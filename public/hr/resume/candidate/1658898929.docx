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8103562" w14:textId="77777777" w:rsidR="000A3362" w:rsidRPr="009438E4" w:rsidRDefault="006E2F37" w:rsidP="000A3362">
      <w:pPr>
        <w:pStyle w:val="Heading1"/>
        <w:ind w:left="0" w:firstLine="0"/>
        <w:jc w:val="center"/>
        <w:rPr>
          <w:rFonts w:ascii="Agency FB" w:hAnsi="Agency FB" w:cs="Times New Roman"/>
          <w:sz w:val="40"/>
        </w:rPr>
      </w:pPr>
      <w:r w:rsidRPr="009438E4">
        <w:rPr>
          <w:rFonts w:ascii="Agency FB" w:hAnsi="Agency FB" w:cs="Times New Roman"/>
          <w:sz w:val="40"/>
        </w:rPr>
        <w:t>CHINMAY SHRIVASTAV</w:t>
      </w:r>
    </w:p>
    <w:p w14:paraId="00DCE5DE" w14:textId="77777777" w:rsidR="006E2F37" w:rsidRDefault="002B4B9F" w:rsidP="00785DAC">
      <w:pPr>
        <w:pStyle w:val="NoSpacing"/>
        <w:rPr>
          <w:rFonts w:ascii="Agency FB" w:hAnsi="Agency FB"/>
          <w:sz w:val="28"/>
          <w:szCs w:val="24"/>
        </w:rPr>
      </w:pPr>
      <w:r w:rsidRPr="009438E4">
        <w:rPr>
          <w:rFonts w:ascii="Agency FB" w:hAnsi="Agency FB"/>
          <w:b/>
          <w:sz w:val="28"/>
          <w:szCs w:val="24"/>
        </w:rPr>
        <w:t>Present Add:-</w:t>
      </w:r>
      <w:r w:rsidR="00785DAC">
        <w:rPr>
          <w:rFonts w:ascii="Agency FB" w:hAnsi="Agency FB"/>
          <w:sz w:val="28"/>
          <w:szCs w:val="24"/>
        </w:rPr>
        <w:t>UG-11</w:t>
      </w:r>
      <w:r w:rsidR="006E2F37" w:rsidRPr="009438E4">
        <w:rPr>
          <w:rFonts w:ascii="Agency FB" w:hAnsi="Agency FB"/>
          <w:sz w:val="28"/>
          <w:szCs w:val="24"/>
        </w:rPr>
        <w:t xml:space="preserve">, </w:t>
      </w:r>
    </w:p>
    <w:p w14:paraId="356B3364" w14:textId="77777777" w:rsidR="00785DAC" w:rsidRPr="009438E4" w:rsidRDefault="00785DAC" w:rsidP="00785DAC">
      <w:pPr>
        <w:pStyle w:val="NoSpacing"/>
        <w:rPr>
          <w:rFonts w:ascii="Agency FB" w:hAnsi="Agency FB"/>
          <w:sz w:val="28"/>
          <w:szCs w:val="24"/>
        </w:rPr>
      </w:pPr>
      <w:r>
        <w:rPr>
          <w:rFonts w:ascii="Agency FB" w:hAnsi="Agency FB"/>
          <w:sz w:val="28"/>
          <w:szCs w:val="24"/>
        </w:rPr>
        <w:t>T Square Building</w:t>
      </w:r>
    </w:p>
    <w:p w14:paraId="6C9F5094" w14:textId="77777777" w:rsidR="00FE28B4" w:rsidRPr="009438E4" w:rsidRDefault="006E2F37" w:rsidP="00435DFD">
      <w:pPr>
        <w:pStyle w:val="NoSpacing"/>
        <w:rPr>
          <w:rFonts w:ascii="Agency FB" w:hAnsi="Agency FB"/>
          <w:sz w:val="28"/>
          <w:szCs w:val="24"/>
        </w:rPr>
      </w:pPr>
      <w:r w:rsidRPr="009438E4">
        <w:rPr>
          <w:rFonts w:ascii="Agency FB" w:hAnsi="Agency FB"/>
          <w:sz w:val="28"/>
          <w:szCs w:val="24"/>
        </w:rPr>
        <w:t>Sec- 6</w:t>
      </w:r>
      <w:r w:rsidR="00785DAC">
        <w:rPr>
          <w:rFonts w:ascii="Agency FB" w:hAnsi="Agency FB"/>
          <w:sz w:val="28"/>
          <w:szCs w:val="24"/>
        </w:rPr>
        <w:t>8, Noida 201307</w:t>
      </w:r>
      <w:r w:rsidR="002B4B9F" w:rsidRPr="009438E4">
        <w:rPr>
          <w:rFonts w:ascii="Agency FB" w:hAnsi="Agency FB"/>
          <w:sz w:val="28"/>
          <w:szCs w:val="24"/>
        </w:rPr>
        <w:tab/>
      </w:r>
      <w:r w:rsidR="002B4B9F" w:rsidRPr="009438E4">
        <w:rPr>
          <w:rFonts w:ascii="Agency FB" w:hAnsi="Agency FB"/>
          <w:sz w:val="28"/>
          <w:szCs w:val="24"/>
        </w:rPr>
        <w:tab/>
      </w:r>
      <w:r w:rsidR="002B4B9F" w:rsidRPr="009438E4">
        <w:rPr>
          <w:rFonts w:ascii="Agency FB" w:hAnsi="Agency FB"/>
          <w:sz w:val="28"/>
          <w:szCs w:val="24"/>
        </w:rPr>
        <w:tab/>
      </w:r>
      <w:r w:rsidR="002B4B9F" w:rsidRPr="009438E4">
        <w:rPr>
          <w:rFonts w:ascii="Agency FB" w:hAnsi="Agency FB"/>
          <w:sz w:val="28"/>
          <w:szCs w:val="24"/>
        </w:rPr>
        <w:tab/>
      </w:r>
      <w:r w:rsidR="002B4B9F" w:rsidRPr="009438E4">
        <w:rPr>
          <w:rFonts w:ascii="Agency FB" w:hAnsi="Agency FB"/>
          <w:sz w:val="28"/>
          <w:szCs w:val="24"/>
        </w:rPr>
        <w:tab/>
      </w:r>
    </w:p>
    <w:p w14:paraId="36E32D7C" w14:textId="77777777" w:rsidR="00FE28B4" w:rsidRPr="009438E4" w:rsidRDefault="00FE28B4" w:rsidP="00435DFD">
      <w:pPr>
        <w:pStyle w:val="NoSpacing"/>
        <w:rPr>
          <w:rFonts w:ascii="Agency FB" w:hAnsi="Agency FB"/>
          <w:sz w:val="28"/>
          <w:szCs w:val="24"/>
        </w:rPr>
      </w:pPr>
      <w:r w:rsidRPr="009438E4">
        <w:rPr>
          <w:rFonts w:ascii="Agency FB" w:hAnsi="Agency FB"/>
          <w:b/>
          <w:sz w:val="28"/>
          <w:szCs w:val="24"/>
        </w:rPr>
        <w:t>Mobile:</w:t>
      </w:r>
      <w:r w:rsidR="006E2F37" w:rsidRPr="009438E4">
        <w:rPr>
          <w:rFonts w:ascii="Agency FB" w:hAnsi="Agency FB"/>
          <w:sz w:val="28"/>
          <w:szCs w:val="24"/>
        </w:rPr>
        <w:t xml:space="preserve"> +91 - 8890630122</w:t>
      </w:r>
      <w:r w:rsidR="00EF6D4F" w:rsidRPr="009438E4">
        <w:rPr>
          <w:rFonts w:ascii="Agency FB" w:hAnsi="Agency FB"/>
          <w:sz w:val="28"/>
          <w:szCs w:val="24"/>
        </w:rPr>
        <w:tab/>
      </w:r>
    </w:p>
    <w:p w14:paraId="4454C14B" w14:textId="77777777" w:rsidR="00E25C04" w:rsidRPr="009438E4" w:rsidRDefault="00FE28B4" w:rsidP="00435DFD">
      <w:pPr>
        <w:pStyle w:val="NoSpacing"/>
        <w:rPr>
          <w:rFonts w:ascii="Agency FB" w:hAnsi="Agency FB"/>
          <w:sz w:val="26"/>
        </w:rPr>
      </w:pPr>
      <w:r w:rsidRPr="009438E4">
        <w:rPr>
          <w:rFonts w:ascii="Agency FB" w:hAnsi="Agency FB"/>
          <w:b/>
          <w:sz w:val="28"/>
          <w:szCs w:val="24"/>
        </w:rPr>
        <w:t>Email:</w:t>
      </w:r>
      <w:hyperlink r:id="rId8" w:history="1">
        <w:r w:rsidR="006E2F37" w:rsidRPr="009438E4">
          <w:rPr>
            <w:rStyle w:val="Hyperlink"/>
            <w:rFonts w:ascii="Agency FB" w:hAnsi="Agency FB"/>
            <w:sz w:val="28"/>
            <w:szCs w:val="24"/>
          </w:rPr>
          <w:t>c.shrivastav611@gmail.com</w:t>
        </w:r>
      </w:hyperlink>
      <w:r w:rsidR="00EF6D4F" w:rsidRPr="009438E4">
        <w:rPr>
          <w:rFonts w:ascii="Agency FB" w:hAnsi="Agency FB"/>
          <w:sz w:val="26"/>
          <w:szCs w:val="24"/>
        </w:rPr>
        <w:tab/>
      </w:r>
      <w:r w:rsidR="00EF6D4F" w:rsidRPr="009438E4">
        <w:rPr>
          <w:rFonts w:ascii="Agency FB" w:eastAsia="Arial" w:hAnsi="Agency FB"/>
          <w:sz w:val="18"/>
        </w:rPr>
        <w:tab/>
      </w:r>
      <w:r w:rsidR="00EF6D4F" w:rsidRPr="009438E4">
        <w:rPr>
          <w:rFonts w:ascii="Agency FB" w:eastAsia="Arial" w:hAnsi="Agency FB"/>
          <w:sz w:val="18"/>
        </w:rPr>
        <w:tab/>
      </w:r>
      <w:r w:rsidR="00EF6D4F" w:rsidRPr="009438E4">
        <w:rPr>
          <w:rFonts w:ascii="Agency FB" w:eastAsia="Arial" w:hAnsi="Agency FB"/>
          <w:sz w:val="26"/>
        </w:rPr>
        <w:tab/>
      </w:r>
    </w:p>
    <w:p w14:paraId="02882C85" w14:textId="0A69A757" w:rsidR="00F83821" w:rsidRPr="009438E4" w:rsidRDefault="00D7365D" w:rsidP="00F83821">
      <w:pPr>
        <w:rPr>
          <w:rFonts w:ascii="Agency FB" w:hAnsi="Agency FB"/>
          <w:sz w:val="26"/>
          <w:szCs w:val="24"/>
          <w:lang w:val="fr-FR"/>
        </w:rPr>
      </w:pPr>
      <w:r>
        <w:rPr>
          <w:rFonts w:ascii="Agency FB" w:hAnsi="Agency FB"/>
          <w:noProof/>
          <w:sz w:val="26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0ECE3CF" wp14:editId="1129C4A5">
                <wp:simplePos x="0" y="0"/>
                <wp:positionH relativeFrom="column">
                  <wp:posOffset>-267335</wp:posOffset>
                </wp:positionH>
                <wp:positionV relativeFrom="paragraph">
                  <wp:posOffset>87629</wp:posOffset>
                </wp:positionV>
                <wp:extent cx="694944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3638D" id="Lin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1.05pt,6.9pt" to="526.1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" strokeweight=".26mm">
                <v:stroke joinstyle="miter"/>
              </v:line>
            </w:pict>
          </mc:Fallback>
        </mc:AlternateContent>
      </w:r>
      <w:r w:rsidR="00EF6D4F" w:rsidRPr="009438E4">
        <w:rPr>
          <w:rFonts w:ascii="Agency FB" w:hAnsi="Agency FB"/>
          <w:sz w:val="26"/>
          <w:szCs w:val="24"/>
          <w:lang w:val="fr-FR"/>
        </w:rPr>
        <w:tab/>
      </w:r>
      <w:r w:rsidR="00EF6D4F" w:rsidRPr="009438E4">
        <w:rPr>
          <w:rFonts w:ascii="Agency FB" w:hAnsi="Agency FB"/>
          <w:sz w:val="26"/>
          <w:szCs w:val="24"/>
          <w:lang w:val="fr-FR"/>
        </w:rPr>
        <w:tab/>
      </w:r>
      <w:r w:rsidR="00EF6D4F" w:rsidRPr="009438E4">
        <w:rPr>
          <w:rFonts w:ascii="Agency FB" w:hAnsi="Agency FB"/>
          <w:sz w:val="26"/>
          <w:szCs w:val="24"/>
          <w:lang w:val="fr-FR"/>
        </w:rPr>
        <w:tab/>
      </w:r>
      <w:r w:rsidR="00EF6D4F" w:rsidRPr="009438E4">
        <w:rPr>
          <w:rFonts w:ascii="Agency FB" w:hAnsi="Agency FB"/>
          <w:sz w:val="26"/>
          <w:szCs w:val="24"/>
          <w:lang w:val="fr-FR"/>
        </w:rPr>
        <w:tab/>
      </w:r>
      <w:r w:rsidR="00EF6D4F" w:rsidRPr="009438E4">
        <w:rPr>
          <w:rFonts w:ascii="Agency FB" w:hAnsi="Agency FB"/>
          <w:sz w:val="26"/>
          <w:szCs w:val="24"/>
          <w:lang w:val="fr-FR"/>
        </w:rPr>
        <w:tab/>
      </w:r>
    </w:p>
    <w:p w14:paraId="3D20AEBA" w14:textId="77777777" w:rsidR="00435DFD" w:rsidRPr="000225A0" w:rsidRDefault="00435DFD" w:rsidP="00435DFD">
      <w:pPr>
        <w:jc w:val="both"/>
        <w:rPr>
          <w:rFonts w:ascii="Agency FB" w:hAnsi="Agency FB"/>
          <w:b/>
          <w:color w:val="FFFFFF" w:themeColor="background1"/>
          <w:sz w:val="24"/>
          <w:szCs w:val="28"/>
        </w:rPr>
      </w:pPr>
    </w:p>
    <w:p w14:paraId="29DBE932" w14:textId="77777777" w:rsidR="00E25C04" w:rsidRPr="000225A0" w:rsidRDefault="00EF6D4F" w:rsidP="0095648B">
      <w:pPr>
        <w:shd w:val="clear" w:color="auto" w:fill="404040" w:themeFill="text1" w:themeFillTint="BF"/>
        <w:jc w:val="center"/>
        <w:rPr>
          <w:rFonts w:ascii="Agency FB" w:hAnsi="Agency FB"/>
          <w:b/>
          <w:color w:val="FFFFFF" w:themeColor="background1"/>
          <w:sz w:val="30"/>
          <w:szCs w:val="28"/>
        </w:rPr>
      </w:pPr>
      <w:r w:rsidRPr="000225A0">
        <w:rPr>
          <w:rFonts w:ascii="Agency FB" w:hAnsi="Agency FB"/>
          <w:b/>
          <w:color w:val="FFFFFF" w:themeColor="background1"/>
          <w:sz w:val="30"/>
          <w:szCs w:val="28"/>
        </w:rPr>
        <w:t>CAREER OBJECTIVE</w:t>
      </w:r>
    </w:p>
    <w:p w14:paraId="748DE28D" w14:textId="77777777" w:rsidR="00435DFD" w:rsidRPr="000225A0" w:rsidRDefault="00435DFD">
      <w:pPr>
        <w:tabs>
          <w:tab w:val="left" w:pos="1980"/>
          <w:tab w:val="left" w:pos="2520"/>
          <w:tab w:val="left" w:pos="2610"/>
        </w:tabs>
        <w:jc w:val="both"/>
        <w:rPr>
          <w:rFonts w:ascii="Agency FB" w:hAnsi="Agency FB"/>
          <w:sz w:val="10"/>
          <w:szCs w:val="24"/>
        </w:rPr>
      </w:pPr>
    </w:p>
    <w:p w14:paraId="02392EB1" w14:textId="77777777" w:rsidR="00E25C04" w:rsidRPr="000225A0" w:rsidRDefault="00EF6D4F" w:rsidP="00435DFD">
      <w:pPr>
        <w:pStyle w:val="NoSpacing"/>
        <w:rPr>
          <w:rFonts w:ascii="Agency FB" w:hAnsi="Agency FB"/>
          <w:sz w:val="26"/>
        </w:rPr>
      </w:pPr>
      <w:r w:rsidRPr="000225A0">
        <w:rPr>
          <w:rFonts w:ascii="Agency FB" w:hAnsi="Agency FB"/>
          <w:sz w:val="26"/>
        </w:rPr>
        <w:t>Looking for a challenging career which demands the best of my professional ability in terms of, technical and analytical skills, and helps me in broadening and enhancing my current skill and knowledge.</w:t>
      </w:r>
    </w:p>
    <w:p w14:paraId="66C0EC54" w14:textId="77777777" w:rsidR="00E25C04" w:rsidRPr="000225A0" w:rsidRDefault="00E25C04" w:rsidP="00502D2B">
      <w:pPr>
        <w:shd w:val="clear" w:color="auto" w:fill="FFFFFF" w:themeFill="background1"/>
        <w:jc w:val="both"/>
        <w:rPr>
          <w:rFonts w:ascii="Agency FB" w:hAnsi="Agency FB"/>
          <w:color w:val="FFFFFF" w:themeColor="background1"/>
          <w:sz w:val="20"/>
          <w:szCs w:val="24"/>
        </w:rPr>
      </w:pPr>
    </w:p>
    <w:p w14:paraId="12373CEB" w14:textId="77777777" w:rsidR="002A4508" w:rsidRPr="000225A0" w:rsidRDefault="00EF6D4F" w:rsidP="0095648B">
      <w:pPr>
        <w:shd w:val="clear" w:color="auto" w:fill="404040" w:themeFill="text1" w:themeFillTint="BF"/>
        <w:jc w:val="center"/>
        <w:rPr>
          <w:rStyle w:val="Strong"/>
          <w:rFonts w:ascii="Agency FB" w:hAnsi="Agency FB"/>
          <w:color w:val="FFFFFF" w:themeColor="background1"/>
          <w:sz w:val="30"/>
          <w:szCs w:val="24"/>
        </w:rPr>
      </w:pPr>
      <w:r w:rsidRPr="000225A0">
        <w:rPr>
          <w:rStyle w:val="Strong"/>
          <w:rFonts w:ascii="Agency FB" w:hAnsi="Agency FB"/>
          <w:color w:val="FFFFFF" w:themeColor="background1"/>
          <w:sz w:val="30"/>
          <w:szCs w:val="24"/>
        </w:rPr>
        <w:t>EDUCATIONAL QUALIFICATION</w:t>
      </w:r>
    </w:p>
    <w:p w14:paraId="6C28CB26" w14:textId="77777777" w:rsidR="00E25C04" w:rsidRPr="000225A0" w:rsidRDefault="00E25C04">
      <w:pPr>
        <w:jc w:val="both"/>
        <w:rPr>
          <w:rFonts w:ascii="Agency FB" w:hAnsi="Agency FB"/>
          <w:sz w:val="10"/>
          <w:szCs w:val="24"/>
        </w:rPr>
      </w:pPr>
    </w:p>
    <w:p w14:paraId="74067174" w14:textId="77777777" w:rsidR="00CC37A4" w:rsidRPr="000225A0" w:rsidRDefault="002B4B9F" w:rsidP="00A145CD">
      <w:pPr>
        <w:numPr>
          <w:ilvl w:val="0"/>
          <w:numId w:val="3"/>
        </w:numPr>
        <w:ind w:firstLine="0"/>
        <w:jc w:val="both"/>
        <w:rPr>
          <w:rFonts w:ascii="Agency FB" w:hAnsi="Agency FB"/>
          <w:sz w:val="28"/>
          <w:szCs w:val="24"/>
        </w:rPr>
      </w:pPr>
      <w:r w:rsidRPr="000225A0">
        <w:rPr>
          <w:rFonts w:ascii="Agency FB" w:hAnsi="Agency FB"/>
          <w:bCs/>
          <w:sz w:val="28"/>
          <w:szCs w:val="24"/>
        </w:rPr>
        <w:t>10</w:t>
      </w:r>
      <w:r w:rsidRPr="000225A0">
        <w:rPr>
          <w:rFonts w:ascii="Agency FB" w:hAnsi="Agency FB"/>
          <w:bCs/>
          <w:sz w:val="28"/>
          <w:szCs w:val="24"/>
          <w:vertAlign w:val="superscript"/>
        </w:rPr>
        <w:t>th</w:t>
      </w:r>
      <w:r w:rsidR="006E2F37" w:rsidRPr="000225A0">
        <w:rPr>
          <w:rFonts w:ascii="Agency FB" w:hAnsi="Agency FB"/>
          <w:bCs/>
          <w:sz w:val="28"/>
          <w:szCs w:val="24"/>
        </w:rPr>
        <w:t xml:space="preserve"> passed from CBSE</w:t>
      </w:r>
      <w:r w:rsidRPr="000225A0">
        <w:rPr>
          <w:rFonts w:ascii="Agency FB" w:hAnsi="Agency FB"/>
          <w:bCs/>
          <w:sz w:val="28"/>
          <w:szCs w:val="24"/>
        </w:rPr>
        <w:t xml:space="preserve"> Board</w:t>
      </w:r>
    </w:p>
    <w:p w14:paraId="363B6AB3" w14:textId="639F49E3" w:rsidR="006E2F37" w:rsidRPr="0067041D" w:rsidRDefault="006E2F37" w:rsidP="00A145CD">
      <w:pPr>
        <w:numPr>
          <w:ilvl w:val="0"/>
          <w:numId w:val="3"/>
        </w:numPr>
        <w:ind w:firstLine="0"/>
        <w:jc w:val="both"/>
        <w:rPr>
          <w:rFonts w:ascii="Agency FB" w:hAnsi="Agency FB"/>
          <w:sz w:val="28"/>
          <w:szCs w:val="24"/>
        </w:rPr>
      </w:pPr>
      <w:r w:rsidRPr="000225A0">
        <w:rPr>
          <w:rFonts w:ascii="Agency FB" w:hAnsi="Agency FB"/>
          <w:bCs/>
          <w:sz w:val="28"/>
          <w:szCs w:val="24"/>
        </w:rPr>
        <w:t>12</w:t>
      </w:r>
      <w:r w:rsidRPr="000225A0">
        <w:rPr>
          <w:rFonts w:ascii="Agency FB" w:hAnsi="Agency FB"/>
          <w:bCs/>
          <w:sz w:val="28"/>
          <w:szCs w:val="24"/>
          <w:vertAlign w:val="superscript"/>
        </w:rPr>
        <w:t>th</w:t>
      </w:r>
      <w:r w:rsidRPr="000225A0">
        <w:rPr>
          <w:rFonts w:ascii="Agency FB" w:hAnsi="Agency FB"/>
          <w:bCs/>
          <w:sz w:val="28"/>
          <w:szCs w:val="24"/>
        </w:rPr>
        <w:t xml:space="preserve"> passed from CBSE Board </w:t>
      </w:r>
    </w:p>
    <w:p w14:paraId="70E2664C" w14:textId="11A68AAE" w:rsidR="0067041D" w:rsidRPr="000225A0" w:rsidRDefault="0067041D" w:rsidP="000D3577">
      <w:pPr>
        <w:ind w:left="360"/>
        <w:jc w:val="both"/>
        <w:rPr>
          <w:rFonts w:ascii="Agency FB" w:hAnsi="Agency FB"/>
          <w:sz w:val="28"/>
          <w:szCs w:val="24"/>
        </w:rPr>
      </w:pPr>
    </w:p>
    <w:p w14:paraId="20791CBC" w14:textId="77777777" w:rsidR="002A4508" w:rsidRPr="000225A0" w:rsidRDefault="002A4508" w:rsidP="00C87DA4">
      <w:pPr>
        <w:jc w:val="both"/>
        <w:rPr>
          <w:rFonts w:ascii="Agency FB" w:hAnsi="Agency FB"/>
          <w:szCs w:val="24"/>
        </w:rPr>
      </w:pPr>
    </w:p>
    <w:p w14:paraId="61502B9E" w14:textId="77777777" w:rsidR="002A4508" w:rsidRPr="000225A0" w:rsidRDefault="002A4508" w:rsidP="0095648B">
      <w:pPr>
        <w:shd w:val="clear" w:color="auto" w:fill="404040" w:themeFill="text1" w:themeFillTint="BF"/>
        <w:jc w:val="center"/>
        <w:rPr>
          <w:rStyle w:val="Strong"/>
          <w:rFonts w:ascii="Agency FB" w:hAnsi="Agency FB"/>
          <w:color w:val="FFFFFF" w:themeColor="background1"/>
          <w:sz w:val="30"/>
          <w:szCs w:val="28"/>
        </w:rPr>
      </w:pPr>
      <w:r w:rsidRPr="000225A0">
        <w:rPr>
          <w:rStyle w:val="Strong"/>
          <w:rFonts w:ascii="Agency FB" w:hAnsi="Agency FB"/>
          <w:color w:val="FFFFFF" w:themeColor="background1"/>
          <w:sz w:val="30"/>
          <w:szCs w:val="28"/>
        </w:rPr>
        <w:t>WORK EXPERIENCE</w:t>
      </w:r>
    </w:p>
    <w:p w14:paraId="5BA625A3" w14:textId="77777777" w:rsidR="002A4508" w:rsidRPr="000225A0" w:rsidRDefault="002A4508" w:rsidP="002A4508">
      <w:pPr>
        <w:jc w:val="both"/>
        <w:rPr>
          <w:rStyle w:val="Strong"/>
          <w:rFonts w:ascii="Agency FB" w:hAnsi="Agency FB"/>
          <w:szCs w:val="28"/>
          <w:u w:val="single"/>
        </w:rPr>
      </w:pPr>
    </w:p>
    <w:p w14:paraId="0FFEC4DF" w14:textId="77777777" w:rsidR="000D1170" w:rsidRDefault="00785DAC" w:rsidP="006E2F37">
      <w:pPr>
        <w:pStyle w:val="NoSpacing"/>
        <w:numPr>
          <w:ilvl w:val="0"/>
          <w:numId w:val="13"/>
        </w:numPr>
        <w:rPr>
          <w:rFonts w:ascii="Agency FB" w:hAnsi="Agency FB"/>
          <w:sz w:val="26"/>
        </w:rPr>
      </w:pPr>
      <w:r>
        <w:rPr>
          <w:rFonts w:ascii="Agency FB" w:hAnsi="Agency FB"/>
          <w:sz w:val="26"/>
        </w:rPr>
        <w:t xml:space="preserve">Worked with Pacific an Access Healthcare Company from </w:t>
      </w:r>
      <w:r w:rsidR="00A15DBF">
        <w:rPr>
          <w:rFonts w:ascii="Agency FB" w:hAnsi="Agency FB"/>
          <w:sz w:val="26"/>
        </w:rPr>
        <w:t xml:space="preserve">13, </w:t>
      </w:r>
      <w:r>
        <w:rPr>
          <w:rFonts w:ascii="Agency FB" w:hAnsi="Agency FB"/>
          <w:sz w:val="26"/>
        </w:rPr>
        <w:t xml:space="preserve">March 2018 till </w:t>
      </w:r>
      <w:r w:rsidR="00A15DBF">
        <w:rPr>
          <w:rFonts w:ascii="Agency FB" w:hAnsi="Agency FB"/>
          <w:sz w:val="26"/>
        </w:rPr>
        <w:t>3, July 2019</w:t>
      </w:r>
      <w:r>
        <w:rPr>
          <w:rFonts w:ascii="Agency FB" w:hAnsi="Agency FB"/>
          <w:sz w:val="26"/>
        </w:rPr>
        <w:t>.</w:t>
      </w:r>
    </w:p>
    <w:p w14:paraId="3BD34CA5" w14:textId="77777777" w:rsidR="00A15DBF" w:rsidRDefault="00A15DBF" w:rsidP="006E2F37">
      <w:pPr>
        <w:pStyle w:val="NoSpacing"/>
        <w:numPr>
          <w:ilvl w:val="0"/>
          <w:numId w:val="13"/>
        </w:numPr>
        <w:rPr>
          <w:rFonts w:ascii="Agency FB" w:hAnsi="Agency FB"/>
          <w:sz w:val="26"/>
        </w:rPr>
      </w:pPr>
      <w:r>
        <w:rPr>
          <w:rFonts w:ascii="Agency FB" w:hAnsi="Agency FB"/>
          <w:sz w:val="26"/>
        </w:rPr>
        <w:t xml:space="preserve">Worked with </w:t>
      </w:r>
      <w:proofErr w:type="spellStart"/>
      <w:r>
        <w:rPr>
          <w:rFonts w:ascii="Agency FB" w:hAnsi="Agency FB"/>
          <w:sz w:val="26"/>
        </w:rPr>
        <w:t>Kimaya</w:t>
      </w:r>
      <w:proofErr w:type="spellEnd"/>
      <w:r>
        <w:rPr>
          <w:rFonts w:ascii="Agency FB" w:hAnsi="Agency FB"/>
          <w:sz w:val="26"/>
        </w:rPr>
        <w:t xml:space="preserve"> Medical Solutions </w:t>
      </w:r>
      <w:proofErr w:type="spellStart"/>
      <w:r>
        <w:rPr>
          <w:rFonts w:ascii="Agency FB" w:hAnsi="Agency FB"/>
          <w:sz w:val="26"/>
        </w:rPr>
        <w:t>Pvt</w:t>
      </w:r>
      <w:proofErr w:type="spellEnd"/>
      <w:r>
        <w:rPr>
          <w:rFonts w:ascii="Agency FB" w:hAnsi="Agency FB"/>
          <w:sz w:val="26"/>
        </w:rPr>
        <w:t xml:space="preserve"> Ltd. From 20 July 2019 till 7 Dec 2019.</w:t>
      </w:r>
    </w:p>
    <w:p w14:paraId="3430212C" w14:textId="77777777" w:rsidR="00A15DBF" w:rsidRDefault="00A15DBF" w:rsidP="006E2F37">
      <w:pPr>
        <w:pStyle w:val="NoSpacing"/>
        <w:numPr>
          <w:ilvl w:val="0"/>
          <w:numId w:val="13"/>
        </w:numPr>
        <w:rPr>
          <w:rFonts w:ascii="Agency FB" w:hAnsi="Agency FB"/>
          <w:sz w:val="26"/>
        </w:rPr>
      </w:pPr>
      <w:r>
        <w:rPr>
          <w:rFonts w:ascii="Agency FB" w:hAnsi="Agency FB"/>
          <w:sz w:val="26"/>
        </w:rPr>
        <w:t>Worked with Pacific an Access Healthcare Company from 11 Dec 2019 till 19 March 2021.</w:t>
      </w:r>
    </w:p>
    <w:p w14:paraId="3575568C" w14:textId="77777777" w:rsidR="00785DAC" w:rsidRPr="000225A0" w:rsidRDefault="00785DAC" w:rsidP="006E2F37">
      <w:pPr>
        <w:pStyle w:val="NoSpacing"/>
        <w:numPr>
          <w:ilvl w:val="0"/>
          <w:numId w:val="13"/>
        </w:numPr>
        <w:rPr>
          <w:rFonts w:ascii="Agency FB" w:hAnsi="Agency FB"/>
          <w:sz w:val="26"/>
        </w:rPr>
      </w:pPr>
      <w:r>
        <w:rPr>
          <w:rFonts w:ascii="Agency FB" w:hAnsi="Agency FB"/>
          <w:sz w:val="26"/>
        </w:rPr>
        <w:t xml:space="preserve">Working </w:t>
      </w:r>
      <w:r w:rsidR="00A15DBF">
        <w:rPr>
          <w:rFonts w:ascii="Agency FB" w:hAnsi="Agency FB"/>
          <w:sz w:val="26"/>
        </w:rPr>
        <w:t>with R1 RCM from March 24, 2021.</w:t>
      </w:r>
    </w:p>
    <w:p w14:paraId="71861039" w14:textId="77777777" w:rsidR="006E2F37" w:rsidRPr="000225A0" w:rsidRDefault="006E2F37" w:rsidP="000225A0">
      <w:pPr>
        <w:pStyle w:val="NoSpacing"/>
        <w:rPr>
          <w:rStyle w:val="Strong"/>
          <w:rFonts w:ascii="Agency FB" w:hAnsi="Agency FB"/>
          <w:b w:val="0"/>
          <w:bCs w:val="0"/>
          <w:sz w:val="12"/>
        </w:rPr>
      </w:pPr>
    </w:p>
    <w:p w14:paraId="3F2952F8" w14:textId="77777777" w:rsidR="00A37D80" w:rsidRPr="000225A0" w:rsidRDefault="00A37D80" w:rsidP="00A37D80">
      <w:pPr>
        <w:pStyle w:val="ListParagraph"/>
        <w:tabs>
          <w:tab w:val="left" w:pos="1072"/>
        </w:tabs>
        <w:rPr>
          <w:rFonts w:ascii="Agency FB" w:hAnsi="Agency FB"/>
          <w:b/>
          <w:color w:val="000000"/>
          <w:sz w:val="14"/>
          <w:szCs w:val="24"/>
        </w:rPr>
      </w:pPr>
    </w:p>
    <w:p w14:paraId="2F60BC1A" w14:textId="77777777" w:rsidR="00E25C04" w:rsidRPr="000225A0" w:rsidRDefault="00EF6D4F" w:rsidP="0095648B">
      <w:pPr>
        <w:shd w:val="clear" w:color="auto" w:fill="404040" w:themeFill="text1" w:themeFillTint="BF"/>
        <w:jc w:val="center"/>
        <w:rPr>
          <w:rFonts w:ascii="Agency FB" w:hAnsi="Agency FB"/>
          <w:b/>
          <w:color w:val="FFFFFF" w:themeColor="background1"/>
          <w:sz w:val="30"/>
          <w:szCs w:val="24"/>
        </w:rPr>
      </w:pPr>
      <w:r w:rsidRPr="000225A0">
        <w:rPr>
          <w:rFonts w:ascii="Agency FB" w:hAnsi="Agency FB"/>
          <w:b/>
          <w:color w:val="FFFFFF" w:themeColor="background1"/>
          <w:sz w:val="30"/>
          <w:szCs w:val="24"/>
        </w:rPr>
        <w:t>STRENGTHS</w:t>
      </w:r>
    </w:p>
    <w:p w14:paraId="2D1CFA47" w14:textId="77777777" w:rsidR="00E25C04" w:rsidRPr="000225A0" w:rsidRDefault="00E25C04">
      <w:pPr>
        <w:rPr>
          <w:rFonts w:ascii="Agency FB" w:hAnsi="Agency FB"/>
          <w:b/>
          <w:color w:val="000080"/>
          <w:sz w:val="18"/>
          <w:szCs w:val="22"/>
        </w:rPr>
      </w:pPr>
    </w:p>
    <w:p w14:paraId="4BBA3E8C" w14:textId="77777777" w:rsidR="00D001F0" w:rsidRPr="000225A0" w:rsidRDefault="00D001F0" w:rsidP="00EE42B4">
      <w:pPr>
        <w:pStyle w:val="ListParagraph"/>
        <w:numPr>
          <w:ilvl w:val="0"/>
          <w:numId w:val="10"/>
        </w:numPr>
        <w:tabs>
          <w:tab w:val="left" w:pos="1072"/>
        </w:tabs>
        <w:rPr>
          <w:rFonts w:ascii="Agency FB" w:hAnsi="Agency FB"/>
          <w:sz w:val="28"/>
          <w:szCs w:val="24"/>
        </w:rPr>
      </w:pPr>
      <w:r w:rsidRPr="000225A0">
        <w:rPr>
          <w:rFonts w:ascii="Agency FB" w:hAnsi="Agency FB"/>
          <w:sz w:val="28"/>
          <w:szCs w:val="24"/>
        </w:rPr>
        <w:t>Hardworking and discipline</w:t>
      </w:r>
    </w:p>
    <w:p w14:paraId="42FE6903" w14:textId="77777777" w:rsidR="002A4508" w:rsidRPr="000225A0" w:rsidRDefault="00D001F0" w:rsidP="00EE42B4">
      <w:pPr>
        <w:pStyle w:val="ListParagraph"/>
        <w:numPr>
          <w:ilvl w:val="0"/>
          <w:numId w:val="10"/>
        </w:numPr>
        <w:tabs>
          <w:tab w:val="left" w:pos="1083"/>
        </w:tabs>
        <w:rPr>
          <w:rFonts w:ascii="Agency FB" w:hAnsi="Agency FB"/>
          <w:sz w:val="28"/>
          <w:szCs w:val="24"/>
        </w:rPr>
      </w:pPr>
      <w:r w:rsidRPr="000225A0">
        <w:rPr>
          <w:rFonts w:ascii="Agency FB" w:hAnsi="Agency FB"/>
          <w:sz w:val="28"/>
          <w:szCs w:val="24"/>
        </w:rPr>
        <w:t>Determined to learn with practical approach</w:t>
      </w:r>
    </w:p>
    <w:p w14:paraId="350F5E00" w14:textId="77777777" w:rsidR="00077384" w:rsidRPr="000225A0" w:rsidRDefault="00E82546" w:rsidP="006E2F37">
      <w:pPr>
        <w:pStyle w:val="ListParagraph"/>
        <w:numPr>
          <w:ilvl w:val="0"/>
          <w:numId w:val="10"/>
        </w:numPr>
        <w:tabs>
          <w:tab w:val="left" w:pos="1083"/>
        </w:tabs>
        <w:rPr>
          <w:rFonts w:ascii="Agency FB" w:hAnsi="Agency FB"/>
          <w:sz w:val="28"/>
          <w:szCs w:val="24"/>
        </w:rPr>
      </w:pPr>
      <w:r w:rsidRPr="000225A0">
        <w:rPr>
          <w:rFonts w:ascii="Agency FB" w:hAnsi="Agency FB"/>
          <w:sz w:val="28"/>
          <w:szCs w:val="24"/>
        </w:rPr>
        <w:t xml:space="preserve">Ready for any work of possibility in my knowledge </w:t>
      </w:r>
    </w:p>
    <w:p w14:paraId="2995EB89" w14:textId="77777777" w:rsidR="00E25C04" w:rsidRPr="00A15DBF" w:rsidRDefault="00F83821" w:rsidP="00A15DBF">
      <w:pPr>
        <w:pStyle w:val="ListParagraph"/>
        <w:numPr>
          <w:ilvl w:val="0"/>
          <w:numId w:val="10"/>
        </w:numPr>
        <w:tabs>
          <w:tab w:val="left" w:pos="1083"/>
        </w:tabs>
        <w:rPr>
          <w:rFonts w:ascii="Agency FB" w:hAnsi="Agency FB"/>
          <w:sz w:val="28"/>
          <w:szCs w:val="24"/>
        </w:rPr>
      </w:pPr>
      <w:r w:rsidRPr="000225A0">
        <w:rPr>
          <w:rFonts w:ascii="Agency FB" w:hAnsi="Agency FB"/>
          <w:sz w:val="28"/>
          <w:szCs w:val="24"/>
        </w:rPr>
        <w:t xml:space="preserve">Quick learner </w:t>
      </w:r>
    </w:p>
    <w:p w14:paraId="7779AFD2" w14:textId="77777777" w:rsidR="00502D2B" w:rsidRPr="000225A0" w:rsidRDefault="000225A0" w:rsidP="0095648B">
      <w:pPr>
        <w:shd w:val="clear" w:color="auto" w:fill="404040" w:themeFill="text1" w:themeFillTint="BF"/>
        <w:jc w:val="center"/>
        <w:rPr>
          <w:rFonts w:ascii="Agency FB" w:hAnsi="Agency FB"/>
          <w:b/>
          <w:color w:val="FFFFFF" w:themeColor="background1"/>
          <w:sz w:val="32"/>
          <w:szCs w:val="24"/>
        </w:rPr>
      </w:pPr>
      <w:r>
        <w:rPr>
          <w:rFonts w:ascii="Agency FB" w:hAnsi="Agency FB"/>
          <w:b/>
          <w:color w:val="FFFFFF" w:themeColor="background1"/>
          <w:sz w:val="30"/>
          <w:szCs w:val="24"/>
        </w:rPr>
        <w:t>PE</w:t>
      </w:r>
      <w:r w:rsidR="00502D2B" w:rsidRPr="000225A0">
        <w:rPr>
          <w:rFonts w:ascii="Agency FB" w:hAnsi="Agency FB"/>
          <w:b/>
          <w:color w:val="FFFFFF" w:themeColor="background1"/>
          <w:sz w:val="30"/>
          <w:szCs w:val="24"/>
        </w:rPr>
        <w:t>RSONAL DETAILS</w:t>
      </w:r>
    </w:p>
    <w:p w14:paraId="125B0F51" w14:textId="77777777" w:rsidR="00E25C04" w:rsidRPr="000225A0" w:rsidRDefault="00EF6D4F" w:rsidP="00077384">
      <w:pPr>
        <w:pStyle w:val="NormalWeb"/>
        <w:spacing w:before="0" w:after="0"/>
        <w:jc w:val="both"/>
        <w:rPr>
          <w:rFonts w:ascii="Agency FB" w:hAnsi="Agency FB"/>
          <w:sz w:val="18"/>
        </w:rPr>
      </w:pPr>
      <w:r w:rsidRPr="000225A0">
        <w:rPr>
          <w:rFonts w:ascii="Agency FB" w:hAnsi="Agency FB"/>
          <w:sz w:val="18"/>
        </w:rPr>
        <w:tab/>
      </w:r>
    </w:p>
    <w:p w14:paraId="4A674C00" w14:textId="77777777" w:rsidR="0052365D" w:rsidRPr="000225A0" w:rsidRDefault="00BA41C2" w:rsidP="00F83821">
      <w:pPr>
        <w:widowControl w:val="0"/>
        <w:ind w:firstLine="720"/>
        <w:jc w:val="both"/>
        <w:rPr>
          <w:rFonts w:ascii="Agency FB" w:hAnsi="Agency FB"/>
          <w:sz w:val="28"/>
          <w:szCs w:val="24"/>
        </w:rPr>
      </w:pPr>
      <w:r w:rsidRPr="000225A0">
        <w:rPr>
          <w:rFonts w:ascii="Agency FB" w:hAnsi="Agency FB"/>
          <w:b/>
          <w:sz w:val="28"/>
          <w:szCs w:val="24"/>
        </w:rPr>
        <w:t>Father's Name</w:t>
      </w:r>
      <w:r w:rsidR="00762384" w:rsidRPr="000225A0">
        <w:rPr>
          <w:rFonts w:ascii="Agency FB" w:hAnsi="Agency FB"/>
          <w:b/>
          <w:sz w:val="28"/>
          <w:szCs w:val="24"/>
        </w:rPr>
        <w:tab/>
      </w:r>
      <w:r w:rsidR="00762384" w:rsidRPr="000225A0">
        <w:rPr>
          <w:rFonts w:ascii="Agency FB" w:hAnsi="Agency FB"/>
          <w:sz w:val="28"/>
          <w:szCs w:val="24"/>
        </w:rPr>
        <w:tab/>
      </w:r>
      <w:r w:rsidR="00762384" w:rsidRPr="000225A0">
        <w:rPr>
          <w:rFonts w:ascii="Agency FB" w:hAnsi="Agency FB"/>
          <w:sz w:val="28"/>
          <w:szCs w:val="24"/>
        </w:rPr>
        <w:tab/>
        <w:t>:</w:t>
      </w:r>
      <w:r w:rsidR="00762384" w:rsidRPr="000225A0">
        <w:rPr>
          <w:rFonts w:ascii="Agency FB" w:hAnsi="Agency FB"/>
          <w:sz w:val="28"/>
          <w:szCs w:val="24"/>
        </w:rPr>
        <w:tab/>
      </w:r>
      <w:r w:rsidR="006E2F37" w:rsidRPr="000225A0">
        <w:rPr>
          <w:rFonts w:ascii="Agency FB" w:hAnsi="Agency FB"/>
          <w:sz w:val="28"/>
          <w:szCs w:val="24"/>
        </w:rPr>
        <w:t xml:space="preserve">Mr. Narendra Kumar </w:t>
      </w:r>
      <w:proofErr w:type="spellStart"/>
      <w:r w:rsidR="006E2F37" w:rsidRPr="000225A0">
        <w:rPr>
          <w:rFonts w:ascii="Agency FB" w:hAnsi="Agency FB"/>
          <w:sz w:val="28"/>
          <w:szCs w:val="24"/>
        </w:rPr>
        <w:t>Shrivastav</w:t>
      </w:r>
      <w:proofErr w:type="spellEnd"/>
    </w:p>
    <w:p w14:paraId="77DB70F7" w14:textId="77777777" w:rsidR="0052365D" w:rsidRPr="000225A0" w:rsidRDefault="00805B2B" w:rsidP="00F83821">
      <w:pPr>
        <w:widowControl w:val="0"/>
        <w:ind w:firstLine="720"/>
        <w:jc w:val="both"/>
        <w:rPr>
          <w:rFonts w:ascii="Agency FB" w:hAnsi="Agency FB"/>
          <w:sz w:val="28"/>
          <w:szCs w:val="24"/>
        </w:rPr>
      </w:pPr>
      <w:r w:rsidRPr="000225A0">
        <w:rPr>
          <w:rFonts w:ascii="Agency FB" w:hAnsi="Agency FB"/>
          <w:b/>
          <w:sz w:val="28"/>
          <w:szCs w:val="24"/>
        </w:rPr>
        <w:t>Date of Birth</w:t>
      </w:r>
      <w:r w:rsidRPr="000225A0">
        <w:rPr>
          <w:rFonts w:ascii="Agency FB" w:hAnsi="Agency FB"/>
          <w:sz w:val="28"/>
          <w:szCs w:val="24"/>
        </w:rPr>
        <w:tab/>
      </w:r>
      <w:r w:rsidRPr="000225A0">
        <w:rPr>
          <w:rFonts w:ascii="Agency FB" w:hAnsi="Agency FB"/>
          <w:sz w:val="28"/>
          <w:szCs w:val="24"/>
        </w:rPr>
        <w:tab/>
      </w:r>
      <w:r w:rsidRPr="000225A0">
        <w:rPr>
          <w:rFonts w:ascii="Agency FB" w:hAnsi="Agency FB"/>
          <w:sz w:val="28"/>
          <w:szCs w:val="24"/>
        </w:rPr>
        <w:tab/>
      </w:r>
      <w:r w:rsidR="00762384" w:rsidRPr="000225A0">
        <w:rPr>
          <w:rFonts w:ascii="Agency FB" w:hAnsi="Agency FB"/>
          <w:sz w:val="28"/>
          <w:szCs w:val="24"/>
        </w:rPr>
        <w:t>:</w:t>
      </w:r>
      <w:r w:rsidR="00762384" w:rsidRPr="000225A0">
        <w:rPr>
          <w:rFonts w:ascii="Agency FB" w:hAnsi="Agency FB"/>
          <w:sz w:val="28"/>
          <w:szCs w:val="24"/>
        </w:rPr>
        <w:tab/>
      </w:r>
      <w:r w:rsidR="006E2F37" w:rsidRPr="000225A0">
        <w:rPr>
          <w:rFonts w:ascii="Agency FB" w:hAnsi="Agency FB"/>
          <w:sz w:val="28"/>
          <w:szCs w:val="24"/>
        </w:rPr>
        <w:t>12-Jun-1996</w:t>
      </w:r>
    </w:p>
    <w:p w14:paraId="3889B32F" w14:textId="77777777" w:rsidR="0052365D" w:rsidRPr="000225A0" w:rsidRDefault="00EE42B4" w:rsidP="00F83821">
      <w:pPr>
        <w:widowControl w:val="0"/>
        <w:ind w:firstLine="720"/>
        <w:jc w:val="both"/>
        <w:rPr>
          <w:rFonts w:ascii="Agency FB" w:hAnsi="Agency FB"/>
          <w:sz w:val="28"/>
          <w:szCs w:val="24"/>
        </w:rPr>
      </w:pPr>
      <w:r w:rsidRPr="000225A0">
        <w:rPr>
          <w:rFonts w:ascii="Agency FB" w:hAnsi="Agency FB"/>
          <w:b/>
          <w:sz w:val="28"/>
          <w:szCs w:val="24"/>
        </w:rPr>
        <w:t xml:space="preserve">Gender </w:t>
      </w:r>
      <w:r w:rsidR="000225A0">
        <w:rPr>
          <w:rFonts w:ascii="Agency FB" w:hAnsi="Agency FB"/>
          <w:sz w:val="28"/>
          <w:szCs w:val="24"/>
        </w:rPr>
        <w:tab/>
      </w:r>
      <w:r w:rsidR="000225A0">
        <w:rPr>
          <w:rFonts w:ascii="Agency FB" w:hAnsi="Agency FB"/>
          <w:sz w:val="28"/>
          <w:szCs w:val="24"/>
        </w:rPr>
        <w:tab/>
      </w:r>
      <w:r w:rsidR="000225A0">
        <w:rPr>
          <w:rFonts w:ascii="Agency FB" w:hAnsi="Agency FB"/>
          <w:sz w:val="28"/>
          <w:szCs w:val="24"/>
        </w:rPr>
        <w:tab/>
      </w:r>
      <w:r w:rsidR="00762384" w:rsidRPr="000225A0">
        <w:rPr>
          <w:rFonts w:ascii="Agency FB" w:hAnsi="Agency FB"/>
          <w:sz w:val="28"/>
          <w:szCs w:val="24"/>
        </w:rPr>
        <w:t>:</w:t>
      </w:r>
      <w:r w:rsidR="00762384" w:rsidRPr="000225A0">
        <w:rPr>
          <w:rFonts w:ascii="Agency FB" w:hAnsi="Agency FB"/>
          <w:sz w:val="28"/>
          <w:szCs w:val="24"/>
        </w:rPr>
        <w:tab/>
      </w:r>
      <w:r w:rsidR="00EF6D4F" w:rsidRPr="000225A0">
        <w:rPr>
          <w:rFonts w:ascii="Agency FB" w:hAnsi="Agency FB"/>
          <w:sz w:val="28"/>
          <w:szCs w:val="24"/>
        </w:rPr>
        <w:t>Male</w:t>
      </w:r>
    </w:p>
    <w:p w14:paraId="15ABEADE" w14:textId="77777777" w:rsidR="0052365D" w:rsidRPr="000225A0" w:rsidRDefault="00EF6D4F" w:rsidP="00F83821">
      <w:pPr>
        <w:widowControl w:val="0"/>
        <w:ind w:firstLine="720"/>
        <w:jc w:val="both"/>
        <w:rPr>
          <w:rFonts w:ascii="Agency FB" w:hAnsi="Agency FB"/>
          <w:sz w:val="28"/>
          <w:szCs w:val="24"/>
        </w:rPr>
      </w:pPr>
      <w:r w:rsidRPr="000225A0">
        <w:rPr>
          <w:rFonts w:ascii="Agency FB" w:hAnsi="Agency FB"/>
          <w:b/>
          <w:sz w:val="28"/>
          <w:szCs w:val="24"/>
        </w:rPr>
        <w:t>Marital Status</w:t>
      </w:r>
      <w:r w:rsidRPr="000225A0">
        <w:rPr>
          <w:rFonts w:ascii="Agency FB" w:hAnsi="Agency FB"/>
          <w:sz w:val="28"/>
          <w:szCs w:val="24"/>
        </w:rPr>
        <w:tab/>
      </w:r>
      <w:r w:rsidRPr="000225A0">
        <w:rPr>
          <w:rFonts w:ascii="Agency FB" w:hAnsi="Agency FB"/>
          <w:sz w:val="28"/>
          <w:szCs w:val="24"/>
        </w:rPr>
        <w:tab/>
      </w:r>
      <w:r w:rsidRPr="000225A0">
        <w:rPr>
          <w:rFonts w:ascii="Agency FB" w:hAnsi="Agency FB"/>
          <w:sz w:val="28"/>
          <w:szCs w:val="24"/>
        </w:rPr>
        <w:tab/>
      </w:r>
      <w:r w:rsidR="00762384" w:rsidRPr="000225A0">
        <w:rPr>
          <w:rFonts w:ascii="Agency FB" w:hAnsi="Agency FB"/>
          <w:sz w:val="28"/>
          <w:szCs w:val="24"/>
        </w:rPr>
        <w:t>:</w:t>
      </w:r>
      <w:r w:rsidR="00762384" w:rsidRPr="000225A0">
        <w:rPr>
          <w:rFonts w:ascii="Agency FB" w:hAnsi="Agency FB"/>
          <w:sz w:val="28"/>
          <w:szCs w:val="24"/>
        </w:rPr>
        <w:tab/>
      </w:r>
      <w:r w:rsidRPr="000225A0">
        <w:rPr>
          <w:rFonts w:ascii="Agency FB" w:hAnsi="Agency FB"/>
          <w:sz w:val="28"/>
          <w:szCs w:val="24"/>
        </w:rPr>
        <w:t>Single</w:t>
      </w:r>
    </w:p>
    <w:p w14:paraId="7F5E037D" w14:textId="77777777" w:rsidR="0052365D" w:rsidRPr="000225A0" w:rsidRDefault="00EE42B4" w:rsidP="00F83821">
      <w:pPr>
        <w:widowControl w:val="0"/>
        <w:tabs>
          <w:tab w:val="left" w:pos="720"/>
          <w:tab w:val="left" w:pos="2340"/>
        </w:tabs>
        <w:jc w:val="both"/>
        <w:rPr>
          <w:rFonts w:ascii="Agency FB" w:hAnsi="Agency FB"/>
          <w:sz w:val="28"/>
          <w:szCs w:val="24"/>
        </w:rPr>
      </w:pPr>
      <w:r w:rsidRPr="000225A0">
        <w:rPr>
          <w:rFonts w:ascii="Agency FB" w:hAnsi="Agency FB"/>
          <w:sz w:val="28"/>
          <w:szCs w:val="24"/>
        </w:rPr>
        <w:tab/>
      </w:r>
      <w:r w:rsidR="00EF6D4F" w:rsidRPr="000225A0">
        <w:rPr>
          <w:rFonts w:ascii="Agency FB" w:hAnsi="Agency FB"/>
          <w:b/>
          <w:sz w:val="28"/>
          <w:szCs w:val="24"/>
        </w:rPr>
        <w:t>Languages known</w:t>
      </w:r>
      <w:r w:rsidR="00EF6D4F" w:rsidRPr="000225A0">
        <w:rPr>
          <w:rFonts w:ascii="Agency FB" w:hAnsi="Agency FB"/>
          <w:sz w:val="28"/>
          <w:szCs w:val="24"/>
        </w:rPr>
        <w:tab/>
      </w:r>
      <w:r w:rsidR="00EF6D4F" w:rsidRPr="000225A0">
        <w:rPr>
          <w:rFonts w:ascii="Agency FB" w:hAnsi="Agency FB"/>
          <w:sz w:val="28"/>
          <w:szCs w:val="24"/>
        </w:rPr>
        <w:tab/>
      </w:r>
      <w:r w:rsidR="00762384" w:rsidRPr="000225A0">
        <w:rPr>
          <w:rFonts w:ascii="Agency FB" w:hAnsi="Agency FB"/>
          <w:sz w:val="28"/>
          <w:szCs w:val="24"/>
        </w:rPr>
        <w:t>:</w:t>
      </w:r>
      <w:r w:rsidR="00762384" w:rsidRPr="000225A0">
        <w:rPr>
          <w:rFonts w:ascii="Agency FB" w:hAnsi="Agency FB"/>
          <w:sz w:val="28"/>
          <w:szCs w:val="24"/>
        </w:rPr>
        <w:tab/>
      </w:r>
      <w:r w:rsidR="00EF6D4F" w:rsidRPr="000225A0">
        <w:rPr>
          <w:rFonts w:ascii="Agency FB" w:hAnsi="Agency FB"/>
          <w:sz w:val="28"/>
          <w:szCs w:val="24"/>
        </w:rPr>
        <w:t>English,</w:t>
      </w:r>
      <w:r w:rsidR="00BA41C2" w:rsidRPr="000225A0">
        <w:rPr>
          <w:rFonts w:ascii="Agency FB" w:hAnsi="Agency FB"/>
          <w:sz w:val="28"/>
          <w:szCs w:val="24"/>
        </w:rPr>
        <w:t xml:space="preserve"> Hindi.</w:t>
      </w:r>
    </w:p>
    <w:p w14:paraId="54B8BF21" w14:textId="77777777" w:rsidR="006E2F37" w:rsidRPr="000225A0" w:rsidRDefault="00EE42B4" w:rsidP="00F83821">
      <w:pPr>
        <w:widowControl w:val="0"/>
        <w:tabs>
          <w:tab w:val="left" w:pos="720"/>
        </w:tabs>
        <w:jc w:val="both"/>
        <w:rPr>
          <w:rFonts w:ascii="Agency FB" w:eastAsia="Arial" w:hAnsi="Agency FB"/>
          <w:sz w:val="28"/>
          <w:szCs w:val="24"/>
        </w:rPr>
      </w:pPr>
      <w:r w:rsidRPr="000225A0">
        <w:rPr>
          <w:rFonts w:ascii="Agency FB" w:hAnsi="Agency FB"/>
          <w:sz w:val="28"/>
          <w:szCs w:val="24"/>
        </w:rPr>
        <w:tab/>
      </w:r>
      <w:r w:rsidR="00EF6D4F" w:rsidRPr="000225A0">
        <w:rPr>
          <w:rFonts w:ascii="Agency FB" w:hAnsi="Agency FB"/>
          <w:b/>
          <w:sz w:val="28"/>
          <w:szCs w:val="24"/>
        </w:rPr>
        <w:t>Permanent Address</w:t>
      </w:r>
      <w:r w:rsidR="00EF6D4F" w:rsidRPr="000225A0">
        <w:rPr>
          <w:rFonts w:ascii="Agency FB" w:hAnsi="Agency FB"/>
          <w:sz w:val="28"/>
          <w:szCs w:val="24"/>
        </w:rPr>
        <w:tab/>
      </w:r>
      <w:r w:rsidR="00EF6D4F" w:rsidRPr="000225A0">
        <w:rPr>
          <w:rFonts w:ascii="Agency FB" w:hAnsi="Agency FB"/>
          <w:sz w:val="28"/>
          <w:szCs w:val="24"/>
        </w:rPr>
        <w:tab/>
      </w:r>
      <w:r w:rsidR="00762384" w:rsidRPr="000225A0">
        <w:rPr>
          <w:rFonts w:ascii="Agency FB" w:hAnsi="Agency FB"/>
          <w:sz w:val="28"/>
          <w:szCs w:val="24"/>
        </w:rPr>
        <w:t>:</w:t>
      </w:r>
      <w:r w:rsidR="00762384" w:rsidRPr="000225A0">
        <w:rPr>
          <w:rFonts w:ascii="Agency FB" w:hAnsi="Agency FB"/>
          <w:sz w:val="28"/>
          <w:szCs w:val="24"/>
        </w:rPr>
        <w:tab/>
      </w:r>
      <w:proofErr w:type="spellStart"/>
      <w:r w:rsidR="006E2F37" w:rsidRPr="000225A0">
        <w:rPr>
          <w:rFonts w:ascii="Agency FB" w:eastAsia="Arial" w:hAnsi="Agency FB"/>
          <w:sz w:val="28"/>
          <w:szCs w:val="24"/>
        </w:rPr>
        <w:t>Sadar</w:t>
      </w:r>
      <w:proofErr w:type="spellEnd"/>
      <w:r w:rsidR="006E2F37" w:rsidRPr="000225A0">
        <w:rPr>
          <w:rFonts w:ascii="Agency FB" w:eastAsia="Arial" w:hAnsi="Agency FB"/>
          <w:sz w:val="28"/>
          <w:szCs w:val="24"/>
        </w:rPr>
        <w:t xml:space="preserve"> Bazar, </w:t>
      </w:r>
      <w:proofErr w:type="spellStart"/>
      <w:r w:rsidR="006E2F37" w:rsidRPr="000225A0">
        <w:rPr>
          <w:rFonts w:ascii="Agency FB" w:eastAsia="Arial" w:hAnsi="Agency FB"/>
          <w:sz w:val="28"/>
          <w:szCs w:val="24"/>
        </w:rPr>
        <w:t>Kunwaria</w:t>
      </w:r>
      <w:proofErr w:type="spellEnd"/>
      <w:r w:rsidR="006E2F37" w:rsidRPr="000225A0">
        <w:rPr>
          <w:rFonts w:ascii="Agency FB" w:eastAsia="Arial" w:hAnsi="Agency FB"/>
          <w:sz w:val="28"/>
          <w:szCs w:val="24"/>
        </w:rPr>
        <w:t xml:space="preserve"> </w:t>
      </w:r>
    </w:p>
    <w:p w14:paraId="4E894468" w14:textId="77777777" w:rsidR="0052365D" w:rsidRPr="000225A0" w:rsidRDefault="006E2F37" w:rsidP="00F83821">
      <w:pPr>
        <w:widowControl w:val="0"/>
        <w:tabs>
          <w:tab w:val="left" w:pos="720"/>
        </w:tabs>
        <w:jc w:val="both"/>
        <w:rPr>
          <w:rFonts w:ascii="Agency FB" w:eastAsia="Arial" w:hAnsi="Agency FB"/>
          <w:sz w:val="28"/>
          <w:szCs w:val="24"/>
        </w:rPr>
      </w:pPr>
      <w:r w:rsidRPr="000225A0">
        <w:rPr>
          <w:rFonts w:ascii="Agency FB" w:eastAsia="Arial" w:hAnsi="Agency FB"/>
          <w:sz w:val="28"/>
          <w:szCs w:val="24"/>
        </w:rPr>
        <w:tab/>
      </w:r>
      <w:r w:rsidRPr="000225A0">
        <w:rPr>
          <w:rFonts w:ascii="Agency FB" w:eastAsia="Arial" w:hAnsi="Agency FB"/>
          <w:sz w:val="28"/>
          <w:szCs w:val="24"/>
        </w:rPr>
        <w:tab/>
      </w:r>
      <w:r w:rsidRPr="000225A0">
        <w:rPr>
          <w:rFonts w:ascii="Agency FB" w:eastAsia="Arial" w:hAnsi="Agency FB"/>
          <w:sz w:val="28"/>
          <w:szCs w:val="24"/>
        </w:rPr>
        <w:tab/>
      </w:r>
      <w:r w:rsidRPr="000225A0">
        <w:rPr>
          <w:rFonts w:ascii="Agency FB" w:eastAsia="Arial" w:hAnsi="Agency FB"/>
          <w:sz w:val="28"/>
          <w:szCs w:val="24"/>
        </w:rPr>
        <w:tab/>
      </w:r>
      <w:r w:rsidRPr="000225A0">
        <w:rPr>
          <w:rFonts w:ascii="Agency FB" w:eastAsia="Arial" w:hAnsi="Agency FB"/>
          <w:sz w:val="28"/>
          <w:szCs w:val="24"/>
        </w:rPr>
        <w:tab/>
        <w:t>:</w:t>
      </w:r>
      <w:r w:rsidRPr="000225A0">
        <w:rPr>
          <w:rFonts w:ascii="Agency FB" w:eastAsia="Arial" w:hAnsi="Agency FB"/>
          <w:sz w:val="28"/>
          <w:szCs w:val="24"/>
        </w:rPr>
        <w:tab/>
        <w:t xml:space="preserve">District- </w:t>
      </w:r>
      <w:proofErr w:type="spellStart"/>
      <w:r w:rsidRPr="000225A0">
        <w:rPr>
          <w:rFonts w:ascii="Agency FB" w:eastAsia="Arial" w:hAnsi="Agency FB"/>
          <w:sz w:val="28"/>
          <w:szCs w:val="24"/>
        </w:rPr>
        <w:t>Rajsamand</w:t>
      </w:r>
      <w:proofErr w:type="spellEnd"/>
      <w:r w:rsidRPr="000225A0">
        <w:rPr>
          <w:rFonts w:ascii="Agency FB" w:eastAsia="Arial" w:hAnsi="Agency FB"/>
          <w:sz w:val="28"/>
          <w:szCs w:val="24"/>
        </w:rPr>
        <w:t xml:space="preserve"> (Raj.) </w:t>
      </w:r>
    </w:p>
    <w:p w14:paraId="03122772" w14:textId="77777777" w:rsidR="00052A54" w:rsidRPr="00A15DBF" w:rsidRDefault="00EE42B4" w:rsidP="00EE42B4">
      <w:pPr>
        <w:widowControl w:val="0"/>
        <w:tabs>
          <w:tab w:val="left" w:pos="720"/>
        </w:tabs>
        <w:jc w:val="both"/>
        <w:rPr>
          <w:rFonts w:ascii="Agency FB" w:hAnsi="Agency FB"/>
          <w:sz w:val="28"/>
          <w:szCs w:val="24"/>
          <w:lang w:val="fr-FR"/>
        </w:rPr>
      </w:pPr>
      <w:r w:rsidRPr="000225A0">
        <w:rPr>
          <w:rFonts w:ascii="Agency FB" w:hAnsi="Agency FB"/>
          <w:sz w:val="28"/>
          <w:szCs w:val="24"/>
          <w:lang w:val="fr-FR"/>
        </w:rPr>
        <w:tab/>
      </w:r>
      <w:r w:rsidR="0052365D" w:rsidRPr="000225A0">
        <w:rPr>
          <w:rFonts w:ascii="Agency FB" w:hAnsi="Agency FB"/>
          <w:b/>
          <w:sz w:val="28"/>
          <w:szCs w:val="24"/>
          <w:lang w:val="fr-FR"/>
        </w:rPr>
        <w:t>Hobbies</w:t>
      </w:r>
      <w:r w:rsidR="0052365D" w:rsidRPr="000225A0">
        <w:rPr>
          <w:rFonts w:ascii="Agency FB" w:hAnsi="Agency FB"/>
          <w:sz w:val="28"/>
          <w:szCs w:val="24"/>
          <w:lang w:val="fr-FR"/>
        </w:rPr>
        <w:tab/>
      </w:r>
      <w:r w:rsidR="0052365D" w:rsidRPr="000225A0">
        <w:rPr>
          <w:rFonts w:ascii="Agency FB" w:hAnsi="Agency FB"/>
          <w:sz w:val="28"/>
          <w:szCs w:val="24"/>
          <w:lang w:val="fr-FR"/>
        </w:rPr>
        <w:tab/>
      </w:r>
      <w:r w:rsidR="000225A0">
        <w:rPr>
          <w:rFonts w:ascii="Agency FB" w:hAnsi="Agency FB"/>
          <w:sz w:val="28"/>
          <w:szCs w:val="24"/>
          <w:lang w:val="fr-FR"/>
        </w:rPr>
        <w:tab/>
      </w:r>
      <w:r w:rsidR="00762384" w:rsidRPr="000225A0">
        <w:rPr>
          <w:rFonts w:ascii="Agency FB" w:hAnsi="Agency FB"/>
          <w:sz w:val="28"/>
          <w:szCs w:val="24"/>
          <w:lang w:val="fr-FR"/>
        </w:rPr>
        <w:t>:</w:t>
      </w:r>
      <w:r w:rsidR="00762384" w:rsidRPr="000225A0">
        <w:rPr>
          <w:rFonts w:ascii="Agency FB" w:hAnsi="Agency FB"/>
          <w:sz w:val="28"/>
          <w:szCs w:val="24"/>
          <w:lang w:val="fr-FR"/>
        </w:rPr>
        <w:tab/>
      </w:r>
      <w:r w:rsidR="000225A0" w:rsidRPr="000225A0">
        <w:rPr>
          <w:rFonts w:ascii="Agency FB" w:hAnsi="Agency FB"/>
          <w:sz w:val="28"/>
          <w:szCs w:val="24"/>
          <w:lang w:val="fr-FR"/>
        </w:rPr>
        <w:t xml:space="preserve">Watch Motivational Videos &amp; Movies </w:t>
      </w:r>
    </w:p>
    <w:p w14:paraId="6A7FF5D6" w14:textId="77777777" w:rsidR="00E82546" w:rsidRPr="00D403DD" w:rsidRDefault="00E82546" w:rsidP="00D403DD">
      <w:pPr>
        <w:widowControl w:val="0"/>
        <w:shd w:val="clear" w:color="auto" w:fill="404040" w:themeFill="text1" w:themeFillTint="BF"/>
        <w:tabs>
          <w:tab w:val="left" w:pos="720"/>
        </w:tabs>
        <w:jc w:val="center"/>
        <w:rPr>
          <w:rFonts w:ascii="Agency FB" w:hAnsi="Agency FB"/>
          <w:b/>
          <w:color w:val="FFFFFF" w:themeColor="background1"/>
          <w:sz w:val="32"/>
          <w:szCs w:val="24"/>
        </w:rPr>
      </w:pPr>
      <w:r w:rsidRPr="000225A0">
        <w:rPr>
          <w:rFonts w:ascii="Agency FB" w:hAnsi="Agency FB"/>
          <w:b/>
          <w:color w:val="FFFFFF" w:themeColor="background1"/>
          <w:sz w:val="30"/>
          <w:szCs w:val="24"/>
        </w:rPr>
        <w:t>DECLARATION</w:t>
      </w:r>
    </w:p>
    <w:p w14:paraId="4A070024" w14:textId="77777777" w:rsidR="00052A54" w:rsidRPr="000225A0" w:rsidRDefault="00052A54" w:rsidP="000D1170">
      <w:pPr>
        <w:pStyle w:val="NoSpacing"/>
        <w:rPr>
          <w:rFonts w:ascii="Times New Roman" w:hAnsi="Times New Roman"/>
          <w:sz w:val="18"/>
        </w:rPr>
      </w:pPr>
      <w:r w:rsidRPr="000225A0">
        <w:rPr>
          <w:rFonts w:ascii="Agency FB" w:hAnsi="Agency FB"/>
          <w:sz w:val="26"/>
          <w:szCs w:val="24"/>
        </w:rPr>
        <w:t>I hereby declare that the information mentioned above is true to the best of my knowledge and belief</w:t>
      </w:r>
      <w:r w:rsidRPr="000225A0">
        <w:rPr>
          <w:rFonts w:ascii="Times New Roman" w:hAnsi="Times New Roman"/>
          <w:sz w:val="18"/>
        </w:rPr>
        <w:t xml:space="preserve">.  </w:t>
      </w:r>
    </w:p>
    <w:p w14:paraId="099D370E" w14:textId="77777777" w:rsidR="00077384" w:rsidRPr="000225A0" w:rsidRDefault="00077384" w:rsidP="000D1170">
      <w:pPr>
        <w:pStyle w:val="NoSpacing"/>
        <w:rPr>
          <w:rFonts w:ascii="Times New Roman" w:hAnsi="Times New Roman"/>
          <w:sz w:val="18"/>
        </w:rPr>
      </w:pPr>
    </w:p>
    <w:p w14:paraId="6F55BC9F" w14:textId="77777777" w:rsidR="0052365D" w:rsidRPr="000225A0" w:rsidRDefault="00263E29" w:rsidP="000D1170">
      <w:pPr>
        <w:rPr>
          <w:rFonts w:ascii="Agency FB" w:hAnsi="Agency FB" w:cs="Arial"/>
          <w:b/>
          <w:bCs/>
          <w:sz w:val="28"/>
          <w:szCs w:val="22"/>
        </w:rPr>
      </w:pPr>
      <w:r w:rsidRPr="000225A0">
        <w:rPr>
          <w:rFonts w:ascii="Agency FB" w:hAnsi="Agency FB" w:cs="Arial"/>
          <w:b/>
          <w:bCs/>
          <w:sz w:val="28"/>
          <w:szCs w:val="22"/>
        </w:rPr>
        <w:t>Date</w:t>
      </w:r>
      <w:r w:rsidR="007C1D1E" w:rsidRPr="000225A0">
        <w:rPr>
          <w:rFonts w:ascii="Agency FB" w:hAnsi="Agency FB" w:cs="Arial"/>
          <w:b/>
          <w:bCs/>
          <w:sz w:val="28"/>
          <w:szCs w:val="22"/>
        </w:rPr>
        <w:t>: -</w:t>
      </w:r>
      <w:r w:rsidR="00CC37A4" w:rsidRPr="000225A0">
        <w:rPr>
          <w:rFonts w:ascii="Agency FB" w:hAnsi="Agency FB" w:cs="Arial"/>
          <w:b/>
          <w:bCs/>
          <w:sz w:val="28"/>
          <w:szCs w:val="22"/>
        </w:rPr>
        <w:t xml:space="preserve">/ </w:t>
      </w:r>
      <w:r w:rsidR="00BD4933" w:rsidRPr="000225A0">
        <w:rPr>
          <w:rFonts w:ascii="Agency FB" w:hAnsi="Agency FB" w:cs="Arial"/>
          <w:b/>
          <w:bCs/>
          <w:sz w:val="28"/>
          <w:szCs w:val="22"/>
        </w:rPr>
        <w:t>/</w:t>
      </w:r>
      <w:r w:rsidR="000D1170" w:rsidRPr="000225A0">
        <w:rPr>
          <w:rFonts w:ascii="Agency FB" w:hAnsi="Agency FB" w:cs="Arial"/>
          <w:b/>
          <w:bCs/>
          <w:sz w:val="28"/>
          <w:szCs w:val="22"/>
        </w:rPr>
        <w:t>_______</w:t>
      </w:r>
    </w:p>
    <w:p w14:paraId="473203DE" w14:textId="77777777" w:rsidR="00B92770" w:rsidRPr="000225A0" w:rsidRDefault="00B92770" w:rsidP="000D1170">
      <w:pPr>
        <w:rPr>
          <w:rFonts w:ascii="Agency FB" w:hAnsi="Agency FB"/>
          <w:sz w:val="26"/>
          <w:szCs w:val="24"/>
        </w:rPr>
      </w:pPr>
    </w:p>
    <w:p w14:paraId="64CB28E6" w14:textId="77777777" w:rsidR="000A3362" w:rsidRPr="000225A0" w:rsidRDefault="00837EE7">
      <w:pPr>
        <w:rPr>
          <w:rFonts w:ascii="Agency FB" w:hAnsi="Agency FB"/>
          <w:b/>
          <w:bCs/>
          <w:sz w:val="32"/>
          <w:szCs w:val="24"/>
        </w:rPr>
      </w:pPr>
      <w:r w:rsidRPr="000225A0">
        <w:rPr>
          <w:rFonts w:ascii="Agency FB" w:hAnsi="Agency FB" w:cs="Arial"/>
          <w:b/>
          <w:bCs/>
          <w:sz w:val="28"/>
          <w:szCs w:val="22"/>
        </w:rPr>
        <w:t>Place</w:t>
      </w:r>
      <w:r w:rsidR="000225A0" w:rsidRPr="000225A0">
        <w:rPr>
          <w:rFonts w:ascii="Agency FB" w:hAnsi="Agency FB" w:cs="Arial"/>
          <w:b/>
          <w:bCs/>
          <w:sz w:val="28"/>
          <w:szCs w:val="22"/>
        </w:rPr>
        <w:t>: _____________</w:t>
      </w:r>
      <w:r w:rsidR="009213F6" w:rsidRPr="000225A0">
        <w:rPr>
          <w:rFonts w:ascii="Agency FB" w:hAnsi="Agency FB" w:cs="Arial"/>
          <w:b/>
          <w:bCs/>
          <w:sz w:val="28"/>
          <w:szCs w:val="22"/>
        </w:rPr>
        <w:t>.</w:t>
      </w:r>
      <w:r w:rsidR="00C87DA4" w:rsidRPr="000225A0">
        <w:rPr>
          <w:rFonts w:ascii="Agency FB" w:hAnsi="Agency FB"/>
          <w:b/>
          <w:bCs/>
          <w:sz w:val="30"/>
          <w:szCs w:val="24"/>
        </w:rPr>
        <w:tab/>
      </w:r>
      <w:r w:rsidR="00C87DA4" w:rsidRPr="000225A0">
        <w:rPr>
          <w:rFonts w:ascii="Agency FB" w:hAnsi="Agency FB"/>
          <w:b/>
          <w:bCs/>
          <w:sz w:val="30"/>
          <w:szCs w:val="24"/>
        </w:rPr>
        <w:tab/>
      </w:r>
      <w:r w:rsidR="00C87DA4" w:rsidRPr="000225A0">
        <w:rPr>
          <w:rFonts w:ascii="Agency FB" w:hAnsi="Agency FB"/>
          <w:b/>
          <w:bCs/>
          <w:sz w:val="30"/>
          <w:szCs w:val="24"/>
        </w:rPr>
        <w:tab/>
      </w:r>
      <w:r w:rsidR="00C87DA4" w:rsidRPr="000225A0">
        <w:rPr>
          <w:rFonts w:ascii="Agency FB" w:hAnsi="Agency FB"/>
          <w:b/>
          <w:bCs/>
          <w:sz w:val="30"/>
          <w:szCs w:val="24"/>
        </w:rPr>
        <w:tab/>
      </w:r>
      <w:r w:rsidR="00C87DA4" w:rsidRPr="000225A0">
        <w:rPr>
          <w:rFonts w:ascii="Agency FB" w:hAnsi="Agency FB"/>
          <w:b/>
          <w:bCs/>
          <w:sz w:val="30"/>
          <w:szCs w:val="24"/>
        </w:rPr>
        <w:tab/>
      </w:r>
      <w:r w:rsidR="00C87DA4" w:rsidRPr="000225A0">
        <w:rPr>
          <w:rFonts w:ascii="Agency FB" w:hAnsi="Agency FB"/>
          <w:b/>
          <w:bCs/>
          <w:sz w:val="30"/>
          <w:szCs w:val="24"/>
        </w:rPr>
        <w:tab/>
      </w:r>
      <w:r w:rsidR="00C87DA4" w:rsidRPr="000225A0">
        <w:rPr>
          <w:rFonts w:ascii="Agency FB" w:hAnsi="Agency FB"/>
          <w:b/>
          <w:bCs/>
          <w:sz w:val="30"/>
          <w:szCs w:val="24"/>
        </w:rPr>
        <w:tab/>
      </w:r>
      <w:r w:rsidR="009438E4">
        <w:rPr>
          <w:rFonts w:ascii="Agency FB" w:hAnsi="Agency FB"/>
          <w:b/>
          <w:bCs/>
          <w:sz w:val="30"/>
          <w:szCs w:val="24"/>
        </w:rPr>
        <w:tab/>
      </w:r>
      <w:r w:rsidR="000225A0" w:rsidRPr="000225A0">
        <w:rPr>
          <w:rFonts w:ascii="Agency FB" w:hAnsi="Agency FB"/>
          <w:b/>
          <w:bCs/>
          <w:sz w:val="32"/>
          <w:szCs w:val="24"/>
        </w:rPr>
        <w:t>(</w:t>
      </w:r>
      <w:proofErr w:type="spellStart"/>
      <w:r w:rsidR="000225A0" w:rsidRPr="000225A0">
        <w:rPr>
          <w:rFonts w:ascii="Agency FB" w:hAnsi="Agency FB"/>
          <w:b/>
          <w:bCs/>
          <w:sz w:val="32"/>
          <w:szCs w:val="24"/>
        </w:rPr>
        <w:t>Chinmay</w:t>
      </w:r>
      <w:proofErr w:type="spellEnd"/>
      <w:r w:rsidR="000225A0" w:rsidRPr="000225A0">
        <w:rPr>
          <w:rFonts w:ascii="Agency FB" w:hAnsi="Agency FB"/>
          <w:b/>
          <w:bCs/>
          <w:sz w:val="32"/>
          <w:szCs w:val="24"/>
        </w:rPr>
        <w:t xml:space="preserve"> </w:t>
      </w:r>
      <w:proofErr w:type="spellStart"/>
      <w:r w:rsidR="000225A0" w:rsidRPr="000225A0">
        <w:rPr>
          <w:rFonts w:ascii="Agency FB" w:hAnsi="Agency FB"/>
          <w:b/>
          <w:bCs/>
          <w:sz w:val="32"/>
          <w:szCs w:val="24"/>
        </w:rPr>
        <w:t>Shrivastav</w:t>
      </w:r>
      <w:proofErr w:type="spellEnd"/>
      <w:r w:rsidR="00C87DA4" w:rsidRPr="000225A0">
        <w:rPr>
          <w:rFonts w:ascii="Agency FB" w:hAnsi="Agency FB"/>
          <w:b/>
          <w:bCs/>
          <w:sz w:val="32"/>
          <w:szCs w:val="24"/>
        </w:rPr>
        <w:t xml:space="preserve">) </w:t>
      </w:r>
    </w:p>
    <w:sectPr w:rsidR="000A3362" w:rsidRPr="000225A0" w:rsidSect="00D760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24" w:right="720" w:bottom="810" w:left="900" w:header="36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7B210" w14:textId="77777777" w:rsidR="00A20E9B" w:rsidRDefault="00A20E9B" w:rsidP="001A4F78">
      <w:r>
        <w:separator/>
      </w:r>
    </w:p>
  </w:endnote>
  <w:endnote w:type="continuationSeparator" w:id="0">
    <w:p w14:paraId="76DB9937" w14:textId="77777777" w:rsidR="00A20E9B" w:rsidRDefault="00A20E9B" w:rsidP="001A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978FA" w14:textId="77777777" w:rsidR="00FF7606" w:rsidRDefault="00FF7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8B12" w14:textId="77777777" w:rsidR="00FF7606" w:rsidRDefault="00FF76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7DF9A" w14:textId="77777777" w:rsidR="00FF7606" w:rsidRDefault="00FF7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F3513" w14:textId="77777777" w:rsidR="00A20E9B" w:rsidRDefault="00A20E9B" w:rsidP="001A4F78">
      <w:r>
        <w:separator/>
      </w:r>
    </w:p>
  </w:footnote>
  <w:footnote w:type="continuationSeparator" w:id="0">
    <w:p w14:paraId="691EA16E" w14:textId="77777777" w:rsidR="00A20E9B" w:rsidRDefault="00A20E9B" w:rsidP="001A4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7805" w14:textId="77777777" w:rsidR="00052A54" w:rsidRDefault="00FF7606">
    <w:pPr>
      <w:pStyle w:val="Header"/>
    </w:pPr>
    <w:r>
      <w:rPr>
        <w:noProof/>
      </w:rPr>
    </w:r>
    <w:r w:rsidR="00FF7606">
      <w:rPr>
        <w:noProof/>
      </w:rPr>
      <w:pict w14:anchorId="49D8E6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16141" o:spid="_x0000_s1029" type="#_x0000_t136" style="position:absolute;margin-left:0;margin-top:0;width:604.35pt;height:120.8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Verdana&quot;;font-size:1pt" string="CHINM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1843" w14:textId="77777777" w:rsidR="00052A54" w:rsidRDefault="00FF7606">
    <w:pPr>
      <w:pStyle w:val="Header"/>
    </w:pPr>
    <w:r>
      <w:rPr>
        <w:noProof/>
      </w:rPr>
    </w:r>
    <w:r w:rsidR="00FF7606">
      <w:rPr>
        <w:noProof/>
      </w:rPr>
      <w:pict w14:anchorId="21027F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16142" o:spid="_x0000_s1030" type="#_x0000_t136" style="position:absolute;margin-left:0;margin-top:0;width:604.35pt;height:120.85pt;rotation:315;z-index:-251658240;mso-position-horizontal:center;mso-position-horizontal-relative:margin;mso-position-vertical:center;mso-position-vertical-relative:margin" o:allowincell="f" fillcolor="#a5a5a5 [2092]" stroked="f">
          <v:fill opacity=".5"/>
          <v:textpath style="font-family:&quot;Verdana&quot;;font-size:1pt" string="CHINMA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9FBD7" w14:textId="77777777" w:rsidR="00052A54" w:rsidRDefault="00FF7606">
    <w:pPr>
      <w:pStyle w:val="Header"/>
    </w:pPr>
    <w:r>
      <w:rPr>
        <w:noProof/>
      </w:rPr>
    </w:r>
    <w:r w:rsidR="00FF7606">
      <w:rPr>
        <w:noProof/>
      </w:rPr>
      <w:pict w14:anchorId="77E127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16140" o:spid="_x0000_s1028" type="#_x0000_t136" style="position:absolute;margin-left:0;margin-top:0;width:604.35pt;height:120.8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Verdana&quot;;font-size:1pt" string="CHINMA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D814343"/>
    <w:multiLevelType w:val="hybridMultilevel"/>
    <w:tmpl w:val="5002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73A65"/>
    <w:multiLevelType w:val="hybridMultilevel"/>
    <w:tmpl w:val="C8D6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41D26"/>
    <w:multiLevelType w:val="multilevel"/>
    <w:tmpl w:val="CE14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162FD"/>
    <w:multiLevelType w:val="hybridMultilevel"/>
    <w:tmpl w:val="AB14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F2024"/>
    <w:multiLevelType w:val="multilevel"/>
    <w:tmpl w:val="959A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91E2F"/>
    <w:multiLevelType w:val="multilevel"/>
    <w:tmpl w:val="45E8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970C2"/>
    <w:multiLevelType w:val="hybridMultilevel"/>
    <w:tmpl w:val="AF78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1925"/>
    <w:multiLevelType w:val="multilevel"/>
    <w:tmpl w:val="C1E2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62BF9"/>
    <w:multiLevelType w:val="hybridMultilevel"/>
    <w:tmpl w:val="46382A4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B780454"/>
    <w:multiLevelType w:val="hybridMultilevel"/>
    <w:tmpl w:val="673E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E1DD1"/>
    <w:multiLevelType w:val="hybridMultilevel"/>
    <w:tmpl w:val="277C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627395">
    <w:abstractNumId w:val="0"/>
  </w:num>
  <w:num w:numId="2" w16cid:durableId="813721668">
    <w:abstractNumId w:val="1"/>
  </w:num>
  <w:num w:numId="3" w16cid:durableId="531262449">
    <w:abstractNumId w:val="2"/>
  </w:num>
  <w:num w:numId="4" w16cid:durableId="936958">
    <w:abstractNumId w:val="3"/>
  </w:num>
  <w:num w:numId="5" w16cid:durableId="1906333223">
    <w:abstractNumId w:val="4"/>
  </w:num>
  <w:num w:numId="6" w16cid:durableId="1625113194">
    <w:abstractNumId w:val="8"/>
  </w:num>
  <w:num w:numId="7" w16cid:durableId="49620437">
    <w:abstractNumId w:val="6"/>
  </w:num>
  <w:num w:numId="8" w16cid:durableId="850296031">
    <w:abstractNumId w:val="13"/>
  </w:num>
  <w:num w:numId="9" w16cid:durableId="544292632">
    <w:abstractNumId w:val="15"/>
  </w:num>
  <w:num w:numId="10" w16cid:durableId="262424204">
    <w:abstractNumId w:val="11"/>
  </w:num>
  <w:num w:numId="11" w16cid:durableId="326905106">
    <w:abstractNumId w:val="9"/>
  </w:num>
  <w:num w:numId="12" w16cid:durableId="83496934">
    <w:abstractNumId w:val="12"/>
  </w:num>
  <w:num w:numId="13" w16cid:durableId="1024019902">
    <w:abstractNumId w:val="14"/>
  </w:num>
  <w:num w:numId="14" w16cid:durableId="1505170980">
    <w:abstractNumId w:val="7"/>
  </w:num>
  <w:num w:numId="15" w16cid:durableId="510682703">
    <w:abstractNumId w:val="5"/>
  </w:num>
  <w:num w:numId="16" w16cid:durableId="87504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80"/>
  <w:drawingGridVerticalSpacing w:val="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AF"/>
    <w:rsid w:val="00010E9E"/>
    <w:rsid w:val="00015EE3"/>
    <w:rsid w:val="000225A0"/>
    <w:rsid w:val="0004173C"/>
    <w:rsid w:val="000472C3"/>
    <w:rsid w:val="00052A54"/>
    <w:rsid w:val="00067118"/>
    <w:rsid w:val="00077384"/>
    <w:rsid w:val="000844E7"/>
    <w:rsid w:val="000A3362"/>
    <w:rsid w:val="000C36D7"/>
    <w:rsid w:val="000D1170"/>
    <w:rsid w:val="000D3577"/>
    <w:rsid w:val="000E24A4"/>
    <w:rsid w:val="000F0310"/>
    <w:rsid w:val="000F15A6"/>
    <w:rsid w:val="001056F2"/>
    <w:rsid w:val="00121DC4"/>
    <w:rsid w:val="0012205E"/>
    <w:rsid w:val="0012728B"/>
    <w:rsid w:val="00162233"/>
    <w:rsid w:val="00176BFF"/>
    <w:rsid w:val="001A4F78"/>
    <w:rsid w:val="001A5E1A"/>
    <w:rsid w:val="001B018F"/>
    <w:rsid w:val="001B374B"/>
    <w:rsid w:val="001C0641"/>
    <w:rsid w:val="001C0709"/>
    <w:rsid w:val="001D1186"/>
    <w:rsid w:val="001D4FFB"/>
    <w:rsid w:val="001D5B2A"/>
    <w:rsid w:val="001F0941"/>
    <w:rsid w:val="00200C09"/>
    <w:rsid w:val="00214C47"/>
    <w:rsid w:val="00254E76"/>
    <w:rsid w:val="002615AF"/>
    <w:rsid w:val="00263E29"/>
    <w:rsid w:val="00285662"/>
    <w:rsid w:val="002A302F"/>
    <w:rsid w:val="002A4508"/>
    <w:rsid w:val="002B0B25"/>
    <w:rsid w:val="002B4B9F"/>
    <w:rsid w:val="002C42AF"/>
    <w:rsid w:val="00340305"/>
    <w:rsid w:val="003979F7"/>
    <w:rsid w:val="003A3789"/>
    <w:rsid w:val="003C2F19"/>
    <w:rsid w:val="003D001C"/>
    <w:rsid w:val="003D1780"/>
    <w:rsid w:val="003D2AE2"/>
    <w:rsid w:val="00404C21"/>
    <w:rsid w:val="00420B94"/>
    <w:rsid w:val="00435DFD"/>
    <w:rsid w:val="00440DC8"/>
    <w:rsid w:val="00447880"/>
    <w:rsid w:val="00451779"/>
    <w:rsid w:val="004717C7"/>
    <w:rsid w:val="00475A90"/>
    <w:rsid w:val="00481925"/>
    <w:rsid w:val="00484FC0"/>
    <w:rsid w:val="004916F4"/>
    <w:rsid w:val="00491B82"/>
    <w:rsid w:val="004A3CFB"/>
    <w:rsid w:val="004C3066"/>
    <w:rsid w:val="004E24EA"/>
    <w:rsid w:val="004F6F7E"/>
    <w:rsid w:val="00502D2B"/>
    <w:rsid w:val="00517AF6"/>
    <w:rsid w:val="00521BB4"/>
    <w:rsid w:val="0052365D"/>
    <w:rsid w:val="00526D02"/>
    <w:rsid w:val="00547D55"/>
    <w:rsid w:val="00550299"/>
    <w:rsid w:val="005505E4"/>
    <w:rsid w:val="0055077C"/>
    <w:rsid w:val="00561004"/>
    <w:rsid w:val="00572D44"/>
    <w:rsid w:val="00590EB2"/>
    <w:rsid w:val="005917F8"/>
    <w:rsid w:val="005B6992"/>
    <w:rsid w:val="005B7A93"/>
    <w:rsid w:val="005F035C"/>
    <w:rsid w:val="005F17D7"/>
    <w:rsid w:val="00610174"/>
    <w:rsid w:val="00616717"/>
    <w:rsid w:val="00636A7F"/>
    <w:rsid w:val="0065565C"/>
    <w:rsid w:val="0067041D"/>
    <w:rsid w:val="006C4F10"/>
    <w:rsid w:val="006D3803"/>
    <w:rsid w:val="006E2F37"/>
    <w:rsid w:val="006E4082"/>
    <w:rsid w:val="006E76AD"/>
    <w:rsid w:val="006F42E7"/>
    <w:rsid w:val="007419B4"/>
    <w:rsid w:val="0075319F"/>
    <w:rsid w:val="00762384"/>
    <w:rsid w:val="00785DAC"/>
    <w:rsid w:val="00786FEA"/>
    <w:rsid w:val="00791F79"/>
    <w:rsid w:val="007C1D1E"/>
    <w:rsid w:val="007C225A"/>
    <w:rsid w:val="007C4F46"/>
    <w:rsid w:val="007E13FA"/>
    <w:rsid w:val="007E2624"/>
    <w:rsid w:val="00805B2B"/>
    <w:rsid w:val="008079A2"/>
    <w:rsid w:val="00837EE7"/>
    <w:rsid w:val="0084045A"/>
    <w:rsid w:val="00842B4E"/>
    <w:rsid w:val="00856710"/>
    <w:rsid w:val="00867AD9"/>
    <w:rsid w:val="00883B10"/>
    <w:rsid w:val="008901CE"/>
    <w:rsid w:val="008A5010"/>
    <w:rsid w:val="008A593A"/>
    <w:rsid w:val="008C5293"/>
    <w:rsid w:val="008D1FFF"/>
    <w:rsid w:val="009077C6"/>
    <w:rsid w:val="009170A0"/>
    <w:rsid w:val="009213F6"/>
    <w:rsid w:val="009235B8"/>
    <w:rsid w:val="009264A1"/>
    <w:rsid w:val="0093070A"/>
    <w:rsid w:val="009353AC"/>
    <w:rsid w:val="009438E4"/>
    <w:rsid w:val="0095648B"/>
    <w:rsid w:val="0098518C"/>
    <w:rsid w:val="00990BA1"/>
    <w:rsid w:val="009A5C39"/>
    <w:rsid w:val="009C34DF"/>
    <w:rsid w:val="009C556D"/>
    <w:rsid w:val="00A145CD"/>
    <w:rsid w:val="00A15DBF"/>
    <w:rsid w:val="00A172C3"/>
    <w:rsid w:val="00A20E9B"/>
    <w:rsid w:val="00A35B97"/>
    <w:rsid w:val="00A37D80"/>
    <w:rsid w:val="00A8025A"/>
    <w:rsid w:val="00A97B5C"/>
    <w:rsid w:val="00AF0021"/>
    <w:rsid w:val="00AF5662"/>
    <w:rsid w:val="00B104CF"/>
    <w:rsid w:val="00B117F9"/>
    <w:rsid w:val="00B26013"/>
    <w:rsid w:val="00B824B7"/>
    <w:rsid w:val="00B92770"/>
    <w:rsid w:val="00BA41C2"/>
    <w:rsid w:val="00BA5AE4"/>
    <w:rsid w:val="00BD0024"/>
    <w:rsid w:val="00BD199D"/>
    <w:rsid w:val="00BD4933"/>
    <w:rsid w:val="00C1082B"/>
    <w:rsid w:val="00C255FA"/>
    <w:rsid w:val="00C27DD7"/>
    <w:rsid w:val="00C54F22"/>
    <w:rsid w:val="00C6594F"/>
    <w:rsid w:val="00C87DA4"/>
    <w:rsid w:val="00C967DF"/>
    <w:rsid w:val="00CA1816"/>
    <w:rsid w:val="00CA6815"/>
    <w:rsid w:val="00CC37A4"/>
    <w:rsid w:val="00CD764D"/>
    <w:rsid w:val="00CE739A"/>
    <w:rsid w:val="00D001F0"/>
    <w:rsid w:val="00D07D93"/>
    <w:rsid w:val="00D2680E"/>
    <w:rsid w:val="00D403DD"/>
    <w:rsid w:val="00D55532"/>
    <w:rsid w:val="00D7365D"/>
    <w:rsid w:val="00D760CC"/>
    <w:rsid w:val="00D91615"/>
    <w:rsid w:val="00D96507"/>
    <w:rsid w:val="00DB1383"/>
    <w:rsid w:val="00DB2662"/>
    <w:rsid w:val="00DE18A4"/>
    <w:rsid w:val="00E00842"/>
    <w:rsid w:val="00E016DE"/>
    <w:rsid w:val="00E22876"/>
    <w:rsid w:val="00E25C04"/>
    <w:rsid w:val="00E26B7A"/>
    <w:rsid w:val="00E422D2"/>
    <w:rsid w:val="00E47645"/>
    <w:rsid w:val="00E82546"/>
    <w:rsid w:val="00E9368D"/>
    <w:rsid w:val="00EA7B21"/>
    <w:rsid w:val="00EE0D95"/>
    <w:rsid w:val="00EE42B4"/>
    <w:rsid w:val="00EF0530"/>
    <w:rsid w:val="00EF5ED2"/>
    <w:rsid w:val="00EF6D4F"/>
    <w:rsid w:val="00F1505E"/>
    <w:rsid w:val="00F25579"/>
    <w:rsid w:val="00F3737F"/>
    <w:rsid w:val="00F66055"/>
    <w:rsid w:val="00F83821"/>
    <w:rsid w:val="00F84361"/>
    <w:rsid w:val="00F90F3E"/>
    <w:rsid w:val="00FD0428"/>
    <w:rsid w:val="00FE28B4"/>
    <w:rsid w:val="00FF2700"/>
    <w:rsid w:val="00FF7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ECE63E4"/>
  <w15:docId w15:val="{1E74346D-C971-40BA-8BCF-40BE29BD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C04"/>
    <w:pPr>
      <w:suppressAutoHyphens/>
    </w:pPr>
    <w:rPr>
      <w:rFonts w:ascii="Verdana" w:hAnsi="Verdana"/>
      <w:sz w:val="16"/>
      <w:szCs w:val="16"/>
      <w:lang w:eastAsia="ar-SA"/>
    </w:rPr>
  </w:style>
  <w:style w:type="paragraph" w:styleId="Heading1">
    <w:name w:val="heading 1"/>
    <w:basedOn w:val="Heading"/>
    <w:next w:val="BodyText"/>
    <w:qFormat/>
    <w:rsid w:val="00E25C04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25C04"/>
    <w:rPr>
      <w:rFonts w:ascii="Symbol" w:hAnsi="Symbol"/>
      <w:sz w:val="16"/>
      <w:szCs w:val="16"/>
    </w:rPr>
  </w:style>
  <w:style w:type="character" w:customStyle="1" w:styleId="WW8Num3z0">
    <w:name w:val="WW8Num3z0"/>
    <w:rsid w:val="00E25C04"/>
    <w:rPr>
      <w:rFonts w:ascii="Symbol" w:hAnsi="Symbol"/>
    </w:rPr>
  </w:style>
  <w:style w:type="character" w:customStyle="1" w:styleId="WW8Num4z0">
    <w:name w:val="WW8Num4z0"/>
    <w:rsid w:val="00E25C04"/>
    <w:rPr>
      <w:rFonts w:ascii="Symbol" w:hAnsi="Symbol"/>
    </w:rPr>
  </w:style>
  <w:style w:type="character" w:customStyle="1" w:styleId="WW8Num5z0">
    <w:name w:val="WW8Num5z0"/>
    <w:rsid w:val="00E25C04"/>
    <w:rPr>
      <w:rFonts w:ascii="Symbol" w:hAnsi="Symbol"/>
    </w:rPr>
  </w:style>
  <w:style w:type="character" w:customStyle="1" w:styleId="WW8Num6z0">
    <w:name w:val="WW8Num6z0"/>
    <w:rsid w:val="00E25C04"/>
    <w:rPr>
      <w:rFonts w:ascii="Symbol" w:hAnsi="Symbol"/>
    </w:rPr>
  </w:style>
  <w:style w:type="character" w:customStyle="1" w:styleId="Absatz-Standardschriftart">
    <w:name w:val="Absatz-Standardschriftart"/>
    <w:rsid w:val="00E25C04"/>
  </w:style>
  <w:style w:type="character" w:customStyle="1" w:styleId="WW8Num7z0">
    <w:name w:val="WW8Num7z0"/>
    <w:rsid w:val="00E25C04"/>
    <w:rPr>
      <w:rFonts w:ascii="Symbol" w:hAnsi="Symbol"/>
    </w:rPr>
  </w:style>
  <w:style w:type="character" w:customStyle="1" w:styleId="WW-Absatz-Standardschriftart">
    <w:name w:val="WW-Absatz-Standardschriftart"/>
    <w:rsid w:val="00E25C04"/>
  </w:style>
  <w:style w:type="character" w:customStyle="1" w:styleId="WW-Absatz-Standardschriftart1">
    <w:name w:val="WW-Absatz-Standardschriftart1"/>
    <w:rsid w:val="00E25C04"/>
  </w:style>
  <w:style w:type="character" w:customStyle="1" w:styleId="WW-Absatz-Standardschriftart11">
    <w:name w:val="WW-Absatz-Standardschriftart11"/>
    <w:rsid w:val="00E25C04"/>
  </w:style>
  <w:style w:type="character" w:customStyle="1" w:styleId="WW8Num1z0">
    <w:name w:val="WW8Num1z0"/>
    <w:rsid w:val="00E25C04"/>
    <w:rPr>
      <w:rFonts w:ascii="Symbol" w:hAnsi="Symbol"/>
    </w:rPr>
  </w:style>
  <w:style w:type="character" w:customStyle="1" w:styleId="WW-Absatz-Standardschriftart111">
    <w:name w:val="WW-Absatz-Standardschriftart111"/>
    <w:rsid w:val="00E25C04"/>
  </w:style>
  <w:style w:type="character" w:customStyle="1" w:styleId="WW8Num1z1">
    <w:name w:val="WW8Num1z1"/>
    <w:rsid w:val="00E25C04"/>
    <w:rPr>
      <w:rFonts w:ascii="Courier New" w:hAnsi="Courier New" w:cs="Courier New"/>
    </w:rPr>
  </w:style>
  <w:style w:type="character" w:customStyle="1" w:styleId="WW8Num1z2">
    <w:name w:val="WW8Num1z2"/>
    <w:rsid w:val="00E25C04"/>
    <w:rPr>
      <w:rFonts w:ascii="Wingdings" w:hAnsi="Wingdings"/>
    </w:rPr>
  </w:style>
  <w:style w:type="character" w:customStyle="1" w:styleId="WW8Num2z1">
    <w:name w:val="WW8Num2z1"/>
    <w:rsid w:val="00E25C04"/>
    <w:rPr>
      <w:rFonts w:ascii="Courier New" w:hAnsi="Courier New" w:cs="Courier New"/>
    </w:rPr>
  </w:style>
  <w:style w:type="character" w:customStyle="1" w:styleId="WW8Num2z2">
    <w:name w:val="WW8Num2z2"/>
    <w:rsid w:val="00E25C04"/>
    <w:rPr>
      <w:rFonts w:ascii="Wingdings" w:hAnsi="Wingdings"/>
    </w:rPr>
  </w:style>
  <w:style w:type="character" w:customStyle="1" w:styleId="WW8Num2z3">
    <w:name w:val="WW8Num2z3"/>
    <w:rsid w:val="00E25C04"/>
    <w:rPr>
      <w:rFonts w:ascii="Symbol" w:hAnsi="Symbol"/>
    </w:rPr>
  </w:style>
  <w:style w:type="character" w:customStyle="1" w:styleId="WW8Num3z1">
    <w:name w:val="WW8Num3z1"/>
    <w:rsid w:val="00E25C04"/>
    <w:rPr>
      <w:rFonts w:ascii="Courier New" w:hAnsi="Courier New" w:cs="Courier New"/>
    </w:rPr>
  </w:style>
  <w:style w:type="character" w:customStyle="1" w:styleId="WW8Num3z2">
    <w:name w:val="WW8Num3z2"/>
    <w:rsid w:val="00E25C04"/>
    <w:rPr>
      <w:rFonts w:ascii="Wingdings" w:hAnsi="Wingdings"/>
    </w:rPr>
  </w:style>
  <w:style w:type="character" w:customStyle="1" w:styleId="WW8Num4z1">
    <w:name w:val="WW8Num4z1"/>
    <w:rsid w:val="00E25C04"/>
    <w:rPr>
      <w:rFonts w:ascii="Courier New" w:hAnsi="Courier New" w:cs="Courier New"/>
    </w:rPr>
  </w:style>
  <w:style w:type="character" w:customStyle="1" w:styleId="WW8Num4z2">
    <w:name w:val="WW8Num4z2"/>
    <w:rsid w:val="00E25C04"/>
    <w:rPr>
      <w:rFonts w:ascii="Wingdings" w:hAnsi="Wingdings"/>
    </w:rPr>
  </w:style>
  <w:style w:type="character" w:customStyle="1" w:styleId="WW8Num5z1">
    <w:name w:val="WW8Num5z1"/>
    <w:rsid w:val="00E25C04"/>
    <w:rPr>
      <w:rFonts w:ascii="Symbol" w:hAnsi="Symbol"/>
      <w:sz w:val="22"/>
      <w:szCs w:val="22"/>
    </w:rPr>
  </w:style>
  <w:style w:type="character" w:customStyle="1" w:styleId="WW8Num5z2">
    <w:name w:val="WW8Num5z2"/>
    <w:rsid w:val="00E25C04"/>
    <w:rPr>
      <w:rFonts w:ascii="Wingdings" w:hAnsi="Wingdings"/>
    </w:rPr>
  </w:style>
  <w:style w:type="character" w:customStyle="1" w:styleId="WW8Num5z4">
    <w:name w:val="WW8Num5z4"/>
    <w:rsid w:val="00E25C04"/>
    <w:rPr>
      <w:rFonts w:ascii="Courier New" w:hAnsi="Courier New"/>
    </w:rPr>
  </w:style>
  <w:style w:type="character" w:customStyle="1" w:styleId="WW8Num7z1">
    <w:name w:val="WW8Num7z1"/>
    <w:rsid w:val="00E25C04"/>
    <w:rPr>
      <w:rFonts w:ascii="Courier New" w:hAnsi="Courier New" w:cs="Courier New"/>
    </w:rPr>
  </w:style>
  <w:style w:type="character" w:customStyle="1" w:styleId="WW8Num7z2">
    <w:name w:val="WW8Num7z2"/>
    <w:rsid w:val="00E25C04"/>
    <w:rPr>
      <w:rFonts w:ascii="Wingdings" w:hAnsi="Wingdings"/>
    </w:rPr>
  </w:style>
  <w:style w:type="character" w:customStyle="1" w:styleId="WW8Num8z0">
    <w:name w:val="WW8Num8z0"/>
    <w:rsid w:val="00E25C04"/>
    <w:rPr>
      <w:rFonts w:ascii="Symbol" w:hAnsi="Symbol"/>
    </w:rPr>
  </w:style>
  <w:style w:type="character" w:customStyle="1" w:styleId="WW8Num8z1">
    <w:name w:val="WW8Num8z1"/>
    <w:rsid w:val="00E25C04"/>
    <w:rPr>
      <w:rFonts w:ascii="Courier New" w:hAnsi="Courier New" w:cs="Courier New"/>
    </w:rPr>
  </w:style>
  <w:style w:type="character" w:customStyle="1" w:styleId="WW8Num8z2">
    <w:name w:val="WW8Num8z2"/>
    <w:rsid w:val="00E25C04"/>
    <w:rPr>
      <w:rFonts w:ascii="Wingdings" w:hAnsi="Wingdings"/>
    </w:rPr>
  </w:style>
  <w:style w:type="character" w:customStyle="1" w:styleId="WW8Num9z0">
    <w:name w:val="WW8Num9z0"/>
    <w:rsid w:val="00E25C04"/>
    <w:rPr>
      <w:rFonts w:ascii="Symbol" w:hAnsi="Symbol"/>
    </w:rPr>
  </w:style>
  <w:style w:type="character" w:customStyle="1" w:styleId="WW8Num9z1">
    <w:name w:val="WW8Num9z1"/>
    <w:rsid w:val="00E25C04"/>
    <w:rPr>
      <w:rFonts w:ascii="Wingdings" w:hAnsi="Wingdings"/>
    </w:rPr>
  </w:style>
  <w:style w:type="character" w:customStyle="1" w:styleId="WW8Num9z4">
    <w:name w:val="WW8Num9z4"/>
    <w:rsid w:val="00E25C04"/>
    <w:rPr>
      <w:rFonts w:ascii="Courier New" w:hAnsi="Courier New"/>
    </w:rPr>
  </w:style>
  <w:style w:type="character" w:customStyle="1" w:styleId="WW8Num10z0">
    <w:name w:val="WW8Num10z0"/>
    <w:rsid w:val="00E25C04"/>
    <w:rPr>
      <w:rFonts w:ascii="Symbol" w:hAnsi="Symbol"/>
    </w:rPr>
  </w:style>
  <w:style w:type="character" w:customStyle="1" w:styleId="WW8Num10z1">
    <w:name w:val="WW8Num10z1"/>
    <w:rsid w:val="00E25C04"/>
    <w:rPr>
      <w:rFonts w:ascii="Courier New" w:hAnsi="Courier New" w:cs="Courier New"/>
    </w:rPr>
  </w:style>
  <w:style w:type="character" w:customStyle="1" w:styleId="WW8Num10z2">
    <w:name w:val="WW8Num10z2"/>
    <w:rsid w:val="00E25C04"/>
    <w:rPr>
      <w:rFonts w:ascii="Wingdings" w:hAnsi="Wingdings"/>
    </w:rPr>
  </w:style>
  <w:style w:type="character" w:customStyle="1" w:styleId="WW8Num11z0">
    <w:name w:val="WW8Num11z0"/>
    <w:rsid w:val="00E25C04"/>
    <w:rPr>
      <w:rFonts w:ascii="Wingdings" w:hAnsi="Wingdings"/>
    </w:rPr>
  </w:style>
  <w:style w:type="character" w:customStyle="1" w:styleId="WW8Num11z1">
    <w:name w:val="WW8Num11z1"/>
    <w:rsid w:val="00E25C04"/>
    <w:rPr>
      <w:rFonts w:ascii="Symbol" w:hAnsi="Symbol"/>
    </w:rPr>
  </w:style>
  <w:style w:type="character" w:customStyle="1" w:styleId="WW8Num11z4">
    <w:name w:val="WW8Num11z4"/>
    <w:rsid w:val="00E25C04"/>
    <w:rPr>
      <w:rFonts w:ascii="Courier New" w:hAnsi="Courier New"/>
    </w:rPr>
  </w:style>
  <w:style w:type="character" w:customStyle="1" w:styleId="WW8Num12z0">
    <w:name w:val="WW8Num12z0"/>
    <w:rsid w:val="00E25C04"/>
    <w:rPr>
      <w:rFonts w:ascii="Symbol" w:hAnsi="Symbol"/>
    </w:rPr>
  </w:style>
  <w:style w:type="character" w:customStyle="1" w:styleId="WW8Num12z1">
    <w:name w:val="WW8Num12z1"/>
    <w:rsid w:val="00E25C04"/>
    <w:rPr>
      <w:rFonts w:ascii="Courier New" w:hAnsi="Courier New"/>
    </w:rPr>
  </w:style>
  <w:style w:type="character" w:customStyle="1" w:styleId="WW8Num12z2">
    <w:name w:val="WW8Num12z2"/>
    <w:rsid w:val="00E25C04"/>
    <w:rPr>
      <w:rFonts w:ascii="Wingdings" w:hAnsi="Wingdings"/>
    </w:rPr>
  </w:style>
  <w:style w:type="character" w:customStyle="1" w:styleId="WW8Num13z0">
    <w:name w:val="WW8Num13z0"/>
    <w:rsid w:val="00E25C04"/>
    <w:rPr>
      <w:rFonts w:ascii="Symbol" w:hAnsi="Symbol"/>
    </w:rPr>
  </w:style>
  <w:style w:type="character" w:customStyle="1" w:styleId="WW8Num13z1">
    <w:name w:val="WW8Num13z1"/>
    <w:rsid w:val="00E25C04"/>
    <w:rPr>
      <w:rFonts w:ascii="Courier New" w:hAnsi="Courier New" w:cs="Courier New"/>
    </w:rPr>
  </w:style>
  <w:style w:type="character" w:customStyle="1" w:styleId="WW8Num13z2">
    <w:name w:val="WW8Num13z2"/>
    <w:rsid w:val="00E25C04"/>
    <w:rPr>
      <w:rFonts w:ascii="Wingdings" w:hAnsi="Wingdings"/>
    </w:rPr>
  </w:style>
  <w:style w:type="character" w:customStyle="1" w:styleId="WW8Num14z0">
    <w:name w:val="WW8Num14z0"/>
    <w:rsid w:val="00E25C04"/>
    <w:rPr>
      <w:rFonts w:ascii="Symbol" w:hAnsi="Symbol"/>
    </w:rPr>
  </w:style>
  <w:style w:type="character" w:customStyle="1" w:styleId="WW8Num14z1">
    <w:name w:val="WW8Num14z1"/>
    <w:rsid w:val="00E25C04"/>
    <w:rPr>
      <w:rFonts w:ascii="Courier New" w:hAnsi="Courier New" w:cs="Courier New"/>
    </w:rPr>
  </w:style>
  <w:style w:type="character" w:customStyle="1" w:styleId="WW8Num14z2">
    <w:name w:val="WW8Num14z2"/>
    <w:rsid w:val="00E25C04"/>
    <w:rPr>
      <w:rFonts w:ascii="Wingdings" w:hAnsi="Wingdings"/>
    </w:rPr>
  </w:style>
  <w:style w:type="character" w:customStyle="1" w:styleId="WW8Num15z0">
    <w:name w:val="WW8Num15z0"/>
    <w:rsid w:val="00E25C04"/>
    <w:rPr>
      <w:rFonts w:ascii="Wingdings" w:hAnsi="Wingdings"/>
    </w:rPr>
  </w:style>
  <w:style w:type="character" w:customStyle="1" w:styleId="WW8Num15z1">
    <w:name w:val="WW8Num15z1"/>
    <w:rsid w:val="00E25C04"/>
    <w:rPr>
      <w:rFonts w:ascii="Courier New" w:hAnsi="Courier New"/>
    </w:rPr>
  </w:style>
  <w:style w:type="character" w:customStyle="1" w:styleId="WW8Num15z3">
    <w:name w:val="WW8Num15z3"/>
    <w:rsid w:val="00E25C04"/>
    <w:rPr>
      <w:rFonts w:ascii="Symbol" w:hAnsi="Symbol"/>
    </w:rPr>
  </w:style>
  <w:style w:type="character" w:customStyle="1" w:styleId="WW8Num16z0">
    <w:name w:val="WW8Num16z0"/>
    <w:rsid w:val="00E25C04"/>
    <w:rPr>
      <w:rFonts w:ascii="Symbol" w:hAnsi="Symbol"/>
    </w:rPr>
  </w:style>
  <w:style w:type="character" w:customStyle="1" w:styleId="WW8Num16z1">
    <w:name w:val="WW8Num16z1"/>
    <w:rsid w:val="00E25C04"/>
    <w:rPr>
      <w:rFonts w:ascii="Courier New" w:hAnsi="Courier New"/>
    </w:rPr>
  </w:style>
  <w:style w:type="character" w:customStyle="1" w:styleId="WW8Num16z2">
    <w:name w:val="WW8Num16z2"/>
    <w:rsid w:val="00E25C04"/>
    <w:rPr>
      <w:rFonts w:ascii="Wingdings" w:hAnsi="Wingdings"/>
    </w:rPr>
  </w:style>
  <w:style w:type="character" w:customStyle="1" w:styleId="WW8Num17z0">
    <w:name w:val="WW8Num17z0"/>
    <w:rsid w:val="00E25C04"/>
    <w:rPr>
      <w:rFonts w:ascii="Symbol" w:hAnsi="Symbol"/>
    </w:rPr>
  </w:style>
  <w:style w:type="character" w:customStyle="1" w:styleId="WW8Num17z1">
    <w:name w:val="WW8Num17z1"/>
    <w:rsid w:val="00E25C04"/>
    <w:rPr>
      <w:rFonts w:ascii="Courier New" w:hAnsi="Courier New" w:cs="Courier New"/>
    </w:rPr>
  </w:style>
  <w:style w:type="character" w:customStyle="1" w:styleId="WW8Num17z2">
    <w:name w:val="WW8Num17z2"/>
    <w:rsid w:val="00E25C04"/>
    <w:rPr>
      <w:rFonts w:ascii="Wingdings" w:hAnsi="Wingdings"/>
    </w:rPr>
  </w:style>
  <w:style w:type="character" w:customStyle="1" w:styleId="WW8Num18z0">
    <w:name w:val="WW8Num18z0"/>
    <w:rsid w:val="00E25C04"/>
    <w:rPr>
      <w:rFonts w:ascii="Courier New" w:hAnsi="Courier New"/>
    </w:rPr>
  </w:style>
  <w:style w:type="character" w:customStyle="1" w:styleId="WW8Num18z1">
    <w:name w:val="WW8Num18z1"/>
    <w:rsid w:val="00E25C04"/>
    <w:rPr>
      <w:rFonts w:ascii="Courier New" w:hAnsi="Courier New" w:cs="Courier New"/>
    </w:rPr>
  </w:style>
  <w:style w:type="character" w:customStyle="1" w:styleId="WW8Num18z2">
    <w:name w:val="WW8Num18z2"/>
    <w:rsid w:val="00E25C04"/>
    <w:rPr>
      <w:rFonts w:ascii="Wingdings" w:hAnsi="Wingdings"/>
    </w:rPr>
  </w:style>
  <w:style w:type="character" w:customStyle="1" w:styleId="WW8Num18z3">
    <w:name w:val="WW8Num18z3"/>
    <w:rsid w:val="00E25C04"/>
    <w:rPr>
      <w:rFonts w:ascii="Symbol" w:hAnsi="Symbol"/>
    </w:rPr>
  </w:style>
  <w:style w:type="character" w:customStyle="1" w:styleId="WW8Num19z0">
    <w:name w:val="WW8Num19z0"/>
    <w:rsid w:val="00E25C04"/>
    <w:rPr>
      <w:rFonts w:ascii="Wingdings" w:hAnsi="Wingdings"/>
    </w:rPr>
  </w:style>
  <w:style w:type="character" w:customStyle="1" w:styleId="WW8Num19z1">
    <w:name w:val="WW8Num19z1"/>
    <w:rsid w:val="00E25C04"/>
    <w:rPr>
      <w:rFonts w:ascii="Courier New" w:hAnsi="Courier New"/>
    </w:rPr>
  </w:style>
  <w:style w:type="character" w:customStyle="1" w:styleId="WW8Num19z3">
    <w:name w:val="WW8Num19z3"/>
    <w:rsid w:val="00E25C04"/>
    <w:rPr>
      <w:rFonts w:ascii="Symbol" w:hAnsi="Symbol"/>
    </w:rPr>
  </w:style>
  <w:style w:type="character" w:customStyle="1" w:styleId="WW8Num20z0">
    <w:name w:val="WW8Num20z0"/>
    <w:rsid w:val="00E25C04"/>
    <w:rPr>
      <w:rFonts w:ascii="Wingdings" w:hAnsi="Wingdings"/>
      <w:sz w:val="20"/>
      <w:szCs w:val="20"/>
    </w:rPr>
  </w:style>
  <w:style w:type="character" w:customStyle="1" w:styleId="WW8Num20z1">
    <w:name w:val="WW8Num20z1"/>
    <w:rsid w:val="00E25C04"/>
    <w:rPr>
      <w:rFonts w:ascii="Courier New" w:hAnsi="Courier New" w:cs="Courier New"/>
    </w:rPr>
  </w:style>
  <w:style w:type="character" w:customStyle="1" w:styleId="WW8Num20z2">
    <w:name w:val="WW8Num20z2"/>
    <w:rsid w:val="00E25C04"/>
    <w:rPr>
      <w:rFonts w:ascii="Wingdings" w:hAnsi="Wingdings"/>
    </w:rPr>
  </w:style>
  <w:style w:type="character" w:customStyle="1" w:styleId="WW8Num20z3">
    <w:name w:val="WW8Num20z3"/>
    <w:rsid w:val="00E25C04"/>
    <w:rPr>
      <w:rFonts w:ascii="Symbol" w:hAnsi="Symbol"/>
    </w:rPr>
  </w:style>
  <w:style w:type="character" w:styleId="Strong">
    <w:name w:val="Strong"/>
    <w:basedOn w:val="DefaultParagraphFont"/>
    <w:qFormat/>
    <w:rsid w:val="00E25C04"/>
    <w:rPr>
      <w:b/>
      <w:bCs/>
    </w:rPr>
  </w:style>
  <w:style w:type="character" w:styleId="Emphasis">
    <w:name w:val="Emphasis"/>
    <w:basedOn w:val="DefaultParagraphFont"/>
    <w:qFormat/>
    <w:rsid w:val="00E25C04"/>
    <w:rPr>
      <w:i/>
      <w:iCs/>
    </w:rPr>
  </w:style>
  <w:style w:type="character" w:customStyle="1" w:styleId="SualehHeading1Char">
    <w:name w:val="Sualeh Heading 1 Char"/>
    <w:basedOn w:val="DefaultParagraphFont"/>
    <w:rsid w:val="00E25C04"/>
    <w:rPr>
      <w:rFonts w:ascii="Book Antiqua" w:hAnsi="Book Antiqua"/>
      <w:color w:val="000000"/>
      <w:sz w:val="22"/>
      <w:szCs w:val="22"/>
      <w:lang w:val="en-US" w:eastAsia="ar-SA" w:bidi="ar-SA"/>
    </w:rPr>
  </w:style>
  <w:style w:type="character" w:styleId="Hyperlink">
    <w:name w:val="Hyperlink"/>
    <w:basedOn w:val="DefaultParagraphFont"/>
    <w:rsid w:val="00E25C04"/>
    <w:rPr>
      <w:color w:val="0000FF"/>
      <w:u w:val="single"/>
    </w:rPr>
  </w:style>
  <w:style w:type="character" w:customStyle="1" w:styleId="BodyTextIndentChar">
    <w:name w:val="Body Text Indent Char"/>
    <w:basedOn w:val="DefaultParagraphFont"/>
    <w:rsid w:val="00E25C04"/>
    <w:rPr>
      <w:rFonts w:ascii="Verdana" w:hAnsi="Verdana"/>
      <w:sz w:val="16"/>
      <w:szCs w:val="16"/>
    </w:rPr>
  </w:style>
  <w:style w:type="character" w:customStyle="1" w:styleId="BodyText3Char">
    <w:name w:val="Body Text 3 Char"/>
    <w:basedOn w:val="DefaultParagraphFont"/>
    <w:rsid w:val="00E25C04"/>
    <w:rPr>
      <w:rFonts w:ascii="Verdana" w:hAnsi="Verdana"/>
      <w:iCs/>
      <w:color w:val="000000"/>
      <w:sz w:val="16"/>
    </w:rPr>
  </w:style>
  <w:style w:type="character" w:customStyle="1" w:styleId="apple-style-span">
    <w:name w:val="apple-style-span"/>
    <w:basedOn w:val="DefaultParagraphFont"/>
    <w:rsid w:val="00E25C04"/>
  </w:style>
  <w:style w:type="character" w:customStyle="1" w:styleId="apple-converted-space">
    <w:name w:val="apple-converted-space"/>
    <w:basedOn w:val="DefaultParagraphFont"/>
    <w:rsid w:val="00E25C04"/>
  </w:style>
  <w:style w:type="character" w:customStyle="1" w:styleId="Bullets">
    <w:name w:val="Bullets"/>
    <w:rsid w:val="00E25C0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E25C0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E25C04"/>
    <w:pPr>
      <w:spacing w:before="280" w:after="280"/>
    </w:pPr>
    <w:rPr>
      <w:rFonts w:eastAsia="MS Mincho"/>
    </w:rPr>
  </w:style>
  <w:style w:type="paragraph" w:styleId="List">
    <w:name w:val="List"/>
    <w:basedOn w:val="Normal"/>
    <w:rsid w:val="00E25C04"/>
    <w:pPr>
      <w:ind w:left="360" w:hanging="360"/>
    </w:pPr>
    <w:rPr>
      <w:rFonts w:ascii="Arial" w:hAnsi="Arial"/>
      <w:sz w:val="22"/>
      <w:szCs w:val="24"/>
    </w:rPr>
  </w:style>
  <w:style w:type="paragraph" w:styleId="Caption">
    <w:name w:val="caption"/>
    <w:basedOn w:val="Normal"/>
    <w:qFormat/>
    <w:rsid w:val="00E25C0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E25C04"/>
    <w:pPr>
      <w:suppressLineNumbers/>
    </w:pPr>
    <w:rPr>
      <w:rFonts w:cs="Tahoma"/>
    </w:rPr>
  </w:style>
  <w:style w:type="paragraph" w:customStyle="1" w:styleId="black">
    <w:name w:val="black"/>
    <w:basedOn w:val="Normal"/>
    <w:rsid w:val="00E25C04"/>
    <w:pPr>
      <w:spacing w:before="280" w:after="280"/>
    </w:pPr>
  </w:style>
  <w:style w:type="paragraph" w:styleId="HTMLPreformatted">
    <w:name w:val="HTML Preformatted"/>
    <w:basedOn w:val="Normal"/>
    <w:rsid w:val="00E25C0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E25C04"/>
    <w:pPr>
      <w:spacing w:before="280" w:after="280"/>
    </w:pPr>
  </w:style>
  <w:style w:type="paragraph" w:styleId="BodyText3">
    <w:name w:val="Body Text 3"/>
    <w:basedOn w:val="Normal"/>
    <w:rsid w:val="00E25C04"/>
    <w:rPr>
      <w:iCs/>
      <w:color w:val="000000"/>
      <w:szCs w:val="20"/>
    </w:rPr>
  </w:style>
  <w:style w:type="paragraph" w:styleId="Header">
    <w:name w:val="header"/>
    <w:basedOn w:val="Normal"/>
    <w:link w:val="HeaderChar"/>
    <w:rsid w:val="00E25C04"/>
    <w:pPr>
      <w:tabs>
        <w:tab w:val="center" w:pos="4320"/>
        <w:tab w:val="right" w:pos="8640"/>
      </w:tabs>
    </w:pPr>
  </w:style>
  <w:style w:type="paragraph" w:customStyle="1" w:styleId="SualehHeading1">
    <w:name w:val="Sualeh Heading 1"/>
    <w:basedOn w:val="Header"/>
    <w:rsid w:val="00E25C04"/>
    <w:pPr>
      <w:tabs>
        <w:tab w:val="left" w:pos="360"/>
      </w:tabs>
      <w:autoSpaceDE w:val="0"/>
      <w:jc w:val="both"/>
    </w:pPr>
    <w:rPr>
      <w:rFonts w:ascii="Book Antiqua" w:hAnsi="Book Antiqua"/>
      <w:color w:val="000000"/>
      <w:sz w:val="22"/>
      <w:szCs w:val="22"/>
    </w:rPr>
  </w:style>
  <w:style w:type="paragraph" w:styleId="BodyTextIndent">
    <w:name w:val="Body Text Indent"/>
    <w:basedOn w:val="Normal"/>
    <w:rsid w:val="00E25C04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B266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A4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78"/>
    <w:rPr>
      <w:rFonts w:ascii="Verdana" w:hAnsi="Verdana"/>
      <w:sz w:val="16"/>
      <w:szCs w:val="16"/>
      <w:lang w:eastAsia="ar-SA"/>
    </w:rPr>
  </w:style>
  <w:style w:type="character" w:customStyle="1" w:styleId="HeaderChar">
    <w:name w:val="Header Char"/>
    <w:link w:val="Header"/>
    <w:rsid w:val="00052A54"/>
    <w:rPr>
      <w:rFonts w:ascii="Verdana" w:hAnsi="Verdana"/>
      <w:sz w:val="16"/>
      <w:szCs w:val="16"/>
      <w:lang w:eastAsia="ar-SA"/>
    </w:rPr>
  </w:style>
  <w:style w:type="paragraph" w:styleId="NoSpacing">
    <w:name w:val="No Spacing"/>
    <w:uiPriority w:val="1"/>
    <w:qFormat/>
    <w:rsid w:val="00435DFD"/>
    <w:pPr>
      <w:suppressAutoHyphens/>
    </w:pPr>
    <w:rPr>
      <w:rFonts w:ascii="Verdana" w:hAnsi="Verdan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362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62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shrivastav611@gmail.com" TargetMode="Externa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FEF79-FE2D-4445-A545-ED12434A44E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Nadeem Ullah Khan</vt:lpstr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Nadeem Ullah Khan</dc:title>
  <dc:creator>Nadeem</dc:creator>
  <cp:lastModifiedBy>Chinmay Shrivastav</cp:lastModifiedBy>
  <cp:revision>4</cp:revision>
  <cp:lastPrinted>2019-12-09T10:02:00Z</cp:lastPrinted>
  <dcterms:created xsi:type="dcterms:W3CDTF">2021-10-07T14:21:00Z</dcterms:created>
  <dcterms:modified xsi:type="dcterms:W3CDTF">2022-06-02T10:10:00Z</dcterms:modified>
</cp:coreProperties>
</file>