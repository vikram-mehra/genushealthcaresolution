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B1D3" w14:textId="77777777" w:rsidR="0020261A" w:rsidRPr="005F49FB" w:rsidRDefault="0020261A" w:rsidP="0020261A">
      <w:pPr>
        <w:tabs>
          <w:tab w:val="left" w:pos="1440"/>
        </w:tabs>
        <w:rPr>
          <w:rFonts w:ascii="Calibri" w:hAnsi="Calibri" w:cs="Calibri"/>
          <w:sz w:val="14"/>
          <w:szCs w:val="14"/>
          <w:lang w:eastAsia="ar-SA"/>
        </w:rPr>
      </w:pPr>
    </w:p>
    <w:p w14:paraId="4579C617" w14:textId="77777777" w:rsidR="0020261A" w:rsidRDefault="0020261A" w:rsidP="00537B75">
      <w:pPr>
        <w:shd w:val="clear" w:color="auto" w:fill="F2F2F2"/>
        <w:tabs>
          <w:tab w:val="left" w:pos="1440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14:paraId="6BB14369" w14:textId="77777777" w:rsidR="0020261A" w:rsidRDefault="0020261A" w:rsidP="0020261A">
      <w:pPr>
        <w:tabs>
          <w:tab w:val="left" w:pos="1440"/>
        </w:tabs>
        <w:rPr>
          <w:rFonts w:ascii="Calibri" w:hAnsi="Calibri" w:cs="Calibri"/>
          <w:b/>
          <w:sz w:val="22"/>
          <w:szCs w:val="22"/>
        </w:rPr>
      </w:pPr>
    </w:p>
    <w:p w14:paraId="1AA14858" w14:textId="5F6D310C" w:rsidR="00053F0E" w:rsidRPr="00053F0E" w:rsidRDefault="00720DA1" w:rsidP="00053F0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3+ years of experience in </w:t>
      </w:r>
      <w:r w:rsidR="003D0249">
        <w:rPr>
          <w:rFonts w:asciiTheme="minorHAnsi" w:hAnsiTheme="minorHAnsi" w:cstheme="minorHAnsi"/>
          <w:color w:val="000000"/>
          <w:sz w:val="24"/>
          <w:szCs w:val="24"/>
        </w:rPr>
        <w:t>healthcare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insurance </w:t>
      </w:r>
      <w:r w:rsidR="00053F0E" w:rsidRPr="00053F0E">
        <w:rPr>
          <w:rFonts w:asciiTheme="minorHAnsi" w:hAnsiTheme="minorHAnsi" w:cstheme="minorHAnsi"/>
          <w:color w:val="000000"/>
          <w:sz w:val="24"/>
          <w:szCs w:val="24"/>
        </w:rPr>
        <w:t xml:space="preserve">for successfully managing all operational aspects of a customer contact center including selecting, </w:t>
      </w:r>
      <w:r w:rsidR="00423857" w:rsidRPr="00053F0E">
        <w:rPr>
          <w:rFonts w:asciiTheme="minorHAnsi" w:hAnsiTheme="minorHAnsi" w:cstheme="minorHAnsi"/>
          <w:color w:val="000000"/>
          <w:sz w:val="24"/>
          <w:szCs w:val="24"/>
        </w:rPr>
        <w:t>training,</w:t>
      </w:r>
      <w:r w:rsidR="00053F0E" w:rsidRPr="00053F0E">
        <w:rPr>
          <w:rFonts w:asciiTheme="minorHAnsi" w:hAnsiTheme="minorHAnsi" w:cstheme="minorHAnsi"/>
          <w:color w:val="000000"/>
          <w:sz w:val="24"/>
          <w:szCs w:val="24"/>
        </w:rPr>
        <w:t xml:space="preserve"> and managing staff; establishing and monitoring productivity goals; and leading cross-functional team on key project.</w:t>
      </w:r>
    </w:p>
    <w:p w14:paraId="1D1508C3" w14:textId="77777777" w:rsidR="008D7C58" w:rsidRPr="00537B75" w:rsidRDefault="008D7C58" w:rsidP="0020261A">
      <w:pPr>
        <w:tabs>
          <w:tab w:val="left" w:pos="1440"/>
        </w:tabs>
        <w:rPr>
          <w:rFonts w:ascii="Calibri" w:hAnsi="Calibri" w:cs="Calibri"/>
          <w:sz w:val="22"/>
          <w:szCs w:val="22"/>
        </w:rPr>
      </w:pPr>
    </w:p>
    <w:p w14:paraId="4AFDD763" w14:textId="77777777" w:rsidR="008D7C58" w:rsidRPr="00AC474F" w:rsidRDefault="008D7C58" w:rsidP="00AC474F">
      <w:pPr>
        <w:shd w:val="clear" w:color="auto" w:fill="F2F2F2"/>
        <w:tabs>
          <w:tab w:val="left" w:pos="1440"/>
        </w:tabs>
        <w:rPr>
          <w:rFonts w:ascii="Calibri" w:hAnsi="Calibri" w:cs="Calibri"/>
          <w:b/>
          <w:sz w:val="22"/>
          <w:szCs w:val="22"/>
        </w:rPr>
      </w:pPr>
      <w:r w:rsidRPr="00AC474F">
        <w:rPr>
          <w:rFonts w:ascii="Calibri" w:hAnsi="Calibri" w:cs="Calibri"/>
          <w:b/>
          <w:sz w:val="22"/>
          <w:szCs w:val="22"/>
        </w:rPr>
        <w:t>Professional Experience</w:t>
      </w:r>
    </w:p>
    <w:p w14:paraId="073CD3CD" w14:textId="77777777" w:rsidR="00675659" w:rsidRDefault="00675659" w:rsidP="005F49FB">
      <w:pPr>
        <w:rPr>
          <w:rFonts w:ascii="Calibri" w:hAnsi="Calibri" w:cs="Calibri"/>
          <w:sz w:val="14"/>
          <w:szCs w:val="14"/>
        </w:rPr>
      </w:pPr>
    </w:p>
    <w:p w14:paraId="439602FD" w14:textId="77777777" w:rsidR="009D7191" w:rsidRDefault="00EC1FED">
      <w:r>
        <w:rPr>
          <w:rFonts w:ascii="Calibri" w:hAnsi="Calibri" w:cs="Calibri"/>
          <w:noProof/>
          <w:sz w:val="14"/>
          <w:szCs w:val="14"/>
        </w:rPr>
      </w:r>
      <w:r w:rsidR="00EC1FED">
        <w:rPr>
          <w:rFonts w:ascii="Calibri" w:hAnsi="Calibri" w:cs="Calibri"/>
          <w:noProof/>
          <w:sz w:val="14"/>
          <w:szCs w:val="14"/>
        </w:rPr>
        <w:pict w14:anchorId="41DC0CDC">
          <v:rect id="_x0000_i1025" style="width:540pt;height:1.5pt;mso-position-horizontal-relative:page;mso-position-vertical-relative:page" o:hralign="center" o:hrstd="t" o:hr="t" fillcolor="#a0a0a0" stroked="f"/>
        </w:pict>
      </w:r>
    </w:p>
    <w:p w14:paraId="6CFD817E" w14:textId="77777777" w:rsidR="009D7191" w:rsidRPr="006A58D1" w:rsidRDefault="009D7191">
      <w:pPr>
        <w:rPr>
          <w:rFonts w:ascii="Calibri" w:hAnsi="Calibri" w:cs="Calibri"/>
          <w:b/>
          <w:bCs/>
          <w:sz w:val="22"/>
          <w:szCs w:val="22"/>
          <w:lang w:eastAsia="ar-SA"/>
        </w:rPr>
      </w:pPr>
    </w:p>
    <w:p w14:paraId="2AB3B729" w14:textId="0C7B8595" w:rsidR="003D2BF9" w:rsidRPr="004D79E8" w:rsidRDefault="00053F0E">
      <w:pPr>
        <w:pStyle w:val="Heading1"/>
        <w:tabs>
          <w:tab w:val="center" w:pos="5400"/>
          <w:tab w:val="right" w:pos="10800"/>
        </w:tabs>
        <w:spacing w:before="0" w:after="0"/>
        <w:jc w:val="both"/>
        <w:rPr>
          <w:rFonts w:ascii="Calibri" w:hAnsi="Calibri" w:cs="Calibri" w:hint="default"/>
          <w:bCs/>
          <w:kern w:val="0"/>
          <w:sz w:val="22"/>
          <w:szCs w:val="22"/>
          <w:lang w:eastAsia="ar-SA"/>
        </w:rPr>
      </w:pPr>
      <w:r w:rsidRPr="00053F0E">
        <w:rPr>
          <w:rFonts w:ascii="Calibri" w:hAnsi="Calibri" w:cs="Calibri"/>
          <w:bCs/>
          <w:kern w:val="0"/>
          <w:sz w:val="22"/>
          <w:szCs w:val="22"/>
          <w:lang w:eastAsia="ar-SA"/>
        </w:rPr>
        <w:t>Billing</w:t>
      </w:r>
      <w:r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>-</w:t>
      </w:r>
      <w:r w:rsidRPr="00053F0E">
        <w:rPr>
          <w:rFonts w:ascii="Calibri" w:hAnsi="Calibri" w:cs="Calibri"/>
          <w:bCs/>
          <w:kern w:val="0"/>
          <w:sz w:val="22"/>
          <w:szCs w:val="22"/>
          <w:lang w:eastAsia="ar-SA"/>
        </w:rPr>
        <w:t xml:space="preserve"> Sr. Claim Associate Gurgaon </w:t>
      </w:r>
      <w:r w:rsidR="008D36B2"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>– Optum Global Services</w:t>
      </w:r>
      <w:r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 xml:space="preserve">                                                          </w:t>
      </w:r>
      <w:r>
        <w:rPr>
          <w:rFonts w:ascii="Calibri" w:hAnsi="Calibri" w:cs="Calibri" w:hint="default"/>
          <w:kern w:val="0"/>
          <w:sz w:val="22"/>
          <w:szCs w:val="22"/>
          <w:lang w:eastAsia="ar-SA"/>
        </w:rPr>
        <w:t xml:space="preserve">Oct </w:t>
      </w:r>
      <w:r w:rsidR="003D2BF9">
        <w:rPr>
          <w:rFonts w:ascii="Calibri" w:hAnsi="Calibri" w:cs="Calibri"/>
          <w:bCs/>
          <w:kern w:val="0"/>
          <w:sz w:val="22"/>
          <w:szCs w:val="22"/>
          <w:lang w:eastAsia="ar-SA"/>
        </w:rPr>
        <w:t>201</w:t>
      </w:r>
      <w:r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>9</w:t>
      </w:r>
      <w:r w:rsidR="008D36B2"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 xml:space="preserve"> to Oct 2021</w:t>
      </w:r>
      <w:r w:rsidR="00096803">
        <w:rPr>
          <w:rFonts w:ascii="Calibri" w:hAnsi="Calibri" w:cs="Calibri" w:hint="default"/>
          <w:kern w:val="0"/>
          <w:sz w:val="22"/>
          <w:szCs w:val="22"/>
          <w:lang w:eastAsia="ar-SA"/>
        </w:rPr>
        <w:tab/>
      </w:r>
      <w:r w:rsidR="00DD37FB">
        <w:rPr>
          <w:rFonts w:ascii="Calibri" w:hAnsi="Calibri" w:cs="Calibri" w:hint="default"/>
          <w:kern w:val="0"/>
          <w:sz w:val="22"/>
          <w:szCs w:val="22"/>
          <w:lang w:eastAsia="ar-SA"/>
        </w:rPr>
        <w:t xml:space="preserve">                                                                                                </w:t>
      </w:r>
    </w:p>
    <w:p w14:paraId="7C71510C" w14:textId="77777777" w:rsidR="006E6B47" w:rsidRDefault="006E6B47">
      <w:pPr>
        <w:pStyle w:val="Achievement"/>
        <w:numPr>
          <w:ilvl w:val="0"/>
          <w:numId w:val="0"/>
        </w:numPr>
        <w:spacing w:after="0" w:line="240" w:lineRule="auto"/>
        <w:jc w:val="left"/>
      </w:pPr>
    </w:p>
    <w:p w14:paraId="16EB7344" w14:textId="61BCFB58" w:rsidR="004D79E8" w:rsidRPr="004D79E8" w:rsidRDefault="004D79E8" w:rsidP="004D79E8">
      <w:pPr>
        <w:numPr>
          <w:ilvl w:val="0"/>
          <w:numId w:val="27"/>
        </w:numPr>
        <w:rPr>
          <w:rStyle w:val="AchievementChar"/>
          <w:rFonts w:ascii="Calibri" w:hAnsi="Calibri" w:cs="Calibri"/>
          <w:sz w:val="20"/>
          <w:szCs w:val="20"/>
        </w:rPr>
      </w:pPr>
      <w:r w:rsidRPr="004D79E8">
        <w:rPr>
          <w:rStyle w:val="AchievementChar"/>
          <w:rFonts w:ascii="Calibri" w:hAnsi="Calibri" w:cs="Calibri"/>
          <w:sz w:val="20"/>
          <w:szCs w:val="20"/>
        </w:rPr>
        <w:t xml:space="preserve"> Correction of Patient Billing Forms </w:t>
      </w:r>
      <w:r w:rsidR="003D0249">
        <w:rPr>
          <w:rStyle w:val="AchievementChar"/>
          <w:rFonts w:ascii="Calibri" w:hAnsi="Calibri" w:cs="Calibri"/>
          <w:sz w:val="20"/>
          <w:szCs w:val="20"/>
        </w:rPr>
        <w:t xml:space="preserve">post </w:t>
      </w:r>
      <w:r w:rsidR="007D4DEA" w:rsidRPr="004D79E8">
        <w:rPr>
          <w:rStyle w:val="AchievementChar"/>
          <w:rFonts w:ascii="Calibri" w:hAnsi="Calibri" w:cs="Calibri"/>
          <w:sz w:val="20"/>
          <w:szCs w:val="20"/>
        </w:rPr>
        <w:t>bill</w:t>
      </w:r>
      <w:r w:rsidR="003D0249">
        <w:rPr>
          <w:rStyle w:val="AchievementChar"/>
          <w:rFonts w:ascii="Calibri" w:hAnsi="Calibri" w:cs="Calibri"/>
          <w:sz w:val="20"/>
          <w:szCs w:val="20"/>
        </w:rPr>
        <w:t xml:space="preserve"> correction</w:t>
      </w:r>
      <w:r w:rsidR="007D4DEA">
        <w:rPr>
          <w:rStyle w:val="AchievementChar"/>
          <w:rFonts w:ascii="Calibri" w:hAnsi="Calibri" w:cs="Calibri"/>
          <w:sz w:val="20"/>
          <w:szCs w:val="20"/>
        </w:rPr>
        <w:t xml:space="preserve"> to</w:t>
      </w:r>
      <w:r w:rsidRPr="004D79E8">
        <w:rPr>
          <w:rStyle w:val="AchievementChar"/>
          <w:rFonts w:ascii="Calibri" w:hAnsi="Calibri" w:cs="Calibri"/>
          <w:sz w:val="20"/>
          <w:szCs w:val="20"/>
        </w:rPr>
        <w:t xml:space="preserve"> the Primary Payor.</w:t>
      </w:r>
    </w:p>
    <w:p w14:paraId="61B1B3DE" w14:textId="5276ABFD" w:rsidR="004D79E8" w:rsidRPr="004D79E8" w:rsidRDefault="004D79E8" w:rsidP="004D79E8">
      <w:pPr>
        <w:numPr>
          <w:ilvl w:val="0"/>
          <w:numId w:val="27"/>
        </w:numPr>
        <w:rPr>
          <w:rStyle w:val="AchievementChar"/>
          <w:rFonts w:ascii="Calibri" w:hAnsi="Calibri" w:cs="Calibri"/>
          <w:sz w:val="20"/>
          <w:szCs w:val="20"/>
        </w:rPr>
      </w:pPr>
      <w:r w:rsidRPr="004D79E8">
        <w:rPr>
          <w:rStyle w:val="AchievementChar"/>
          <w:rFonts w:ascii="Calibri" w:hAnsi="Calibri" w:cs="Calibri"/>
          <w:sz w:val="20"/>
          <w:szCs w:val="20"/>
        </w:rPr>
        <w:t xml:space="preserve">Bill to the secondary payor with the claim submission from </w:t>
      </w:r>
      <w:r w:rsidR="003D0249">
        <w:rPr>
          <w:rStyle w:val="AchievementChar"/>
          <w:rFonts w:ascii="Calibri" w:hAnsi="Calibri" w:cs="Calibri"/>
          <w:sz w:val="20"/>
          <w:szCs w:val="20"/>
        </w:rPr>
        <w:t xml:space="preserve">different </w:t>
      </w:r>
      <w:r w:rsidRPr="004D79E8">
        <w:rPr>
          <w:rStyle w:val="AchievementChar"/>
          <w:rFonts w:ascii="Calibri" w:hAnsi="Calibri" w:cs="Calibri"/>
          <w:sz w:val="20"/>
          <w:szCs w:val="20"/>
        </w:rPr>
        <w:t>application</w:t>
      </w:r>
      <w:r w:rsidR="003D0249">
        <w:rPr>
          <w:rStyle w:val="AchievementChar"/>
          <w:rFonts w:ascii="Calibri" w:hAnsi="Calibri" w:cs="Calibri"/>
          <w:sz w:val="20"/>
          <w:szCs w:val="20"/>
        </w:rPr>
        <w:t>s</w:t>
      </w:r>
      <w:r w:rsidRPr="004D79E8">
        <w:rPr>
          <w:rStyle w:val="AchievementChar"/>
          <w:rFonts w:ascii="Calibri" w:hAnsi="Calibri" w:cs="Calibri"/>
          <w:sz w:val="20"/>
          <w:szCs w:val="20"/>
        </w:rPr>
        <w:t xml:space="preserve"> &amp;</w:t>
      </w:r>
      <w:r w:rsidR="003D0249">
        <w:rPr>
          <w:rStyle w:val="AchievementChar"/>
          <w:rFonts w:ascii="Calibri" w:hAnsi="Calibri" w:cs="Calibri"/>
          <w:sz w:val="20"/>
          <w:szCs w:val="20"/>
        </w:rPr>
        <w:t xml:space="preserve"> </w:t>
      </w:r>
      <w:r w:rsidRPr="004D79E8">
        <w:rPr>
          <w:rStyle w:val="AchievementChar"/>
          <w:rFonts w:ascii="Calibri" w:hAnsi="Calibri" w:cs="Calibri"/>
          <w:sz w:val="20"/>
          <w:szCs w:val="20"/>
        </w:rPr>
        <w:t>portals.</w:t>
      </w:r>
    </w:p>
    <w:p w14:paraId="794E4661" w14:textId="53E3A709" w:rsidR="004D79E8" w:rsidRPr="004D79E8" w:rsidRDefault="004D79E8" w:rsidP="004D79E8">
      <w:pPr>
        <w:numPr>
          <w:ilvl w:val="0"/>
          <w:numId w:val="27"/>
        </w:numPr>
        <w:rPr>
          <w:rStyle w:val="AchievementChar"/>
          <w:rFonts w:ascii="Calibri" w:hAnsi="Calibri" w:cs="Calibri"/>
          <w:sz w:val="20"/>
          <w:szCs w:val="20"/>
        </w:rPr>
      </w:pPr>
      <w:r w:rsidRPr="004D79E8">
        <w:rPr>
          <w:rStyle w:val="AchievementChar"/>
          <w:rFonts w:ascii="Calibri" w:hAnsi="Calibri" w:cs="Calibri"/>
          <w:sz w:val="20"/>
          <w:szCs w:val="20"/>
        </w:rPr>
        <w:t xml:space="preserve">Training with the </w:t>
      </w:r>
      <w:r w:rsidR="007D4DEA" w:rsidRPr="004D79E8">
        <w:rPr>
          <w:rStyle w:val="AchievementChar"/>
          <w:rFonts w:ascii="Calibri" w:hAnsi="Calibri" w:cs="Calibri"/>
          <w:sz w:val="20"/>
          <w:szCs w:val="20"/>
        </w:rPr>
        <w:t xml:space="preserve">different </w:t>
      </w:r>
      <w:r w:rsidRPr="004D79E8">
        <w:rPr>
          <w:rStyle w:val="AchievementChar"/>
          <w:rFonts w:ascii="Calibri" w:hAnsi="Calibri" w:cs="Calibri"/>
          <w:sz w:val="20"/>
          <w:szCs w:val="20"/>
        </w:rPr>
        <w:t>internal projects.</w:t>
      </w:r>
    </w:p>
    <w:p w14:paraId="1E491C8B" w14:textId="1AA0C424" w:rsidR="00705912" w:rsidRPr="00EB29EC" w:rsidRDefault="004D79E8" w:rsidP="004D79E8">
      <w:pPr>
        <w:pStyle w:val="Achievement"/>
        <w:numPr>
          <w:ilvl w:val="0"/>
          <w:numId w:val="27"/>
        </w:numPr>
        <w:spacing w:after="0" w:line="240" w:lineRule="auto"/>
        <w:jc w:val="left"/>
        <w:rPr>
          <w:rStyle w:val="AchievementChar"/>
          <w:rFonts w:ascii="Calibri" w:hAnsi="Calibri" w:cs="Calibri"/>
          <w:sz w:val="20"/>
          <w:szCs w:val="20"/>
        </w:rPr>
      </w:pPr>
      <w:r w:rsidRPr="004D79E8">
        <w:rPr>
          <w:rStyle w:val="AchievementChar"/>
          <w:rFonts w:ascii="Calibri" w:hAnsi="Calibri" w:cs="Calibri"/>
          <w:sz w:val="20"/>
          <w:szCs w:val="20"/>
        </w:rPr>
        <w:t xml:space="preserve">Through knowledge and understanding of patient billing, claims submission and </w:t>
      </w:r>
      <w:r w:rsidR="007D4DEA">
        <w:rPr>
          <w:rStyle w:val="AchievementChar"/>
          <w:rFonts w:ascii="Calibri" w:hAnsi="Calibri" w:cs="Calibri"/>
          <w:sz w:val="20"/>
          <w:szCs w:val="20"/>
        </w:rPr>
        <w:t>address</w:t>
      </w:r>
      <w:r w:rsidR="00B717DA">
        <w:rPr>
          <w:rStyle w:val="AchievementChar"/>
          <w:rFonts w:ascii="Calibri" w:hAnsi="Calibri" w:cs="Calibri"/>
          <w:sz w:val="20"/>
          <w:szCs w:val="20"/>
        </w:rPr>
        <w:t xml:space="preserve"> right decision making and keep transparency related to updates at various stakeholder levels</w:t>
      </w:r>
      <w:r w:rsidR="00705912">
        <w:rPr>
          <w:rStyle w:val="AchievementChar"/>
          <w:rFonts w:ascii="Calibri" w:hAnsi="Calibri" w:cs="Calibri"/>
          <w:sz w:val="20"/>
          <w:szCs w:val="20"/>
        </w:rPr>
        <w:t xml:space="preserve"> </w:t>
      </w:r>
    </w:p>
    <w:p w14:paraId="621B533A" w14:textId="77777777" w:rsidR="00F8747E" w:rsidRDefault="00F8747E" w:rsidP="00861026">
      <w:pPr>
        <w:pStyle w:val="BodyText"/>
        <w:spacing w:after="0"/>
        <w:rPr>
          <w:rFonts w:ascii="Calibri" w:hAnsi="Calibri" w:cs="Calibri"/>
          <w:b/>
          <w:sz w:val="22"/>
          <w:szCs w:val="22"/>
        </w:rPr>
      </w:pPr>
    </w:p>
    <w:p w14:paraId="30F0FA25" w14:textId="77777777" w:rsidR="005B74E6" w:rsidRPr="00513C5F" w:rsidRDefault="005B74E6" w:rsidP="00513C5F">
      <w:pPr>
        <w:pStyle w:val="ListParagraph"/>
        <w:rPr>
          <w:rFonts w:ascii="Calibri" w:hAnsi="Calibri" w:cs="Calibri"/>
          <w:lang w:eastAsia="ar-SA"/>
        </w:rPr>
      </w:pPr>
    </w:p>
    <w:p w14:paraId="1DE1B614" w14:textId="77777777" w:rsidR="00861026" w:rsidRDefault="00EC1FED" w:rsidP="00861026">
      <w:pPr>
        <w:rPr>
          <w:lang w:eastAsia="ar-SA"/>
        </w:rPr>
      </w:pPr>
      <w:r>
        <w:rPr>
          <w:rFonts w:ascii="Calibri" w:hAnsi="Calibri" w:cs="Calibri"/>
          <w:noProof/>
          <w:sz w:val="14"/>
          <w:szCs w:val="14"/>
        </w:rPr>
      </w:r>
      <w:r w:rsidR="00EC1FED">
        <w:rPr>
          <w:rFonts w:ascii="Calibri" w:hAnsi="Calibri" w:cs="Calibri"/>
          <w:noProof/>
          <w:sz w:val="14"/>
          <w:szCs w:val="14"/>
        </w:rPr>
        <w:pict w14:anchorId="67F1D270">
          <v:rect id="_x0000_i1026" style="width:0;height:1.5pt;mso-position-horizontal-relative:page;mso-position-vertical-relative:page" o:preferrelative="t" o:hralign="center" o:hrstd="t" o:hr="t" fillcolor="#a0a0a0" stroked="f"/>
        </w:pict>
      </w:r>
    </w:p>
    <w:p w14:paraId="57AA5803" w14:textId="77777777" w:rsidR="00210C96" w:rsidRDefault="00210C96" w:rsidP="005B0EC7">
      <w:pPr>
        <w:rPr>
          <w:rFonts w:ascii="Calibri" w:hAnsi="Calibri" w:cs="Calibri"/>
          <w:b/>
          <w:bCs/>
          <w:sz w:val="22"/>
          <w:szCs w:val="22"/>
          <w:lang w:eastAsia="ar-SA"/>
        </w:rPr>
      </w:pPr>
    </w:p>
    <w:p w14:paraId="7712DF93" w14:textId="79FD0A03" w:rsidR="009D773B" w:rsidRDefault="00531B1B" w:rsidP="005B0EC7">
      <w:pPr>
        <w:rPr>
          <w:rFonts w:ascii="Calibri" w:hAnsi="Calibri" w:cs="Calibri"/>
          <w:b/>
          <w:bCs/>
          <w:sz w:val="22"/>
          <w:szCs w:val="22"/>
          <w:lang w:eastAsia="ar-SA"/>
        </w:rPr>
      </w:pPr>
      <w:r>
        <w:rPr>
          <w:rFonts w:ascii="Calibri" w:hAnsi="Calibri" w:cs="Calibri"/>
          <w:b/>
          <w:bCs/>
          <w:sz w:val="22"/>
          <w:szCs w:val="22"/>
          <w:lang w:eastAsia="ar-SA"/>
        </w:rPr>
        <w:t xml:space="preserve">Senior </w:t>
      </w:r>
      <w:r w:rsidR="007D4DEA" w:rsidRPr="007D4DEA">
        <w:rPr>
          <w:rFonts w:ascii="Calibri" w:hAnsi="Calibri" w:cs="Calibri"/>
          <w:b/>
          <w:bCs/>
          <w:sz w:val="22"/>
          <w:szCs w:val="22"/>
          <w:lang w:eastAsia="ar-SA"/>
        </w:rPr>
        <w:t>Analyst at R1RCM Gurgaon</w:t>
      </w:r>
      <w:r w:rsidR="00CD715F">
        <w:rPr>
          <w:rFonts w:ascii="Calibri" w:hAnsi="Calibri" w:cs="Calibri"/>
          <w:b/>
          <w:bCs/>
          <w:sz w:val="22"/>
          <w:szCs w:val="22"/>
          <w:lang w:eastAsia="ar-SA"/>
        </w:rPr>
        <w:t xml:space="preserve">         </w:t>
      </w:r>
      <w:r w:rsidR="00E53899">
        <w:rPr>
          <w:rFonts w:ascii="Calibri" w:hAnsi="Calibri" w:cs="Calibri"/>
          <w:b/>
          <w:bCs/>
          <w:sz w:val="22"/>
          <w:szCs w:val="22"/>
          <w:lang w:eastAsia="ar-SA"/>
        </w:rPr>
        <w:tab/>
      </w:r>
      <w:r w:rsidR="00E53899">
        <w:rPr>
          <w:rFonts w:ascii="Calibri" w:hAnsi="Calibri" w:cs="Calibri"/>
          <w:b/>
          <w:bCs/>
          <w:sz w:val="22"/>
          <w:szCs w:val="22"/>
          <w:lang w:eastAsia="ar-SA"/>
        </w:rPr>
        <w:tab/>
      </w:r>
      <w:r w:rsidR="00CD715F">
        <w:rPr>
          <w:rFonts w:ascii="Calibri" w:hAnsi="Calibri" w:cs="Calibri"/>
          <w:b/>
          <w:sz w:val="22"/>
          <w:szCs w:val="22"/>
          <w:lang w:eastAsia="ar-SA"/>
        </w:rPr>
        <w:t xml:space="preserve"> </w:t>
      </w:r>
      <w:r w:rsidR="00FF4211">
        <w:rPr>
          <w:rFonts w:ascii="Calibri" w:hAnsi="Calibri" w:cs="Calibri"/>
          <w:b/>
          <w:sz w:val="22"/>
          <w:szCs w:val="22"/>
          <w:lang w:eastAsia="ar-SA"/>
        </w:rPr>
        <w:tab/>
      </w:r>
      <w:r w:rsidR="00FF4211">
        <w:rPr>
          <w:rFonts w:ascii="Calibri" w:hAnsi="Calibri" w:cs="Calibri"/>
          <w:b/>
          <w:sz w:val="22"/>
          <w:szCs w:val="22"/>
          <w:lang w:eastAsia="ar-SA"/>
        </w:rPr>
        <w:tab/>
      </w:r>
      <w:r w:rsidR="007D4DEA">
        <w:rPr>
          <w:rFonts w:ascii="Calibri" w:hAnsi="Calibri" w:cs="Calibri"/>
          <w:b/>
          <w:sz w:val="22"/>
          <w:szCs w:val="22"/>
          <w:lang w:eastAsia="ar-SA"/>
        </w:rPr>
        <w:t xml:space="preserve">                                                     Nov</w:t>
      </w:r>
      <w:r w:rsidR="00B43673" w:rsidRPr="00351CDF">
        <w:rPr>
          <w:rFonts w:ascii="Calibri" w:hAnsi="Calibri" w:cs="Calibri"/>
          <w:b/>
          <w:sz w:val="22"/>
          <w:szCs w:val="22"/>
          <w:lang w:eastAsia="ar-SA"/>
        </w:rPr>
        <w:t xml:space="preserve"> 20</w:t>
      </w:r>
      <w:r w:rsidR="007D4DEA">
        <w:rPr>
          <w:rFonts w:ascii="Calibri" w:hAnsi="Calibri" w:cs="Calibri"/>
          <w:b/>
          <w:sz w:val="22"/>
          <w:szCs w:val="22"/>
          <w:lang w:eastAsia="ar-SA"/>
        </w:rPr>
        <w:t>17</w:t>
      </w:r>
      <w:r w:rsidR="00B43673" w:rsidRPr="00351CDF">
        <w:rPr>
          <w:rFonts w:ascii="Calibri" w:hAnsi="Calibri" w:cs="Calibri"/>
          <w:b/>
          <w:sz w:val="22"/>
          <w:szCs w:val="22"/>
          <w:lang w:eastAsia="ar-SA"/>
        </w:rPr>
        <w:t xml:space="preserve"> – </w:t>
      </w:r>
      <w:r w:rsidR="007D4DEA">
        <w:rPr>
          <w:rFonts w:ascii="Calibri" w:hAnsi="Calibri" w:cs="Calibri"/>
          <w:b/>
          <w:sz w:val="22"/>
          <w:szCs w:val="22"/>
          <w:lang w:eastAsia="ar-SA"/>
        </w:rPr>
        <w:t>Jan 2019</w:t>
      </w:r>
      <w:r w:rsidR="00F91C34">
        <w:rPr>
          <w:rFonts w:ascii="Calibri" w:hAnsi="Calibri" w:cs="Calibri"/>
          <w:b/>
          <w:bCs/>
          <w:sz w:val="22"/>
          <w:szCs w:val="22"/>
          <w:lang w:eastAsia="ar-SA"/>
        </w:rPr>
        <w:t xml:space="preserve">  </w:t>
      </w:r>
    </w:p>
    <w:p w14:paraId="2A180117" w14:textId="77777777" w:rsidR="005A652E" w:rsidRPr="005B0EC7" w:rsidRDefault="005A652E" w:rsidP="005B0EC7">
      <w:pPr>
        <w:rPr>
          <w:rFonts w:ascii="Calibri" w:hAnsi="Calibri" w:cs="Calibri"/>
          <w:b/>
          <w:bCs/>
          <w:sz w:val="22"/>
          <w:szCs w:val="22"/>
          <w:lang w:eastAsia="ar-SA"/>
        </w:rPr>
      </w:pPr>
    </w:p>
    <w:p w14:paraId="698E3EA8" w14:textId="3B084D85" w:rsidR="007D4DEA" w:rsidRDefault="007D4DEA" w:rsidP="007D4DEA">
      <w:pPr>
        <w:numPr>
          <w:ilvl w:val="0"/>
          <w:numId w:val="42"/>
        </w:numPr>
        <w:ind w:left="644"/>
        <w:rPr>
          <w:rFonts w:ascii="Calibri" w:hAnsi="Calibri" w:cs="Calibri"/>
          <w:lang w:eastAsia="ar-SA"/>
        </w:rPr>
      </w:pPr>
      <w:r w:rsidRPr="007D4DEA">
        <w:rPr>
          <w:rFonts w:ascii="Calibri" w:hAnsi="Calibri" w:cs="Calibri"/>
          <w:lang w:eastAsia="ar-SA"/>
        </w:rPr>
        <w:t>Responsible for hospital and physician</w:t>
      </w:r>
      <w:r w:rsidR="00531B1B">
        <w:rPr>
          <w:rFonts w:ascii="Calibri" w:hAnsi="Calibri" w:cs="Calibri"/>
          <w:lang w:eastAsia="ar-SA"/>
        </w:rPr>
        <w:t xml:space="preserve">’s </w:t>
      </w:r>
      <w:r w:rsidRPr="007D4DEA">
        <w:rPr>
          <w:rFonts w:ascii="Calibri" w:hAnsi="Calibri" w:cs="Calibri"/>
          <w:lang w:eastAsia="ar-SA"/>
        </w:rPr>
        <w:t>collection </w:t>
      </w:r>
    </w:p>
    <w:p w14:paraId="39ED0064" w14:textId="77713523" w:rsidR="000805DE" w:rsidRPr="007D4DEA" w:rsidRDefault="00531B1B" w:rsidP="007D4DEA">
      <w:pPr>
        <w:numPr>
          <w:ilvl w:val="0"/>
          <w:numId w:val="42"/>
        </w:numPr>
        <w:ind w:left="644"/>
        <w:rPr>
          <w:rFonts w:ascii="Calibri" w:hAnsi="Calibri" w:cs="Calibri"/>
          <w:lang w:eastAsia="ar-SA"/>
        </w:rPr>
      </w:pPr>
      <w:r>
        <w:rPr>
          <w:rFonts w:ascii="Calibri" w:hAnsi="Calibri" w:cs="Calibri"/>
        </w:rPr>
        <w:t>W</w:t>
      </w:r>
      <w:r w:rsidR="007D4DEA" w:rsidRPr="007D4DEA">
        <w:rPr>
          <w:rFonts w:ascii="Calibri" w:hAnsi="Calibri" w:cs="Calibri"/>
        </w:rPr>
        <w:t xml:space="preserve">orking with payers to resolve </w:t>
      </w:r>
      <w:r>
        <w:rPr>
          <w:rFonts w:ascii="Calibri" w:hAnsi="Calibri" w:cs="Calibri"/>
        </w:rPr>
        <w:t>insurance policy relates queries</w:t>
      </w:r>
    </w:p>
    <w:p w14:paraId="50A3FEFF" w14:textId="77777777" w:rsidR="00E53899" w:rsidRPr="00E53899" w:rsidRDefault="00E53899" w:rsidP="00574444">
      <w:pPr>
        <w:pStyle w:val="Achievement"/>
        <w:numPr>
          <w:ilvl w:val="0"/>
          <w:numId w:val="0"/>
        </w:numPr>
        <w:tabs>
          <w:tab w:val="right" w:pos="0"/>
          <w:tab w:val="left" w:pos="3600"/>
          <w:tab w:val="right" w:pos="10800"/>
        </w:tabs>
        <w:spacing w:after="0" w:line="240" w:lineRule="auto"/>
        <w:ind w:left="720"/>
        <w:rPr>
          <w:rStyle w:val="AchievementChar"/>
          <w:rFonts w:ascii="Calibri" w:hAnsi="Calibri" w:cs="Calibri"/>
          <w:sz w:val="20"/>
          <w:szCs w:val="20"/>
        </w:rPr>
      </w:pPr>
    </w:p>
    <w:p w14:paraId="327AFB4E" w14:textId="77777777" w:rsidR="009B06FF" w:rsidRPr="005F49FB" w:rsidRDefault="00EC1FED" w:rsidP="00AC474F">
      <w:pPr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noProof/>
          <w:sz w:val="14"/>
          <w:szCs w:val="14"/>
        </w:rPr>
      </w:r>
      <w:r w:rsidR="00EC1FED">
        <w:rPr>
          <w:rFonts w:ascii="Calibri" w:hAnsi="Calibri" w:cs="Calibri"/>
          <w:noProof/>
          <w:sz w:val="14"/>
          <w:szCs w:val="14"/>
        </w:rPr>
        <w:pict w14:anchorId="43230B8C">
          <v:rect id="_x0000_i1027" style="width:0;height:1.5pt;mso-position-horizontal-relative:page;mso-position-vertical-relative:page" o:preferrelative="t" o:hralign="center" o:hrstd="t" o:hr="t" fillcolor="#a0a0a0" stroked="f"/>
        </w:pict>
      </w:r>
    </w:p>
    <w:p w14:paraId="3307B0DC" w14:textId="77777777" w:rsidR="006B6717" w:rsidRDefault="006B6717" w:rsidP="00AC474F">
      <w:pPr>
        <w:pStyle w:val="Heading1"/>
        <w:tabs>
          <w:tab w:val="center" w:pos="5400"/>
          <w:tab w:val="right" w:pos="10800"/>
        </w:tabs>
        <w:spacing w:before="0" w:after="0"/>
        <w:jc w:val="both"/>
        <w:rPr>
          <w:rFonts w:ascii="Calibri" w:hAnsi="Calibri" w:cs="Calibri" w:hint="default"/>
          <w:kern w:val="0"/>
          <w:sz w:val="22"/>
          <w:szCs w:val="22"/>
          <w:lang w:eastAsia="ar-SA"/>
        </w:rPr>
      </w:pPr>
    </w:p>
    <w:p w14:paraId="4918B360" w14:textId="41B89871" w:rsidR="00AC474F" w:rsidRPr="0020261A" w:rsidRDefault="007D4DEA" w:rsidP="00AC474F">
      <w:pPr>
        <w:pStyle w:val="Heading1"/>
        <w:tabs>
          <w:tab w:val="center" w:pos="5400"/>
          <w:tab w:val="right" w:pos="10800"/>
        </w:tabs>
        <w:spacing w:before="0" w:after="0"/>
        <w:jc w:val="both"/>
        <w:rPr>
          <w:rFonts w:ascii="Calibri" w:hAnsi="Calibri" w:cs="Calibri" w:hint="default"/>
          <w:kern w:val="0"/>
          <w:sz w:val="22"/>
          <w:szCs w:val="22"/>
        </w:rPr>
      </w:pPr>
      <w:r w:rsidRPr="007D4DEA">
        <w:rPr>
          <w:rFonts w:ascii="Calibri" w:hAnsi="Calibri" w:cs="Calibri"/>
          <w:bCs/>
          <w:kern w:val="0"/>
          <w:sz w:val="22"/>
          <w:szCs w:val="22"/>
          <w:lang w:eastAsia="ar-SA"/>
        </w:rPr>
        <w:t>Seniors Customer care Executive</w:t>
      </w:r>
      <w:r w:rsidR="00720DA1"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 xml:space="preserve">- </w:t>
      </w:r>
      <w:r w:rsidR="00720DA1" w:rsidRPr="007D4DEA"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>DELL</w:t>
      </w:r>
      <w:r w:rsidRPr="007D4DEA">
        <w:rPr>
          <w:rFonts w:ascii="Calibri" w:hAnsi="Calibri" w:cs="Calibri"/>
          <w:bCs/>
          <w:kern w:val="0"/>
          <w:sz w:val="22"/>
          <w:szCs w:val="22"/>
          <w:lang w:eastAsia="ar-SA"/>
        </w:rPr>
        <w:t xml:space="preserve"> </w:t>
      </w:r>
      <w:r w:rsidR="00720DA1"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>I</w:t>
      </w:r>
      <w:r w:rsidRPr="007D4DEA">
        <w:rPr>
          <w:rFonts w:ascii="Calibri" w:hAnsi="Calibri" w:cs="Calibri"/>
          <w:bCs/>
          <w:kern w:val="0"/>
          <w:sz w:val="22"/>
          <w:szCs w:val="22"/>
          <w:lang w:eastAsia="ar-SA"/>
        </w:rPr>
        <w:t>nternational Services</w:t>
      </w:r>
      <w:r>
        <w:rPr>
          <w:rFonts w:ascii="Calibri" w:hAnsi="Calibri" w:cs="Calibri" w:hint="default"/>
          <w:bCs/>
          <w:kern w:val="0"/>
          <w:sz w:val="22"/>
          <w:szCs w:val="22"/>
          <w:lang w:eastAsia="ar-SA"/>
        </w:rPr>
        <w:t xml:space="preserve"> Noida</w:t>
      </w:r>
      <w:r w:rsidR="00BE305F">
        <w:rPr>
          <w:rFonts w:ascii="Calibri" w:hAnsi="Calibri" w:cs="Calibri" w:hint="default"/>
          <w:kern w:val="0"/>
          <w:sz w:val="22"/>
          <w:szCs w:val="22"/>
          <w:lang w:eastAsia="ar-SA"/>
        </w:rPr>
        <w:t xml:space="preserve">         </w:t>
      </w:r>
      <w:r w:rsidR="00E53899">
        <w:rPr>
          <w:rFonts w:ascii="Calibri" w:hAnsi="Calibri" w:cs="Calibri" w:hint="default"/>
          <w:kern w:val="0"/>
          <w:sz w:val="22"/>
          <w:szCs w:val="22"/>
          <w:lang w:eastAsia="ar-SA"/>
        </w:rPr>
        <w:t xml:space="preserve">             </w:t>
      </w:r>
      <w:r w:rsidR="00FF4211">
        <w:rPr>
          <w:rFonts w:ascii="Calibri" w:hAnsi="Calibri" w:cs="Calibri" w:hint="default"/>
          <w:kern w:val="0"/>
          <w:sz w:val="22"/>
          <w:szCs w:val="22"/>
          <w:lang w:eastAsia="ar-SA"/>
        </w:rPr>
        <w:t xml:space="preserve">                           </w:t>
      </w:r>
      <w:r w:rsidR="00531B1B">
        <w:rPr>
          <w:rFonts w:ascii="Calibri" w:hAnsi="Calibri" w:cs="Calibri" w:hint="default"/>
          <w:kern w:val="0"/>
          <w:sz w:val="22"/>
          <w:szCs w:val="22"/>
          <w:lang w:eastAsia="ar-SA"/>
        </w:rPr>
        <w:t>Nov</w:t>
      </w:r>
      <w:r w:rsidR="00AC474F" w:rsidRPr="0020261A">
        <w:rPr>
          <w:rFonts w:ascii="Calibri" w:hAnsi="Calibri" w:cs="Calibri"/>
          <w:kern w:val="0"/>
          <w:sz w:val="22"/>
          <w:szCs w:val="22"/>
          <w:lang w:eastAsia="ar-SA"/>
        </w:rPr>
        <w:t xml:space="preserve"> </w:t>
      </w:r>
      <w:r w:rsidR="00AC474F">
        <w:rPr>
          <w:rFonts w:ascii="Calibri" w:hAnsi="Calibri" w:cs="Calibri"/>
          <w:kern w:val="0"/>
          <w:sz w:val="22"/>
          <w:szCs w:val="22"/>
          <w:lang w:eastAsia="ar-SA"/>
        </w:rPr>
        <w:t>2</w:t>
      </w:r>
      <w:r w:rsidR="00531B1B">
        <w:rPr>
          <w:rFonts w:ascii="Calibri" w:hAnsi="Calibri" w:cs="Calibri" w:hint="default"/>
          <w:kern w:val="0"/>
          <w:sz w:val="22"/>
          <w:szCs w:val="22"/>
          <w:lang w:eastAsia="ar-SA"/>
        </w:rPr>
        <w:t>016</w:t>
      </w:r>
      <w:r w:rsidR="00AC474F">
        <w:rPr>
          <w:rFonts w:ascii="Calibri" w:hAnsi="Calibri" w:cs="Calibri"/>
          <w:kern w:val="0"/>
          <w:sz w:val="22"/>
          <w:szCs w:val="22"/>
          <w:lang w:eastAsia="ar-SA"/>
        </w:rPr>
        <w:t xml:space="preserve"> - </w:t>
      </w:r>
      <w:r w:rsidR="00423857">
        <w:rPr>
          <w:rFonts w:ascii="Calibri" w:hAnsi="Calibri" w:cs="Calibri" w:hint="default"/>
          <w:kern w:val="0"/>
          <w:sz w:val="22"/>
          <w:szCs w:val="22"/>
          <w:lang w:eastAsia="ar-SA"/>
        </w:rPr>
        <w:t>Mar</w:t>
      </w:r>
      <w:r w:rsidR="00AC474F" w:rsidRPr="0020261A">
        <w:rPr>
          <w:rFonts w:ascii="Calibri" w:hAnsi="Calibri" w:cs="Calibri"/>
          <w:kern w:val="0"/>
          <w:sz w:val="22"/>
          <w:szCs w:val="22"/>
          <w:lang w:eastAsia="ar-SA"/>
        </w:rPr>
        <w:t xml:space="preserve"> </w:t>
      </w:r>
      <w:r w:rsidR="00AC474F">
        <w:rPr>
          <w:rFonts w:ascii="Calibri" w:hAnsi="Calibri" w:cs="Calibri"/>
          <w:kern w:val="0"/>
          <w:sz w:val="22"/>
          <w:szCs w:val="22"/>
          <w:lang w:eastAsia="ar-SA"/>
        </w:rPr>
        <w:t>20</w:t>
      </w:r>
      <w:r w:rsidR="00531B1B">
        <w:rPr>
          <w:rFonts w:ascii="Calibri" w:hAnsi="Calibri" w:cs="Calibri" w:hint="default"/>
          <w:kern w:val="0"/>
          <w:sz w:val="22"/>
          <w:szCs w:val="22"/>
          <w:lang w:eastAsia="ar-SA"/>
        </w:rPr>
        <w:t>17</w:t>
      </w:r>
    </w:p>
    <w:p w14:paraId="53A64057" w14:textId="77777777" w:rsidR="00E252C3" w:rsidRPr="00E42693" w:rsidRDefault="00E252C3" w:rsidP="00720DA1">
      <w:pPr>
        <w:ind w:left="644"/>
        <w:rPr>
          <w:rFonts w:ascii="Calibri" w:hAnsi="Calibri" w:cs="Calibri"/>
          <w:sz w:val="14"/>
          <w:szCs w:val="14"/>
        </w:rPr>
      </w:pPr>
    </w:p>
    <w:p w14:paraId="53C77800" w14:textId="5731AF20" w:rsidR="007D4DEA" w:rsidRPr="007D4DEA" w:rsidRDefault="007D4DEA" w:rsidP="007D4DEA">
      <w:pPr>
        <w:numPr>
          <w:ilvl w:val="0"/>
          <w:numId w:val="42"/>
        </w:numPr>
        <w:ind w:left="644"/>
        <w:rPr>
          <w:rFonts w:ascii="Calibri" w:hAnsi="Calibri" w:cs="Calibri"/>
          <w:lang w:eastAsia="ar-SA"/>
        </w:rPr>
      </w:pPr>
      <w:r w:rsidRPr="007D4DEA">
        <w:rPr>
          <w:rFonts w:ascii="Calibri" w:hAnsi="Calibri" w:cs="Calibri"/>
          <w:lang w:eastAsia="ar-SA"/>
        </w:rPr>
        <w:t xml:space="preserve">Resolving </w:t>
      </w:r>
      <w:r w:rsidR="003D0249">
        <w:rPr>
          <w:rFonts w:ascii="Calibri" w:hAnsi="Calibri" w:cs="Calibri"/>
          <w:lang w:eastAsia="ar-SA"/>
        </w:rPr>
        <w:t>h</w:t>
      </w:r>
      <w:r w:rsidRPr="007D4DEA">
        <w:rPr>
          <w:rFonts w:ascii="Calibri" w:hAnsi="Calibri" w:cs="Calibri"/>
          <w:lang w:eastAsia="ar-SA"/>
        </w:rPr>
        <w:t>ealth insurance related queries of</w:t>
      </w:r>
      <w:r w:rsidR="003D0249">
        <w:rPr>
          <w:rFonts w:ascii="Calibri" w:hAnsi="Calibri" w:cs="Calibri"/>
          <w:lang w:eastAsia="ar-SA"/>
        </w:rPr>
        <w:t xml:space="preserve"> the</w:t>
      </w:r>
      <w:r w:rsidRPr="007D4DEA">
        <w:rPr>
          <w:rFonts w:ascii="Calibri" w:hAnsi="Calibri" w:cs="Calibri"/>
          <w:lang w:eastAsia="ar-SA"/>
        </w:rPr>
        <w:t xml:space="preserve"> customers.</w:t>
      </w:r>
    </w:p>
    <w:p w14:paraId="26538912" w14:textId="77777777" w:rsidR="007D4DEA" w:rsidRPr="007D4DEA" w:rsidRDefault="007D4DEA" w:rsidP="007D4DEA">
      <w:pPr>
        <w:numPr>
          <w:ilvl w:val="0"/>
          <w:numId w:val="42"/>
        </w:numPr>
        <w:ind w:left="644"/>
        <w:rPr>
          <w:rFonts w:ascii="Calibri" w:hAnsi="Calibri" w:cs="Calibri"/>
          <w:lang w:eastAsia="ar-SA"/>
        </w:rPr>
      </w:pPr>
      <w:r w:rsidRPr="007D4DEA">
        <w:rPr>
          <w:rFonts w:ascii="Calibri" w:hAnsi="Calibri" w:cs="Calibri"/>
          <w:lang w:eastAsia="ar-SA"/>
        </w:rPr>
        <w:t>Handling the first level of Escalation.</w:t>
      </w:r>
    </w:p>
    <w:p w14:paraId="6DBE2EAF" w14:textId="77777777" w:rsidR="007D4DEA" w:rsidRPr="007D4DEA" w:rsidRDefault="007D4DEA" w:rsidP="007D4DEA">
      <w:pPr>
        <w:numPr>
          <w:ilvl w:val="0"/>
          <w:numId w:val="42"/>
        </w:numPr>
        <w:ind w:left="644"/>
        <w:rPr>
          <w:rFonts w:ascii="Calibri" w:hAnsi="Calibri" w:cs="Calibri"/>
          <w:lang w:eastAsia="ar-SA"/>
        </w:rPr>
      </w:pPr>
      <w:r w:rsidRPr="007D4DEA">
        <w:rPr>
          <w:rFonts w:ascii="Calibri" w:hAnsi="Calibri" w:cs="Calibri"/>
          <w:lang w:eastAsia="ar-SA"/>
        </w:rPr>
        <w:t>Taking care of call back process of the customers.</w:t>
      </w:r>
    </w:p>
    <w:p w14:paraId="3411E3CA" w14:textId="2E5CC17A" w:rsidR="007D4DEA" w:rsidRPr="007D4DEA" w:rsidRDefault="007D4DEA" w:rsidP="007D4DEA">
      <w:pPr>
        <w:numPr>
          <w:ilvl w:val="0"/>
          <w:numId w:val="42"/>
        </w:numPr>
        <w:ind w:left="644"/>
        <w:rPr>
          <w:rFonts w:ascii="Calibri" w:hAnsi="Calibri" w:cs="Calibri"/>
          <w:lang w:eastAsia="ar-SA"/>
        </w:rPr>
      </w:pPr>
      <w:r w:rsidRPr="007D4DEA">
        <w:rPr>
          <w:rFonts w:ascii="Calibri" w:hAnsi="Calibri" w:cs="Calibri"/>
          <w:lang w:eastAsia="ar-SA"/>
        </w:rPr>
        <w:t>Ensuring all team members are informed &amp; fully understand every process/product/technology matters that lie in our scope of support.</w:t>
      </w:r>
    </w:p>
    <w:p w14:paraId="2CE08826" w14:textId="73A7C407" w:rsidR="001A235C" w:rsidRPr="0020261A" w:rsidRDefault="001A235C" w:rsidP="00AC474F">
      <w:pPr>
        <w:rPr>
          <w:rFonts w:ascii="Calibri" w:hAnsi="Calibri" w:cs="Calibri"/>
        </w:rPr>
      </w:pPr>
    </w:p>
    <w:p w14:paraId="3CD3F24C" w14:textId="77777777" w:rsidR="007A2258" w:rsidRPr="005F49FB" w:rsidRDefault="007A2258" w:rsidP="005F49FB">
      <w:pPr>
        <w:rPr>
          <w:rFonts w:ascii="Calibri" w:hAnsi="Calibri" w:cs="Calibri"/>
          <w:sz w:val="14"/>
          <w:szCs w:val="14"/>
        </w:rPr>
      </w:pPr>
    </w:p>
    <w:p w14:paraId="010B5F0A" w14:textId="77777777" w:rsidR="00571F3F" w:rsidRPr="0020261A" w:rsidRDefault="00571F3F" w:rsidP="00AC474F">
      <w:pPr>
        <w:pStyle w:val="Heading1"/>
        <w:spacing w:before="0" w:after="0"/>
        <w:rPr>
          <w:rFonts w:ascii="Calibri" w:hAnsi="Calibri" w:cs="Calibri" w:hint="default"/>
          <w:kern w:val="0"/>
          <w:sz w:val="22"/>
          <w:szCs w:val="22"/>
          <w:lang w:eastAsia="ar-SA"/>
        </w:rPr>
      </w:pPr>
    </w:p>
    <w:p w14:paraId="60328D24" w14:textId="66A6C3EC" w:rsidR="009A551D" w:rsidRPr="00A660D5" w:rsidRDefault="009A551D" w:rsidP="00A660D5">
      <w:pPr>
        <w:pStyle w:val="Heading1"/>
        <w:shd w:val="clear" w:color="auto" w:fill="F2F2F2"/>
        <w:spacing w:before="0" w:after="0"/>
        <w:rPr>
          <w:rFonts w:ascii="Calibri" w:hAnsi="Calibri" w:cs="Calibri" w:hint="default"/>
          <w:kern w:val="0"/>
          <w:sz w:val="22"/>
          <w:szCs w:val="22"/>
        </w:rPr>
      </w:pPr>
      <w:r w:rsidRPr="009A551D">
        <w:rPr>
          <w:rFonts w:ascii="Calibri" w:hAnsi="Calibri" w:cs="Calibri"/>
          <w:kern w:val="0"/>
          <w:sz w:val="22"/>
          <w:szCs w:val="22"/>
          <w:lang w:eastAsia="ar-SA"/>
        </w:rPr>
        <w:t>ACADEMIC CREDENTIAL</w:t>
      </w:r>
    </w:p>
    <w:p w14:paraId="2FA97979" w14:textId="77777777" w:rsidR="00A660D5" w:rsidRPr="00A660D5" w:rsidRDefault="00A660D5" w:rsidP="00A660D5">
      <w:pPr>
        <w:numPr>
          <w:ilvl w:val="0"/>
          <w:numId w:val="2"/>
        </w:numPr>
        <w:spacing w:before="280"/>
        <w:rPr>
          <w:rFonts w:ascii="Calibri" w:hAnsi="Calibri" w:cs="Calibri"/>
          <w:lang w:eastAsia="ar-SA"/>
        </w:rPr>
      </w:pPr>
      <w:r w:rsidRPr="00A660D5">
        <w:rPr>
          <w:rFonts w:ascii="Calibri" w:hAnsi="Calibri" w:cs="Calibri"/>
          <w:lang w:eastAsia="ar-SA"/>
        </w:rPr>
        <w:t>B.C.A. from Dr. M.P.S. Memorial College of business studies Agra U.P. (affiliated to D.B.R.A.U, Agra) </w:t>
      </w:r>
    </w:p>
    <w:p w14:paraId="13A5F1A0" w14:textId="77777777" w:rsidR="00A660D5" w:rsidRPr="00A660D5" w:rsidRDefault="00A660D5" w:rsidP="00A660D5">
      <w:pPr>
        <w:numPr>
          <w:ilvl w:val="0"/>
          <w:numId w:val="2"/>
        </w:numPr>
        <w:rPr>
          <w:rFonts w:ascii="Calibri" w:hAnsi="Calibri" w:cs="Calibri"/>
          <w:lang w:eastAsia="ar-SA"/>
        </w:rPr>
      </w:pPr>
      <w:r w:rsidRPr="00A660D5">
        <w:rPr>
          <w:rFonts w:ascii="Calibri" w:hAnsi="Calibri" w:cs="Calibri"/>
          <w:lang w:eastAsia="ar-SA"/>
        </w:rPr>
        <w:t>Intermediate from S.D. Inter College Firozabad U.P.</w:t>
      </w:r>
    </w:p>
    <w:p w14:paraId="6033325B" w14:textId="22247E6F" w:rsidR="00A660D5" w:rsidRDefault="00A660D5" w:rsidP="00A660D5">
      <w:pPr>
        <w:numPr>
          <w:ilvl w:val="0"/>
          <w:numId w:val="2"/>
        </w:numPr>
        <w:spacing w:after="280"/>
        <w:rPr>
          <w:rFonts w:ascii="Calibri" w:hAnsi="Calibri" w:cs="Calibri"/>
          <w:lang w:eastAsia="ar-SA"/>
        </w:rPr>
      </w:pPr>
      <w:r w:rsidRPr="00A660D5">
        <w:rPr>
          <w:rFonts w:ascii="Calibri" w:hAnsi="Calibri" w:cs="Calibri"/>
          <w:lang w:eastAsia="ar-SA"/>
        </w:rPr>
        <w:t>SSC from Milton Public School, Agra U.P. </w:t>
      </w:r>
    </w:p>
    <w:p w14:paraId="6D131A26" w14:textId="77777777" w:rsidR="00720DA1" w:rsidRPr="00A660D5" w:rsidRDefault="00720DA1" w:rsidP="00720DA1">
      <w:pPr>
        <w:spacing w:after="280"/>
        <w:rPr>
          <w:rFonts w:ascii="Calibri" w:hAnsi="Calibri" w:cs="Calibri"/>
          <w:lang w:eastAsia="ar-SA"/>
        </w:rPr>
      </w:pPr>
    </w:p>
    <w:p w14:paraId="12CEA5F9" w14:textId="77777777" w:rsidR="00F13046" w:rsidRPr="0020261A" w:rsidRDefault="00F13046" w:rsidP="00F13046">
      <w:pPr>
        <w:pStyle w:val="Heading1"/>
        <w:spacing w:before="0" w:after="0"/>
        <w:rPr>
          <w:rFonts w:ascii="Calibri" w:hAnsi="Calibri" w:cs="Calibri" w:hint="default"/>
          <w:kern w:val="0"/>
          <w:sz w:val="22"/>
          <w:szCs w:val="22"/>
          <w:lang w:eastAsia="ar-SA"/>
        </w:rPr>
      </w:pPr>
    </w:p>
    <w:p w14:paraId="1CC1EC9E" w14:textId="77777777" w:rsidR="00F13046" w:rsidRPr="0020261A" w:rsidRDefault="00F13046" w:rsidP="00F13046">
      <w:pPr>
        <w:pStyle w:val="Heading1"/>
        <w:shd w:val="clear" w:color="auto" w:fill="F2F2F2"/>
        <w:spacing w:before="0" w:after="0"/>
        <w:rPr>
          <w:rFonts w:ascii="Calibri" w:hAnsi="Calibri" w:cs="Calibri" w:hint="default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eastAsia="ar-SA"/>
        </w:rPr>
        <w:t>Technical Skills</w:t>
      </w:r>
    </w:p>
    <w:p w14:paraId="569F34DA" w14:textId="1FD04044" w:rsidR="00F13046" w:rsidRDefault="00F13046" w:rsidP="00F13046">
      <w:pPr>
        <w:tabs>
          <w:tab w:val="right" w:pos="720"/>
          <w:tab w:val="left" w:pos="4230"/>
          <w:tab w:val="right" w:pos="10800"/>
        </w:tabs>
        <w:rPr>
          <w:rFonts w:ascii="Calibri" w:hAnsi="Calibri" w:cs="Calibri"/>
          <w:lang w:eastAsia="ar-SA"/>
        </w:rPr>
      </w:pPr>
    </w:p>
    <w:p w14:paraId="133E393D" w14:textId="5526860B" w:rsidR="00720DA1" w:rsidRDefault="00720DA1" w:rsidP="00F13046">
      <w:pPr>
        <w:tabs>
          <w:tab w:val="right" w:pos="720"/>
          <w:tab w:val="left" w:pos="4230"/>
          <w:tab w:val="right" w:pos="10800"/>
        </w:tabs>
        <w:rPr>
          <w:rFonts w:ascii="Calibri" w:hAnsi="Calibri" w:cs="Calibri"/>
          <w:lang w:eastAsia="ar-SA"/>
        </w:rPr>
      </w:pPr>
    </w:p>
    <w:p w14:paraId="41F12644" w14:textId="5B55E979" w:rsidR="00720DA1" w:rsidRDefault="00720DA1" w:rsidP="00F13046">
      <w:pPr>
        <w:tabs>
          <w:tab w:val="right" w:pos="720"/>
          <w:tab w:val="left" w:pos="4230"/>
          <w:tab w:val="right" w:pos="10800"/>
        </w:tabs>
        <w:rPr>
          <w:rFonts w:ascii="Calibri" w:hAnsi="Calibri" w:cs="Calibri"/>
          <w:lang w:eastAsia="ar-SA"/>
        </w:rPr>
      </w:pPr>
    </w:p>
    <w:p w14:paraId="0DF8AC4E" w14:textId="3EF56E4F" w:rsidR="00720DA1" w:rsidRDefault="00720DA1" w:rsidP="00720DA1">
      <w:pPr>
        <w:numPr>
          <w:ilvl w:val="0"/>
          <w:numId w:val="2"/>
        </w:num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lang w:eastAsia="ar-SA"/>
        </w:rPr>
      </w:pPr>
      <w:r w:rsidRPr="00F13046">
        <w:rPr>
          <w:rFonts w:ascii="Calibri" w:hAnsi="Calibri" w:cs="Calibri"/>
          <w:lang w:eastAsia="ar-SA"/>
        </w:rPr>
        <w:t xml:space="preserve">Well versed with </w:t>
      </w:r>
      <w:r>
        <w:rPr>
          <w:rFonts w:ascii="Calibri" w:hAnsi="Calibri" w:cs="Calibri"/>
          <w:lang w:eastAsia="ar-SA"/>
        </w:rPr>
        <w:t xml:space="preserve">Microsoft applications - </w:t>
      </w:r>
      <w:r w:rsidRPr="00F13046">
        <w:rPr>
          <w:rFonts w:ascii="Calibri" w:hAnsi="Calibri" w:cs="Calibri"/>
          <w:lang w:eastAsia="ar-SA"/>
        </w:rPr>
        <w:t xml:space="preserve">MS access, MS-Excel </w:t>
      </w:r>
      <w:r w:rsidR="00423857">
        <w:rPr>
          <w:rFonts w:ascii="Calibri" w:hAnsi="Calibri" w:cs="Calibri"/>
          <w:lang w:eastAsia="ar-SA"/>
        </w:rPr>
        <w:t xml:space="preserve">&amp; </w:t>
      </w:r>
      <w:r w:rsidRPr="00F13046">
        <w:rPr>
          <w:rFonts w:ascii="Calibri" w:hAnsi="Calibri" w:cs="Calibri"/>
          <w:lang w:eastAsia="ar-SA"/>
        </w:rPr>
        <w:t>PowerPoint</w:t>
      </w:r>
    </w:p>
    <w:p w14:paraId="09EAC0F2" w14:textId="17F6DC25" w:rsidR="00720DA1" w:rsidRDefault="00720DA1" w:rsidP="00F13046">
      <w:pPr>
        <w:tabs>
          <w:tab w:val="right" w:pos="720"/>
          <w:tab w:val="left" w:pos="4230"/>
          <w:tab w:val="right" w:pos="10800"/>
        </w:tabs>
        <w:rPr>
          <w:rFonts w:ascii="Calibri" w:hAnsi="Calibri" w:cs="Calibri"/>
          <w:lang w:eastAsia="ar-SA"/>
        </w:rPr>
      </w:pPr>
    </w:p>
    <w:p w14:paraId="74682692" w14:textId="5A9C928B" w:rsidR="00720DA1" w:rsidRDefault="00720DA1" w:rsidP="00F13046">
      <w:pPr>
        <w:tabs>
          <w:tab w:val="right" w:pos="720"/>
          <w:tab w:val="left" w:pos="4230"/>
          <w:tab w:val="right" w:pos="10800"/>
        </w:tabs>
        <w:rPr>
          <w:rFonts w:ascii="Calibri" w:hAnsi="Calibri" w:cs="Calibri"/>
          <w:lang w:eastAsia="ar-SA"/>
        </w:rPr>
      </w:pPr>
    </w:p>
    <w:p w14:paraId="43AEC0BA" w14:textId="77777777" w:rsidR="00720DA1" w:rsidRPr="00F13046" w:rsidRDefault="00720DA1" w:rsidP="00F13046">
      <w:pPr>
        <w:tabs>
          <w:tab w:val="right" w:pos="720"/>
          <w:tab w:val="left" w:pos="4230"/>
          <w:tab w:val="right" w:pos="10800"/>
        </w:tabs>
        <w:rPr>
          <w:rFonts w:ascii="Calibri" w:hAnsi="Calibri" w:cs="Calibri"/>
          <w:lang w:eastAsia="ar-SA"/>
        </w:rPr>
      </w:pPr>
    </w:p>
    <w:p w14:paraId="39B5871F" w14:textId="040D8C94" w:rsidR="00514FC0" w:rsidRDefault="00514FC0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lang w:eastAsia="ar-SA"/>
        </w:rPr>
      </w:pPr>
    </w:p>
    <w:p w14:paraId="6118157C" w14:textId="73FD13EE" w:rsidR="00514FC0" w:rsidRDefault="00514FC0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lang w:eastAsia="ar-SA"/>
        </w:rPr>
      </w:pPr>
    </w:p>
    <w:p w14:paraId="52E2176F" w14:textId="7F0732F4" w:rsidR="00986058" w:rsidRDefault="00986058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b/>
          <w:bCs/>
          <w:sz w:val="24"/>
          <w:szCs w:val="24"/>
          <w:lang w:eastAsia="ar-SA"/>
        </w:rPr>
      </w:pPr>
      <w:r>
        <w:rPr>
          <w:rFonts w:ascii="Calibri" w:hAnsi="Calibri" w:cs="Calibri"/>
          <w:b/>
          <w:bCs/>
          <w:sz w:val="24"/>
          <w:szCs w:val="24"/>
          <w:lang w:eastAsia="ar-SA"/>
        </w:rPr>
        <w:t>Other details:</w:t>
      </w:r>
    </w:p>
    <w:p w14:paraId="523AC69B" w14:textId="33E20DD6" w:rsidR="00986058" w:rsidRDefault="00986058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b/>
          <w:bCs/>
          <w:sz w:val="24"/>
          <w:szCs w:val="24"/>
          <w:lang w:eastAsia="ar-SA"/>
        </w:rPr>
      </w:pPr>
    </w:p>
    <w:p w14:paraId="71C17C3E" w14:textId="0314B12A" w:rsidR="00986058" w:rsidRDefault="00986058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b/>
          <w:bCs/>
          <w:sz w:val="24"/>
          <w:szCs w:val="24"/>
          <w:lang w:eastAsia="ar-SA"/>
        </w:rPr>
      </w:pPr>
      <w:r>
        <w:rPr>
          <w:rFonts w:ascii="Calibri" w:hAnsi="Calibri" w:cs="Calibri"/>
          <w:b/>
          <w:bCs/>
          <w:sz w:val="24"/>
          <w:szCs w:val="24"/>
          <w:lang w:eastAsia="ar-SA"/>
        </w:rPr>
        <w:t>DOB</w:t>
      </w:r>
      <w:r>
        <w:rPr>
          <w:rFonts w:ascii="Calibri" w:hAnsi="Calibri" w:cs="Calibri"/>
          <w:b/>
          <w:bCs/>
          <w:sz w:val="24"/>
          <w:szCs w:val="24"/>
          <w:lang w:eastAsia="ar-SA"/>
        </w:rPr>
        <w:tab/>
        <w:t xml:space="preserve">: </w:t>
      </w:r>
      <w:r w:rsidR="00141941" w:rsidRPr="00A660D5">
        <w:rPr>
          <w:rFonts w:ascii="Calibri" w:hAnsi="Calibri" w:cs="Calibri"/>
          <w:sz w:val="24"/>
          <w:szCs w:val="24"/>
          <w:lang w:eastAsia="ar-SA"/>
        </w:rPr>
        <w:t>04</w:t>
      </w:r>
      <w:r w:rsidRPr="00A660D5">
        <w:rPr>
          <w:rFonts w:ascii="Calibri" w:hAnsi="Calibri" w:cs="Calibri"/>
          <w:sz w:val="24"/>
          <w:szCs w:val="24"/>
          <w:lang w:eastAsia="ar-SA"/>
        </w:rPr>
        <w:t>/12/19</w:t>
      </w:r>
      <w:r w:rsidR="00141941" w:rsidRPr="00A660D5">
        <w:rPr>
          <w:rFonts w:ascii="Calibri" w:hAnsi="Calibri" w:cs="Calibri"/>
          <w:sz w:val="24"/>
          <w:szCs w:val="24"/>
          <w:lang w:eastAsia="ar-SA"/>
        </w:rPr>
        <w:t>92</w:t>
      </w:r>
      <w:r>
        <w:rPr>
          <w:rFonts w:ascii="Calibri" w:hAnsi="Calibri" w:cs="Calibri"/>
          <w:b/>
          <w:bCs/>
          <w:sz w:val="24"/>
          <w:szCs w:val="24"/>
          <w:lang w:eastAsia="ar-SA"/>
        </w:rPr>
        <w:tab/>
      </w:r>
      <w:r>
        <w:rPr>
          <w:rFonts w:ascii="Calibri" w:hAnsi="Calibri" w:cs="Calibri"/>
          <w:b/>
          <w:bCs/>
          <w:sz w:val="24"/>
          <w:szCs w:val="24"/>
          <w:lang w:eastAsia="ar-SA"/>
        </w:rPr>
        <w:tab/>
      </w:r>
    </w:p>
    <w:p w14:paraId="70B65C29" w14:textId="7A1FE3AC" w:rsidR="00986058" w:rsidRDefault="00986058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b/>
          <w:bCs/>
          <w:sz w:val="24"/>
          <w:szCs w:val="24"/>
          <w:lang w:eastAsia="ar-SA"/>
        </w:rPr>
      </w:pPr>
      <w:r>
        <w:rPr>
          <w:rFonts w:ascii="Calibri" w:hAnsi="Calibri" w:cs="Calibri"/>
          <w:b/>
          <w:bCs/>
          <w:sz w:val="24"/>
          <w:szCs w:val="24"/>
          <w:lang w:eastAsia="ar-SA"/>
        </w:rPr>
        <w:t>Father name</w:t>
      </w:r>
      <w:r w:rsidR="009021D0">
        <w:rPr>
          <w:rFonts w:ascii="Calibri" w:hAnsi="Calibri" w:cs="Calibri"/>
          <w:b/>
          <w:bCs/>
          <w:sz w:val="24"/>
          <w:szCs w:val="24"/>
          <w:lang w:eastAsia="ar-SA"/>
        </w:rPr>
        <w:t xml:space="preserve">: </w:t>
      </w:r>
      <w:r w:rsidR="00A660D5">
        <w:rPr>
          <w:color w:val="000000"/>
          <w:sz w:val="24"/>
          <w:szCs w:val="24"/>
        </w:rPr>
        <w:t>Mr. Suresh Babu Viral</w:t>
      </w:r>
      <w:r w:rsidR="009021D0">
        <w:rPr>
          <w:rFonts w:ascii="Calibri" w:hAnsi="Calibri" w:cs="Calibri"/>
          <w:b/>
          <w:bCs/>
          <w:sz w:val="24"/>
          <w:szCs w:val="24"/>
          <w:lang w:eastAsia="ar-SA"/>
        </w:rPr>
        <w:t>.</w:t>
      </w:r>
    </w:p>
    <w:p w14:paraId="7629223E" w14:textId="0663B7B4" w:rsidR="00986058" w:rsidRPr="00514FC0" w:rsidRDefault="00986058" w:rsidP="00514FC0">
      <w:pPr>
        <w:tabs>
          <w:tab w:val="right" w:pos="720"/>
          <w:tab w:val="left" w:pos="4230"/>
          <w:tab w:val="center" w:pos="5400"/>
          <w:tab w:val="right" w:pos="10800"/>
        </w:tabs>
        <w:jc w:val="both"/>
        <w:rPr>
          <w:rFonts w:ascii="Calibri" w:hAnsi="Calibri" w:cs="Calibri"/>
          <w:b/>
          <w:bCs/>
          <w:sz w:val="24"/>
          <w:szCs w:val="24"/>
          <w:lang w:eastAsia="ar-SA"/>
        </w:rPr>
      </w:pPr>
      <w:r>
        <w:rPr>
          <w:rFonts w:ascii="Calibri" w:hAnsi="Calibri" w:cs="Calibri"/>
          <w:b/>
          <w:bCs/>
          <w:sz w:val="24"/>
          <w:szCs w:val="24"/>
          <w:lang w:eastAsia="ar-SA"/>
        </w:rPr>
        <w:t>Current location</w:t>
      </w:r>
      <w:r w:rsidR="009021D0" w:rsidRPr="00A660D5">
        <w:rPr>
          <w:rFonts w:ascii="Calibri" w:hAnsi="Calibri" w:cs="Calibri"/>
          <w:sz w:val="24"/>
          <w:szCs w:val="24"/>
          <w:lang w:eastAsia="ar-SA"/>
        </w:rPr>
        <w:t xml:space="preserve">: </w:t>
      </w:r>
      <w:r w:rsidR="00A660D5" w:rsidRPr="00A660D5">
        <w:rPr>
          <w:rFonts w:ascii="Calibri" w:hAnsi="Calibri" w:cs="Calibri"/>
          <w:sz w:val="24"/>
          <w:szCs w:val="24"/>
          <w:lang w:eastAsia="ar-SA"/>
        </w:rPr>
        <w:t>New Delhi</w:t>
      </w:r>
    </w:p>
    <w:sectPr w:rsidR="00986058" w:rsidRPr="00514FC0">
      <w:headerReference w:type="default" r:id="rId7"/>
      <w:footerReference w:type="default" r:id="rId8"/>
      <w:pgSz w:w="12240" w:h="15840"/>
      <w:pgMar w:top="720" w:right="720" w:bottom="270" w:left="720" w:header="45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E938" w14:textId="77777777" w:rsidR="00512D61" w:rsidRDefault="00512D61">
      <w:r>
        <w:separator/>
      </w:r>
    </w:p>
  </w:endnote>
  <w:endnote w:type="continuationSeparator" w:id="0">
    <w:p w14:paraId="74EDF149" w14:textId="77777777" w:rsidR="00512D61" w:rsidRDefault="0051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6885" w14:textId="77777777" w:rsidR="00AF1FAC" w:rsidRDefault="00AF1FAC" w:rsidP="00E43FC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96803" w:rsidRPr="00096803">
      <w:rPr>
        <w:rFonts w:ascii="Cambria" w:hAnsi="Cambria"/>
        <w:noProof/>
        <w:lang w:val="en-GB" w:eastAsia="en-GB"/>
      </w:rPr>
      <w:t>3</w:t>
    </w:r>
    <w:r>
      <w:fldChar w:fldCharType="end"/>
    </w:r>
  </w:p>
  <w:p w14:paraId="0088B267" w14:textId="77777777" w:rsidR="00AF1FAC" w:rsidRDefault="00AF1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B90A" w14:textId="77777777" w:rsidR="00512D61" w:rsidRDefault="00512D61">
      <w:r>
        <w:separator/>
      </w:r>
    </w:p>
  </w:footnote>
  <w:footnote w:type="continuationSeparator" w:id="0">
    <w:p w14:paraId="7D9B0A16" w14:textId="77777777" w:rsidR="00512D61" w:rsidRDefault="0051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63C0" w14:textId="77777777" w:rsidR="00AF1FAC" w:rsidRDefault="00AF1FAC" w:rsidP="00E43FC0">
    <w:pPr>
      <w:jc w:val="both"/>
      <w:rPr>
        <w:rFonts w:ascii="Calibri" w:hAnsi="Calibri" w:cs="Calibri"/>
        <w:b/>
        <w:sz w:val="36"/>
        <w:szCs w:val="36"/>
      </w:rPr>
    </w:pPr>
  </w:p>
  <w:p w14:paraId="0A7B9937" w14:textId="601D57DF" w:rsidR="00AF1FAC" w:rsidRPr="0020261A" w:rsidRDefault="00141941" w:rsidP="00E43FC0">
    <w:pPr>
      <w:jc w:val="both"/>
      <w:rPr>
        <w:rFonts w:ascii="Calibri" w:hAnsi="Calibri" w:cs="Calibri"/>
        <w:sz w:val="22"/>
        <w:szCs w:val="22"/>
      </w:rPr>
    </w:pPr>
    <w:r>
      <w:rPr>
        <w:rFonts w:ascii="Calibri" w:hAnsi="Calibri" w:cs="Calibri"/>
        <w:b/>
        <w:sz w:val="40"/>
        <w:szCs w:val="40"/>
      </w:rPr>
      <w:t>Deepa Viral</w:t>
    </w:r>
    <w:r w:rsidR="00AF1FAC">
      <w:rPr>
        <w:rFonts w:ascii="Calibri" w:hAnsi="Calibri" w:cs="Calibri"/>
        <w:b/>
        <w:sz w:val="36"/>
        <w:szCs w:val="36"/>
      </w:rPr>
      <w:tab/>
    </w:r>
    <w:r w:rsidR="00AF1FAC">
      <w:rPr>
        <w:rFonts w:ascii="Calibri" w:hAnsi="Calibri" w:cs="Calibri"/>
        <w:b/>
        <w:sz w:val="36"/>
        <w:szCs w:val="36"/>
      </w:rPr>
      <w:tab/>
    </w:r>
    <w:r w:rsidR="00AF1FAC">
      <w:rPr>
        <w:rFonts w:ascii="Calibri" w:hAnsi="Calibri" w:cs="Calibri"/>
        <w:b/>
        <w:sz w:val="36"/>
        <w:szCs w:val="36"/>
      </w:rPr>
      <w:tab/>
    </w:r>
    <w:r w:rsidR="0092006D">
      <w:rPr>
        <w:rFonts w:ascii="Calibri" w:hAnsi="Calibri" w:cs="Calibri"/>
        <w:b/>
        <w:sz w:val="36"/>
        <w:szCs w:val="36"/>
      </w:rPr>
      <w:t xml:space="preserve">                   </w:t>
    </w:r>
    <w:r w:rsidR="00AF1FAC">
      <w:rPr>
        <w:rFonts w:ascii="Calibri" w:hAnsi="Calibri" w:cs="Calibri"/>
        <w:b/>
        <w:sz w:val="36"/>
        <w:szCs w:val="36"/>
      </w:rPr>
      <w:tab/>
    </w:r>
    <w:r w:rsidR="00AF1FAC">
      <w:rPr>
        <w:rFonts w:ascii="Calibri" w:hAnsi="Calibri" w:cs="Calibri"/>
        <w:b/>
        <w:sz w:val="36"/>
        <w:szCs w:val="36"/>
      </w:rPr>
      <w:tab/>
    </w:r>
    <w:r w:rsidR="00E70E48">
      <w:rPr>
        <w:rFonts w:ascii="Calibri" w:hAnsi="Calibri" w:cs="Calibri"/>
        <w:b/>
        <w:sz w:val="36"/>
        <w:szCs w:val="36"/>
      </w:rPr>
      <w:tab/>
    </w:r>
    <w:r w:rsidR="00E70E48">
      <w:rPr>
        <w:rFonts w:ascii="Calibri" w:hAnsi="Calibri" w:cs="Calibri"/>
        <w:b/>
        <w:sz w:val="22"/>
        <w:szCs w:val="22"/>
        <w:lang w:eastAsia="ar-SA"/>
      </w:rPr>
      <w:t xml:space="preserve"> Cell</w:t>
    </w:r>
    <w:r w:rsidR="00AF1FAC">
      <w:rPr>
        <w:rFonts w:ascii="Calibri" w:hAnsi="Calibri" w:cs="Calibri"/>
        <w:b/>
        <w:sz w:val="22"/>
        <w:szCs w:val="22"/>
        <w:lang w:eastAsia="ar-SA"/>
      </w:rPr>
      <w:t xml:space="preserve"> No: </w:t>
    </w:r>
    <w:r w:rsidR="00AF1FAC" w:rsidRPr="0020261A">
      <w:rPr>
        <w:rFonts w:ascii="Calibri" w:hAnsi="Calibri" w:cs="Calibri"/>
        <w:sz w:val="22"/>
        <w:szCs w:val="22"/>
        <w:lang w:eastAsia="ar-SA"/>
      </w:rPr>
      <w:sym w:font="Wingdings" w:char="F028"/>
    </w:r>
    <w:r w:rsidR="009D7191" w:rsidRPr="0020261A">
      <w:rPr>
        <w:rFonts w:hAnsi="Calibri" w:cs="Calibri"/>
        <w:sz w:val="22"/>
        <w:szCs w:val="22"/>
        <w:lang w:eastAsia="ar-SA"/>
      </w:rPr>
      <w:t xml:space="preserve">+91 </w:t>
    </w:r>
    <w:r>
      <w:rPr>
        <w:color w:val="000000"/>
        <w:sz w:val="24"/>
        <w:szCs w:val="24"/>
      </w:rPr>
      <w:t>7906616255  </w:t>
    </w:r>
  </w:p>
  <w:p w14:paraId="6059107C" w14:textId="0405B726" w:rsidR="00141941" w:rsidRDefault="00AF1FAC" w:rsidP="00141941">
    <w:pPr>
      <w:pStyle w:val="Header"/>
      <w:pBdr>
        <w:bottom w:val="thickThinSmallGap" w:sz="24" w:space="1" w:color="622423"/>
      </w:pBdr>
    </w:pPr>
    <w:r w:rsidRPr="0043765B">
      <w:rPr>
        <w:rFonts w:ascii="Calibri" w:hAnsi="Calibri" w:cs="Calibri"/>
        <w:b/>
        <w:sz w:val="22"/>
        <w:szCs w:val="22"/>
        <w:lang w:eastAsia="ar-SA"/>
      </w:rPr>
      <w:t>E mail:</w:t>
    </w:r>
    <w:r>
      <w:rPr>
        <w:rFonts w:ascii="Calibri" w:hAnsi="Calibri" w:cs="Calibri"/>
        <w:sz w:val="22"/>
        <w:szCs w:val="22"/>
        <w:lang w:eastAsia="ar-SA"/>
      </w:rPr>
      <w:t xml:space="preserve"> </w:t>
    </w:r>
    <w:hyperlink r:id="rId1">
      <w:r w:rsidR="00141941" w:rsidRPr="00141941">
        <w:rPr>
          <w:rStyle w:val="Hyperlink"/>
          <w:b/>
          <w:i/>
          <w:lang w:val="en-IN"/>
        </w:rPr>
        <w:t>Deepaviral1991@gmail.com</w:t>
      </w:r>
    </w:hyperlink>
  </w:p>
  <w:p w14:paraId="6A4FD770" w14:textId="2D02C298" w:rsidR="00141941" w:rsidRPr="00141941" w:rsidRDefault="00141941" w:rsidP="00141941">
    <w:pPr>
      <w:pStyle w:val="Header"/>
      <w:pBdr>
        <w:bottom w:val="thickThinSmallGap" w:sz="24" w:space="1" w:color="622423"/>
      </w:pBdr>
      <w:rPr>
        <w:lang w:val="en-IN"/>
      </w:rPr>
    </w:pPr>
    <w:r w:rsidRPr="00141941">
      <w:rPr>
        <w:rFonts w:ascii="Calibri" w:hAnsi="Calibri" w:cs="Calibri"/>
        <w:b/>
        <w:sz w:val="22"/>
        <w:szCs w:val="22"/>
        <w:lang w:eastAsia="ar-SA"/>
      </w:rPr>
      <w:t>Location:</w:t>
    </w:r>
    <w:r>
      <w:t xml:space="preserve"> New Delhi</w:t>
    </w:r>
  </w:p>
  <w:p w14:paraId="3E211BA6" w14:textId="53DA4B2C" w:rsidR="00AF1FAC" w:rsidRDefault="00AF1FAC" w:rsidP="00E70E48">
    <w:pPr>
      <w:pStyle w:val="Header"/>
      <w:pBdr>
        <w:bottom w:val="thickThinSmallGap" w:sz="24" w:space="1" w:color="622423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2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</w:pPr>
      <w:rPr>
        <w:rFonts w:ascii="Symbol" w:hAnsi="Symbol" w:cs="Symbol"/>
      </w:rPr>
    </w:lvl>
  </w:abstractNum>
  <w:abstractNum w:abstractNumId="1" w15:restartNumberingAfterBreak="0">
    <w:nsid w:val="00000002"/>
    <w:multiLevelType w:val="hybridMultilevel"/>
    <w:tmpl w:val="9EDE4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954E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3E46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42A4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C0C0E9E"/>
    <w:lvl w:ilvl="0" w:tplc="34F647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333333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9DDA3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964F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8EC73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41A4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202A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96C1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35020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74C6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CFC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EA4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5F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76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644B8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0683006C"/>
    <w:multiLevelType w:val="multilevel"/>
    <w:tmpl w:val="96B8A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108A397B"/>
    <w:multiLevelType w:val="hybridMultilevel"/>
    <w:tmpl w:val="A0C4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8D29FD"/>
    <w:multiLevelType w:val="multilevel"/>
    <w:tmpl w:val="2924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292420F"/>
    <w:multiLevelType w:val="multilevel"/>
    <w:tmpl w:val="0F720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E247950"/>
    <w:multiLevelType w:val="hybridMultilevel"/>
    <w:tmpl w:val="A1A49F0A"/>
    <w:lvl w:ilvl="0" w:tplc="AE52347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B80F57E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 w:tplc="6988EF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05289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0263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9047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0698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9E5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77481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9F015EE"/>
    <w:multiLevelType w:val="hybridMultilevel"/>
    <w:tmpl w:val="18E08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80640"/>
    <w:multiLevelType w:val="hybridMultilevel"/>
    <w:tmpl w:val="DB5E2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2005E4"/>
    <w:multiLevelType w:val="hybridMultilevel"/>
    <w:tmpl w:val="7472A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B57E2"/>
    <w:multiLevelType w:val="multilevel"/>
    <w:tmpl w:val="8AA67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47832063">
    <w:abstractNumId w:val="0"/>
  </w:num>
  <w:num w:numId="2" w16cid:durableId="1767730295">
    <w:abstractNumId w:val="19"/>
  </w:num>
  <w:num w:numId="3" w16cid:durableId="583883330">
    <w:abstractNumId w:val="11"/>
  </w:num>
  <w:num w:numId="4" w16cid:durableId="412554661">
    <w:abstractNumId w:val="9"/>
  </w:num>
  <w:num w:numId="5" w16cid:durableId="470444712">
    <w:abstractNumId w:val="8"/>
  </w:num>
  <w:num w:numId="6" w16cid:durableId="1866748334">
    <w:abstractNumId w:val="18"/>
  </w:num>
  <w:num w:numId="7" w16cid:durableId="610212659">
    <w:abstractNumId w:val="14"/>
  </w:num>
  <w:num w:numId="8" w16cid:durableId="1997689135">
    <w:abstractNumId w:val="16"/>
  </w:num>
  <w:num w:numId="9" w16cid:durableId="302780482">
    <w:abstractNumId w:val="5"/>
  </w:num>
  <w:num w:numId="10" w16cid:durableId="1049646721">
    <w:abstractNumId w:val="0"/>
  </w:num>
  <w:num w:numId="11" w16cid:durableId="828058219">
    <w:abstractNumId w:val="0"/>
  </w:num>
  <w:num w:numId="12" w16cid:durableId="436827891">
    <w:abstractNumId w:val="1"/>
  </w:num>
  <w:num w:numId="13" w16cid:durableId="160582391">
    <w:abstractNumId w:val="4"/>
  </w:num>
  <w:num w:numId="14" w16cid:durableId="163787116">
    <w:abstractNumId w:val="0"/>
  </w:num>
  <w:num w:numId="15" w16cid:durableId="617951587">
    <w:abstractNumId w:val="13"/>
  </w:num>
  <w:num w:numId="16" w16cid:durableId="726687171">
    <w:abstractNumId w:val="0"/>
  </w:num>
  <w:num w:numId="17" w16cid:durableId="1344353730">
    <w:abstractNumId w:val="22"/>
  </w:num>
  <w:num w:numId="18" w16cid:durableId="673414912">
    <w:abstractNumId w:val="20"/>
  </w:num>
  <w:num w:numId="19" w16cid:durableId="41291476">
    <w:abstractNumId w:val="0"/>
  </w:num>
  <w:num w:numId="20" w16cid:durableId="1606839774">
    <w:abstractNumId w:val="15"/>
  </w:num>
  <w:num w:numId="21" w16cid:durableId="1926301581">
    <w:abstractNumId w:val="12"/>
  </w:num>
  <w:num w:numId="22" w16cid:durableId="553735910">
    <w:abstractNumId w:val="2"/>
  </w:num>
  <w:num w:numId="23" w16cid:durableId="1865972419">
    <w:abstractNumId w:val="10"/>
  </w:num>
  <w:num w:numId="24" w16cid:durableId="1766072937">
    <w:abstractNumId w:val="6"/>
  </w:num>
  <w:num w:numId="25" w16cid:durableId="339502370">
    <w:abstractNumId w:val="0"/>
  </w:num>
  <w:num w:numId="26" w16cid:durableId="1773277197">
    <w:abstractNumId w:val="0"/>
  </w:num>
  <w:num w:numId="27" w16cid:durableId="1265116515">
    <w:abstractNumId w:val="7"/>
  </w:num>
  <w:num w:numId="28" w16cid:durableId="1402480483">
    <w:abstractNumId w:val="17"/>
  </w:num>
  <w:num w:numId="29" w16cid:durableId="1323704270">
    <w:abstractNumId w:val="21"/>
  </w:num>
  <w:num w:numId="30" w16cid:durableId="310906201">
    <w:abstractNumId w:val="3"/>
  </w:num>
  <w:num w:numId="31" w16cid:durableId="1457790488">
    <w:abstractNumId w:val="0"/>
  </w:num>
  <w:num w:numId="32" w16cid:durableId="170220342">
    <w:abstractNumId w:val="0"/>
  </w:num>
  <w:num w:numId="33" w16cid:durableId="705252948">
    <w:abstractNumId w:val="0"/>
  </w:num>
  <w:num w:numId="34" w16cid:durableId="522134822">
    <w:abstractNumId w:val="27"/>
  </w:num>
  <w:num w:numId="35" w16cid:durableId="1248746">
    <w:abstractNumId w:val="0"/>
  </w:num>
  <w:num w:numId="36" w16cid:durableId="879434034">
    <w:abstractNumId w:val="29"/>
  </w:num>
  <w:num w:numId="37" w16cid:durableId="1153255583">
    <w:abstractNumId w:val="30"/>
  </w:num>
  <w:num w:numId="38" w16cid:durableId="821582242">
    <w:abstractNumId w:val="24"/>
  </w:num>
  <w:num w:numId="39" w16cid:durableId="2064018518">
    <w:abstractNumId w:val="28"/>
  </w:num>
  <w:num w:numId="40" w16cid:durableId="458492480">
    <w:abstractNumId w:val="25"/>
  </w:num>
  <w:num w:numId="41" w16cid:durableId="774136674">
    <w:abstractNumId w:val="23"/>
  </w:num>
  <w:num w:numId="42" w16cid:durableId="947011315">
    <w:abstractNumId w:val="26"/>
  </w:num>
  <w:num w:numId="43" w16cid:durableId="1685197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isplayHorizontalDrawingGridEvery w:val="2"/>
  <w:doNotShadeFormData/>
  <w:characterSpacingControl w:val="doNotCompress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DBF"/>
    <w:rsid w:val="00005DA4"/>
    <w:rsid w:val="00007C25"/>
    <w:rsid w:val="00021328"/>
    <w:rsid w:val="000400E4"/>
    <w:rsid w:val="0004401F"/>
    <w:rsid w:val="00051A15"/>
    <w:rsid w:val="00053F0E"/>
    <w:rsid w:val="00054152"/>
    <w:rsid w:val="00056DC8"/>
    <w:rsid w:val="000571EF"/>
    <w:rsid w:val="00060A3B"/>
    <w:rsid w:val="00073EB6"/>
    <w:rsid w:val="00076504"/>
    <w:rsid w:val="000771AD"/>
    <w:rsid w:val="000804BE"/>
    <w:rsid w:val="000805DE"/>
    <w:rsid w:val="0009026F"/>
    <w:rsid w:val="00092D68"/>
    <w:rsid w:val="0009390A"/>
    <w:rsid w:val="00095436"/>
    <w:rsid w:val="00096803"/>
    <w:rsid w:val="000A2FA8"/>
    <w:rsid w:val="000A3656"/>
    <w:rsid w:val="000A3A2A"/>
    <w:rsid w:val="000A3B0A"/>
    <w:rsid w:val="000A7E2F"/>
    <w:rsid w:val="000C5CF0"/>
    <w:rsid w:val="000C6329"/>
    <w:rsid w:val="000D1579"/>
    <w:rsid w:val="000D3FD7"/>
    <w:rsid w:val="000D4E3F"/>
    <w:rsid w:val="000E5E9A"/>
    <w:rsid w:val="000F654B"/>
    <w:rsid w:val="00101821"/>
    <w:rsid w:val="00102534"/>
    <w:rsid w:val="001068CF"/>
    <w:rsid w:val="00113F08"/>
    <w:rsid w:val="00116C14"/>
    <w:rsid w:val="00122095"/>
    <w:rsid w:val="001274F4"/>
    <w:rsid w:val="00127509"/>
    <w:rsid w:val="0013023B"/>
    <w:rsid w:val="00131BB6"/>
    <w:rsid w:val="001336A4"/>
    <w:rsid w:val="001401DD"/>
    <w:rsid w:val="00141941"/>
    <w:rsid w:val="001441F0"/>
    <w:rsid w:val="0014658B"/>
    <w:rsid w:val="00146DCF"/>
    <w:rsid w:val="00147901"/>
    <w:rsid w:val="00157EB5"/>
    <w:rsid w:val="00164C87"/>
    <w:rsid w:val="0016524B"/>
    <w:rsid w:val="00172A27"/>
    <w:rsid w:val="001824BA"/>
    <w:rsid w:val="001843AE"/>
    <w:rsid w:val="00186CA0"/>
    <w:rsid w:val="00191103"/>
    <w:rsid w:val="001932C3"/>
    <w:rsid w:val="00193C59"/>
    <w:rsid w:val="001A235C"/>
    <w:rsid w:val="001B4BD9"/>
    <w:rsid w:val="001D5612"/>
    <w:rsid w:val="001D5A8E"/>
    <w:rsid w:val="001D6136"/>
    <w:rsid w:val="001E62AD"/>
    <w:rsid w:val="001F79DD"/>
    <w:rsid w:val="00200C46"/>
    <w:rsid w:val="0020261A"/>
    <w:rsid w:val="002026B2"/>
    <w:rsid w:val="0020448E"/>
    <w:rsid w:val="00206BD8"/>
    <w:rsid w:val="00210C96"/>
    <w:rsid w:val="00210ED0"/>
    <w:rsid w:val="00215C03"/>
    <w:rsid w:val="002174FA"/>
    <w:rsid w:val="00220108"/>
    <w:rsid w:val="00221E29"/>
    <w:rsid w:val="00225C0A"/>
    <w:rsid w:val="00225D0B"/>
    <w:rsid w:val="00230245"/>
    <w:rsid w:val="00236DA4"/>
    <w:rsid w:val="00237DF7"/>
    <w:rsid w:val="00240206"/>
    <w:rsid w:val="002458C2"/>
    <w:rsid w:val="002515CC"/>
    <w:rsid w:val="0026348D"/>
    <w:rsid w:val="002659C3"/>
    <w:rsid w:val="002731BE"/>
    <w:rsid w:val="002738DF"/>
    <w:rsid w:val="002863A3"/>
    <w:rsid w:val="00286498"/>
    <w:rsid w:val="00287D38"/>
    <w:rsid w:val="002A0CE5"/>
    <w:rsid w:val="002A4250"/>
    <w:rsid w:val="002C5C3C"/>
    <w:rsid w:val="002C77D2"/>
    <w:rsid w:val="002C7ED2"/>
    <w:rsid w:val="002D1AF8"/>
    <w:rsid w:val="002D1CAC"/>
    <w:rsid w:val="002D2D52"/>
    <w:rsid w:val="002D4DA7"/>
    <w:rsid w:val="002E01FA"/>
    <w:rsid w:val="002F022C"/>
    <w:rsid w:val="003046AD"/>
    <w:rsid w:val="0030748F"/>
    <w:rsid w:val="00314174"/>
    <w:rsid w:val="00317A72"/>
    <w:rsid w:val="00321FE4"/>
    <w:rsid w:val="00332BB3"/>
    <w:rsid w:val="00334967"/>
    <w:rsid w:val="00343C87"/>
    <w:rsid w:val="00343DB5"/>
    <w:rsid w:val="00351CDF"/>
    <w:rsid w:val="00361EB6"/>
    <w:rsid w:val="003621DF"/>
    <w:rsid w:val="00365AE4"/>
    <w:rsid w:val="003675ED"/>
    <w:rsid w:val="00370C76"/>
    <w:rsid w:val="00375305"/>
    <w:rsid w:val="00377976"/>
    <w:rsid w:val="0038570E"/>
    <w:rsid w:val="0038597F"/>
    <w:rsid w:val="00385983"/>
    <w:rsid w:val="00386062"/>
    <w:rsid w:val="003923AC"/>
    <w:rsid w:val="003952B0"/>
    <w:rsid w:val="003A29F8"/>
    <w:rsid w:val="003B2399"/>
    <w:rsid w:val="003C7C08"/>
    <w:rsid w:val="003D0249"/>
    <w:rsid w:val="003D0D26"/>
    <w:rsid w:val="003D2BF9"/>
    <w:rsid w:val="003D2D18"/>
    <w:rsid w:val="003D6EB2"/>
    <w:rsid w:val="003E68BA"/>
    <w:rsid w:val="003F0444"/>
    <w:rsid w:val="004026A2"/>
    <w:rsid w:val="004143F2"/>
    <w:rsid w:val="00417184"/>
    <w:rsid w:val="00417E5B"/>
    <w:rsid w:val="004209F4"/>
    <w:rsid w:val="00423857"/>
    <w:rsid w:val="00426717"/>
    <w:rsid w:val="00431142"/>
    <w:rsid w:val="0043464B"/>
    <w:rsid w:val="00436F27"/>
    <w:rsid w:val="0043765B"/>
    <w:rsid w:val="00437FF2"/>
    <w:rsid w:val="00441F61"/>
    <w:rsid w:val="00461DC1"/>
    <w:rsid w:val="00465B8C"/>
    <w:rsid w:val="00473384"/>
    <w:rsid w:val="00473DA1"/>
    <w:rsid w:val="00482F35"/>
    <w:rsid w:val="004838A9"/>
    <w:rsid w:val="00484DCE"/>
    <w:rsid w:val="00485CAF"/>
    <w:rsid w:val="0049193F"/>
    <w:rsid w:val="00497099"/>
    <w:rsid w:val="004A6D19"/>
    <w:rsid w:val="004A7E72"/>
    <w:rsid w:val="004B3C18"/>
    <w:rsid w:val="004B7101"/>
    <w:rsid w:val="004B7E9C"/>
    <w:rsid w:val="004C3C73"/>
    <w:rsid w:val="004C3CBD"/>
    <w:rsid w:val="004C45B7"/>
    <w:rsid w:val="004C64ED"/>
    <w:rsid w:val="004D0009"/>
    <w:rsid w:val="004D1EBF"/>
    <w:rsid w:val="004D4B14"/>
    <w:rsid w:val="004D5E75"/>
    <w:rsid w:val="004D5F4D"/>
    <w:rsid w:val="004D79E8"/>
    <w:rsid w:val="004E54E8"/>
    <w:rsid w:val="004E72B2"/>
    <w:rsid w:val="004E7657"/>
    <w:rsid w:val="005024A8"/>
    <w:rsid w:val="005100E4"/>
    <w:rsid w:val="00512D61"/>
    <w:rsid w:val="00513C5F"/>
    <w:rsid w:val="00514FC0"/>
    <w:rsid w:val="00523038"/>
    <w:rsid w:val="00524DE7"/>
    <w:rsid w:val="00531B1B"/>
    <w:rsid w:val="00537B75"/>
    <w:rsid w:val="005431B1"/>
    <w:rsid w:val="00543B0B"/>
    <w:rsid w:val="00552089"/>
    <w:rsid w:val="00555350"/>
    <w:rsid w:val="005612E7"/>
    <w:rsid w:val="005628F9"/>
    <w:rsid w:val="00564A1B"/>
    <w:rsid w:val="00566D6F"/>
    <w:rsid w:val="00567E59"/>
    <w:rsid w:val="00570DAA"/>
    <w:rsid w:val="00571AB3"/>
    <w:rsid w:val="00571F3F"/>
    <w:rsid w:val="00574444"/>
    <w:rsid w:val="005747AA"/>
    <w:rsid w:val="0057584A"/>
    <w:rsid w:val="00585CF6"/>
    <w:rsid w:val="00592E66"/>
    <w:rsid w:val="005A0EBB"/>
    <w:rsid w:val="005A652E"/>
    <w:rsid w:val="005B02D9"/>
    <w:rsid w:val="005B06F9"/>
    <w:rsid w:val="005B0EC7"/>
    <w:rsid w:val="005B63E5"/>
    <w:rsid w:val="005B74E6"/>
    <w:rsid w:val="005C0E50"/>
    <w:rsid w:val="005C447D"/>
    <w:rsid w:val="005C6071"/>
    <w:rsid w:val="005C6DAA"/>
    <w:rsid w:val="005D1032"/>
    <w:rsid w:val="005D1103"/>
    <w:rsid w:val="005D3CDF"/>
    <w:rsid w:val="005D4D5A"/>
    <w:rsid w:val="005E0894"/>
    <w:rsid w:val="005E38A7"/>
    <w:rsid w:val="005E4F97"/>
    <w:rsid w:val="005F0B35"/>
    <w:rsid w:val="005F20A8"/>
    <w:rsid w:val="005F49FB"/>
    <w:rsid w:val="00604CBB"/>
    <w:rsid w:val="00616F5A"/>
    <w:rsid w:val="00625055"/>
    <w:rsid w:val="00627A3D"/>
    <w:rsid w:val="00640980"/>
    <w:rsid w:val="00641329"/>
    <w:rsid w:val="006459F7"/>
    <w:rsid w:val="00657461"/>
    <w:rsid w:val="006636C3"/>
    <w:rsid w:val="00665CB2"/>
    <w:rsid w:val="00666725"/>
    <w:rsid w:val="00675659"/>
    <w:rsid w:val="00676F49"/>
    <w:rsid w:val="006A15B1"/>
    <w:rsid w:val="006A58D1"/>
    <w:rsid w:val="006A6182"/>
    <w:rsid w:val="006A6E3C"/>
    <w:rsid w:val="006B50A8"/>
    <w:rsid w:val="006B6717"/>
    <w:rsid w:val="006C7F2D"/>
    <w:rsid w:val="006D236A"/>
    <w:rsid w:val="006D2836"/>
    <w:rsid w:val="006D2B07"/>
    <w:rsid w:val="006D31AA"/>
    <w:rsid w:val="006D585C"/>
    <w:rsid w:val="006E65ED"/>
    <w:rsid w:val="006E6B47"/>
    <w:rsid w:val="006F24A4"/>
    <w:rsid w:val="006F6C13"/>
    <w:rsid w:val="0070079D"/>
    <w:rsid w:val="00705912"/>
    <w:rsid w:val="00714F0D"/>
    <w:rsid w:val="00720DA1"/>
    <w:rsid w:val="00721A21"/>
    <w:rsid w:val="00726076"/>
    <w:rsid w:val="007265FC"/>
    <w:rsid w:val="007332AE"/>
    <w:rsid w:val="00736DDA"/>
    <w:rsid w:val="00740FF5"/>
    <w:rsid w:val="00744983"/>
    <w:rsid w:val="00746A61"/>
    <w:rsid w:val="007477BB"/>
    <w:rsid w:val="00751214"/>
    <w:rsid w:val="00756DCE"/>
    <w:rsid w:val="0077065B"/>
    <w:rsid w:val="007747AA"/>
    <w:rsid w:val="00775E31"/>
    <w:rsid w:val="00786D90"/>
    <w:rsid w:val="007930D3"/>
    <w:rsid w:val="007957C2"/>
    <w:rsid w:val="007961AF"/>
    <w:rsid w:val="007A1C7E"/>
    <w:rsid w:val="007A2258"/>
    <w:rsid w:val="007B2B3F"/>
    <w:rsid w:val="007B7A2A"/>
    <w:rsid w:val="007C2007"/>
    <w:rsid w:val="007C3741"/>
    <w:rsid w:val="007C437E"/>
    <w:rsid w:val="007D4DEA"/>
    <w:rsid w:val="007D546F"/>
    <w:rsid w:val="007E591E"/>
    <w:rsid w:val="007F54F7"/>
    <w:rsid w:val="007F7B99"/>
    <w:rsid w:val="008118E4"/>
    <w:rsid w:val="0081335C"/>
    <w:rsid w:val="00815F74"/>
    <w:rsid w:val="00817106"/>
    <w:rsid w:val="00826D8C"/>
    <w:rsid w:val="00826EC5"/>
    <w:rsid w:val="00834819"/>
    <w:rsid w:val="008454C4"/>
    <w:rsid w:val="00847B5F"/>
    <w:rsid w:val="00851AE6"/>
    <w:rsid w:val="00854C90"/>
    <w:rsid w:val="00861026"/>
    <w:rsid w:val="0086134B"/>
    <w:rsid w:val="00861DF2"/>
    <w:rsid w:val="00862E57"/>
    <w:rsid w:val="00863CA2"/>
    <w:rsid w:val="00864918"/>
    <w:rsid w:val="00865379"/>
    <w:rsid w:val="008670E1"/>
    <w:rsid w:val="00867137"/>
    <w:rsid w:val="00867288"/>
    <w:rsid w:val="0086745D"/>
    <w:rsid w:val="0087006D"/>
    <w:rsid w:val="008710E0"/>
    <w:rsid w:val="00871242"/>
    <w:rsid w:val="0087491C"/>
    <w:rsid w:val="00877C7C"/>
    <w:rsid w:val="00883F2B"/>
    <w:rsid w:val="0088500E"/>
    <w:rsid w:val="008907F4"/>
    <w:rsid w:val="008943EC"/>
    <w:rsid w:val="008A2836"/>
    <w:rsid w:val="008A32DC"/>
    <w:rsid w:val="008B2557"/>
    <w:rsid w:val="008C6C5A"/>
    <w:rsid w:val="008D2B31"/>
    <w:rsid w:val="008D36B2"/>
    <w:rsid w:val="008D5021"/>
    <w:rsid w:val="008D590F"/>
    <w:rsid w:val="008D64EB"/>
    <w:rsid w:val="008D775A"/>
    <w:rsid w:val="008D7C58"/>
    <w:rsid w:val="008E3D91"/>
    <w:rsid w:val="008E4053"/>
    <w:rsid w:val="008E5474"/>
    <w:rsid w:val="008E7972"/>
    <w:rsid w:val="008F4281"/>
    <w:rsid w:val="008F60E3"/>
    <w:rsid w:val="009021D0"/>
    <w:rsid w:val="0091021E"/>
    <w:rsid w:val="009151A7"/>
    <w:rsid w:val="0092006D"/>
    <w:rsid w:val="009259FB"/>
    <w:rsid w:val="0092616E"/>
    <w:rsid w:val="009268F4"/>
    <w:rsid w:val="00926F28"/>
    <w:rsid w:val="0093018E"/>
    <w:rsid w:val="009318D2"/>
    <w:rsid w:val="0093317F"/>
    <w:rsid w:val="0093484A"/>
    <w:rsid w:val="00943D83"/>
    <w:rsid w:val="00945461"/>
    <w:rsid w:val="00951496"/>
    <w:rsid w:val="009558D3"/>
    <w:rsid w:val="00961CF4"/>
    <w:rsid w:val="0098073B"/>
    <w:rsid w:val="009844BD"/>
    <w:rsid w:val="00986058"/>
    <w:rsid w:val="00986161"/>
    <w:rsid w:val="0099113A"/>
    <w:rsid w:val="009914CD"/>
    <w:rsid w:val="009A11EE"/>
    <w:rsid w:val="009A551D"/>
    <w:rsid w:val="009B06FF"/>
    <w:rsid w:val="009B56CA"/>
    <w:rsid w:val="009B7373"/>
    <w:rsid w:val="009C2763"/>
    <w:rsid w:val="009C4101"/>
    <w:rsid w:val="009D1B04"/>
    <w:rsid w:val="009D5449"/>
    <w:rsid w:val="009D5C8F"/>
    <w:rsid w:val="009D7191"/>
    <w:rsid w:val="009D773B"/>
    <w:rsid w:val="009D7DCE"/>
    <w:rsid w:val="009E7703"/>
    <w:rsid w:val="009F0709"/>
    <w:rsid w:val="00A0284D"/>
    <w:rsid w:val="00A04787"/>
    <w:rsid w:val="00A21703"/>
    <w:rsid w:val="00A2334A"/>
    <w:rsid w:val="00A3207A"/>
    <w:rsid w:val="00A37BAD"/>
    <w:rsid w:val="00A43B39"/>
    <w:rsid w:val="00A44979"/>
    <w:rsid w:val="00A44A9A"/>
    <w:rsid w:val="00A46950"/>
    <w:rsid w:val="00A475CA"/>
    <w:rsid w:val="00A50749"/>
    <w:rsid w:val="00A52A72"/>
    <w:rsid w:val="00A660D5"/>
    <w:rsid w:val="00A72AF0"/>
    <w:rsid w:val="00A75290"/>
    <w:rsid w:val="00A761CE"/>
    <w:rsid w:val="00A803B5"/>
    <w:rsid w:val="00A81991"/>
    <w:rsid w:val="00A81F37"/>
    <w:rsid w:val="00A85E37"/>
    <w:rsid w:val="00AA0967"/>
    <w:rsid w:val="00AA62CE"/>
    <w:rsid w:val="00AB1A1F"/>
    <w:rsid w:val="00AB794F"/>
    <w:rsid w:val="00AC474F"/>
    <w:rsid w:val="00AC65CE"/>
    <w:rsid w:val="00AD0F90"/>
    <w:rsid w:val="00AD1D56"/>
    <w:rsid w:val="00AD7D32"/>
    <w:rsid w:val="00AF07F4"/>
    <w:rsid w:val="00AF08C0"/>
    <w:rsid w:val="00AF1FAC"/>
    <w:rsid w:val="00B04D0B"/>
    <w:rsid w:val="00B05630"/>
    <w:rsid w:val="00B06863"/>
    <w:rsid w:val="00B10AD6"/>
    <w:rsid w:val="00B1564B"/>
    <w:rsid w:val="00B21304"/>
    <w:rsid w:val="00B23765"/>
    <w:rsid w:val="00B30083"/>
    <w:rsid w:val="00B30A9D"/>
    <w:rsid w:val="00B350CC"/>
    <w:rsid w:val="00B365CD"/>
    <w:rsid w:val="00B40848"/>
    <w:rsid w:val="00B41633"/>
    <w:rsid w:val="00B43673"/>
    <w:rsid w:val="00B46D4D"/>
    <w:rsid w:val="00B4769A"/>
    <w:rsid w:val="00B52B94"/>
    <w:rsid w:val="00B53C8C"/>
    <w:rsid w:val="00B60795"/>
    <w:rsid w:val="00B60D4E"/>
    <w:rsid w:val="00B717DA"/>
    <w:rsid w:val="00B8061D"/>
    <w:rsid w:val="00B80A8E"/>
    <w:rsid w:val="00B86A07"/>
    <w:rsid w:val="00B90D64"/>
    <w:rsid w:val="00B97A12"/>
    <w:rsid w:val="00BA0A1C"/>
    <w:rsid w:val="00BA0D27"/>
    <w:rsid w:val="00BA50AB"/>
    <w:rsid w:val="00BA578B"/>
    <w:rsid w:val="00BA79F5"/>
    <w:rsid w:val="00BB40AD"/>
    <w:rsid w:val="00BB51E1"/>
    <w:rsid w:val="00BC15EC"/>
    <w:rsid w:val="00BC2086"/>
    <w:rsid w:val="00BC20AB"/>
    <w:rsid w:val="00BD3C9C"/>
    <w:rsid w:val="00BD4164"/>
    <w:rsid w:val="00BD6748"/>
    <w:rsid w:val="00BE215D"/>
    <w:rsid w:val="00BE305F"/>
    <w:rsid w:val="00BF55ED"/>
    <w:rsid w:val="00C0098E"/>
    <w:rsid w:val="00C015F6"/>
    <w:rsid w:val="00C03F3E"/>
    <w:rsid w:val="00C113C7"/>
    <w:rsid w:val="00C32CA6"/>
    <w:rsid w:val="00C32F26"/>
    <w:rsid w:val="00C35072"/>
    <w:rsid w:val="00C42774"/>
    <w:rsid w:val="00C4641F"/>
    <w:rsid w:val="00C51C9A"/>
    <w:rsid w:val="00C5246F"/>
    <w:rsid w:val="00C53113"/>
    <w:rsid w:val="00C57F43"/>
    <w:rsid w:val="00C75889"/>
    <w:rsid w:val="00C75DFD"/>
    <w:rsid w:val="00C76DC1"/>
    <w:rsid w:val="00C84618"/>
    <w:rsid w:val="00C87C76"/>
    <w:rsid w:val="00C96CD8"/>
    <w:rsid w:val="00CA5532"/>
    <w:rsid w:val="00CA72A2"/>
    <w:rsid w:val="00CB36DC"/>
    <w:rsid w:val="00CB5265"/>
    <w:rsid w:val="00CB71CD"/>
    <w:rsid w:val="00CC3237"/>
    <w:rsid w:val="00CC7AA6"/>
    <w:rsid w:val="00CD107B"/>
    <w:rsid w:val="00CD2525"/>
    <w:rsid w:val="00CD715F"/>
    <w:rsid w:val="00CF5E9D"/>
    <w:rsid w:val="00CF6341"/>
    <w:rsid w:val="00D04282"/>
    <w:rsid w:val="00D179B3"/>
    <w:rsid w:val="00D21192"/>
    <w:rsid w:val="00D25823"/>
    <w:rsid w:val="00D31457"/>
    <w:rsid w:val="00D36E00"/>
    <w:rsid w:val="00D36E2C"/>
    <w:rsid w:val="00D410CF"/>
    <w:rsid w:val="00D421A3"/>
    <w:rsid w:val="00D4674D"/>
    <w:rsid w:val="00D468E0"/>
    <w:rsid w:val="00D5136D"/>
    <w:rsid w:val="00D539C2"/>
    <w:rsid w:val="00D56C11"/>
    <w:rsid w:val="00D70C7B"/>
    <w:rsid w:val="00D75385"/>
    <w:rsid w:val="00D8313B"/>
    <w:rsid w:val="00D86A63"/>
    <w:rsid w:val="00D92AB6"/>
    <w:rsid w:val="00DA2F05"/>
    <w:rsid w:val="00DA6D38"/>
    <w:rsid w:val="00DC22F8"/>
    <w:rsid w:val="00DC413F"/>
    <w:rsid w:val="00DC438A"/>
    <w:rsid w:val="00DC7CA6"/>
    <w:rsid w:val="00DD37FB"/>
    <w:rsid w:val="00DD5C21"/>
    <w:rsid w:val="00DE7260"/>
    <w:rsid w:val="00DF08BA"/>
    <w:rsid w:val="00DF401D"/>
    <w:rsid w:val="00DF64D7"/>
    <w:rsid w:val="00E07562"/>
    <w:rsid w:val="00E1151C"/>
    <w:rsid w:val="00E1532A"/>
    <w:rsid w:val="00E154A9"/>
    <w:rsid w:val="00E171E1"/>
    <w:rsid w:val="00E22736"/>
    <w:rsid w:val="00E252C3"/>
    <w:rsid w:val="00E3170C"/>
    <w:rsid w:val="00E33318"/>
    <w:rsid w:val="00E36239"/>
    <w:rsid w:val="00E36EF8"/>
    <w:rsid w:val="00E412C8"/>
    <w:rsid w:val="00E42693"/>
    <w:rsid w:val="00E43FC0"/>
    <w:rsid w:val="00E441BC"/>
    <w:rsid w:val="00E53899"/>
    <w:rsid w:val="00E575D6"/>
    <w:rsid w:val="00E57C91"/>
    <w:rsid w:val="00E70502"/>
    <w:rsid w:val="00E70E48"/>
    <w:rsid w:val="00E85678"/>
    <w:rsid w:val="00E910CD"/>
    <w:rsid w:val="00E95CBA"/>
    <w:rsid w:val="00E96478"/>
    <w:rsid w:val="00EB29EC"/>
    <w:rsid w:val="00EB662B"/>
    <w:rsid w:val="00EB7BAE"/>
    <w:rsid w:val="00EC1FED"/>
    <w:rsid w:val="00EC583F"/>
    <w:rsid w:val="00ED513B"/>
    <w:rsid w:val="00ED7B8D"/>
    <w:rsid w:val="00EE06BB"/>
    <w:rsid w:val="00EF6160"/>
    <w:rsid w:val="00F00C88"/>
    <w:rsid w:val="00F049C0"/>
    <w:rsid w:val="00F11B09"/>
    <w:rsid w:val="00F13046"/>
    <w:rsid w:val="00F14B04"/>
    <w:rsid w:val="00F237BB"/>
    <w:rsid w:val="00F23C7B"/>
    <w:rsid w:val="00F36FDD"/>
    <w:rsid w:val="00F40D90"/>
    <w:rsid w:val="00F52129"/>
    <w:rsid w:val="00F52FE2"/>
    <w:rsid w:val="00F613D8"/>
    <w:rsid w:val="00F67651"/>
    <w:rsid w:val="00F67F05"/>
    <w:rsid w:val="00F70011"/>
    <w:rsid w:val="00F717A8"/>
    <w:rsid w:val="00F73986"/>
    <w:rsid w:val="00F74EB4"/>
    <w:rsid w:val="00F75482"/>
    <w:rsid w:val="00F7568B"/>
    <w:rsid w:val="00F8046E"/>
    <w:rsid w:val="00F81169"/>
    <w:rsid w:val="00F8355D"/>
    <w:rsid w:val="00F84C42"/>
    <w:rsid w:val="00F8747E"/>
    <w:rsid w:val="00F907B2"/>
    <w:rsid w:val="00F91C34"/>
    <w:rsid w:val="00F967E3"/>
    <w:rsid w:val="00F96FCA"/>
    <w:rsid w:val="00FA7102"/>
    <w:rsid w:val="00FB0C29"/>
    <w:rsid w:val="00FB6E13"/>
    <w:rsid w:val="00FC3FE9"/>
    <w:rsid w:val="00FC7CEC"/>
    <w:rsid w:val="00FD2609"/>
    <w:rsid w:val="00FD7257"/>
    <w:rsid w:val="00FE1762"/>
    <w:rsid w:val="00FE450A"/>
    <w:rsid w:val="00FE5269"/>
    <w:rsid w:val="00FE739D"/>
    <w:rsid w:val="00FE74CE"/>
    <w:rsid w:val="00FF2AE8"/>
    <w:rsid w:val="00FF4211"/>
    <w:rsid w:val="00FF4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31ABCB2C"/>
  <w14:defaultImageDpi w14:val="0"/>
  <w15:docId w15:val="{2702D7AF-F194-BD4E-AC62-43837D5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 w:hint="eastAsia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character" w:customStyle="1" w:styleId="AchievementChar">
    <w:name w:val="Achievement Char"/>
    <w:link w:val="Achievement"/>
    <w:rPr>
      <w:rFonts w:ascii="Garamond" w:hAnsi="Garamond" w:cs="Garamond"/>
      <w:sz w:val="22"/>
      <w:szCs w:val="22"/>
      <w:lang w:val="en-US" w:eastAsia="ar-SA"/>
    </w:rPr>
  </w:style>
  <w:style w:type="paragraph" w:customStyle="1" w:styleId="Achievement">
    <w:name w:val="Achievement"/>
    <w:basedOn w:val="BodyText"/>
    <w:link w:val="AchievementChar"/>
    <w:pPr>
      <w:numPr>
        <w:numId w:val="16"/>
      </w:numPr>
      <w:suppressAutoHyphens/>
      <w:spacing w:after="60" w:line="240" w:lineRule="atLeast"/>
      <w:jc w:val="both"/>
    </w:pPr>
    <w:rPr>
      <w:rFonts w:ascii="Garamond" w:hAnsi="Garamond" w:cs="Garamond"/>
      <w:sz w:val="22"/>
      <w:szCs w:val="22"/>
      <w:lang w:eastAsia="ar-SA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szCs w:val="24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1"/>
    </w:rPr>
  </w:style>
  <w:style w:type="paragraph" w:customStyle="1" w:styleId="Style1">
    <w:name w:val="Style1"/>
    <w:basedOn w:val="Normal"/>
    <w:pPr>
      <w:framePr w:wrap="around" w:vAnchor="text" w:hAnchor="text" w:y="1"/>
      <w:spacing w:before="100" w:after="100" w:line="360" w:lineRule="auto"/>
    </w:pPr>
    <w:rPr>
      <w:rFonts w:ascii="Arial" w:hAnsi="Arial" w:cs="Arial"/>
    </w:rPr>
  </w:style>
  <w:style w:type="paragraph" w:customStyle="1" w:styleId="DocumentLabel">
    <w:name w:val="Document Label"/>
    <w:basedOn w:val="Normal"/>
    <w:next w:val="Normal"/>
    <w:pPr>
      <w:suppressAutoHyphens/>
      <w:spacing w:after="220"/>
      <w:jc w:val="both"/>
    </w:pPr>
    <w:rPr>
      <w:rFonts w:ascii="Garamond" w:hAnsi="Garamond" w:cs="Garamond"/>
      <w:spacing w:val="-20"/>
      <w:sz w:val="48"/>
      <w:szCs w:val="48"/>
      <w:lang w:eastAsia="ar-SA"/>
    </w:rPr>
  </w:style>
  <w:style w:type="character" w:customStyle="1" w:styleId="text">
    <w:name w:val="text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34819"/>
    <w:rPr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834819"/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epaviral199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Teekay Corporation</Company>
  <LinksUpToDate>false</LinksUpToDate>
  <CharactersWithSpaces>2049</CharactersWithSpaces>
  <SharedDoc>false</SharedDoc>
  <HLinks>
    <vt:vector size="6" baseType="variant">
      <vt:variant>
        <vt:i4>5308465</vt:i4>
      </vt:variant>
      <vt:variant>
        <vt:i4>0</vt:i4>
      </vt:variant>
      <vt:variant>
        <vt:i4>0</vt:i4>
      </vt:variant>
      <vt:variant>
        <vt:i4>5</vt:i4>
      </vt:variant>
      <vt:variant>
        <vt:lpwstr>mailto:sharmapratibha8@gmail.com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Guest User</cp:lastModifiedBy>
  <cp:revision>2</cp:revision>
  <cp:lastPrinted>2015-08-21T21:19:00Z</cp:lastPrinted>
  <dcterms:created xsi:type="dcterms:W3CDTF">2022-06-28T10:09:00Z</dcterms:created>
  <dcterms:modified xsi:type="dcterms:W3CDTF">2022-06-28T10:09:00Z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-794810390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pratibha.sharma@rbsint.com</vt:lpwstr>
  </property>
  <property fmtid="{D5CDD505-2E9C-101B-9397-08002B2CF9AE}" pid="6" name="_AuthorEmailDisplayName">
    <vt:lpwstr>Sharma, Pratibha (Finance, RBS International)</vt:lpwstr>
  </property>
  <property fmtid="{D5CDD505-2E9C-101B-9397-08002B2CF9AE}" pid="7" name="_PreviousAdHocReviewCycleID">
    <vt:i4>-1532068266</vt:i4>
  </property>
  <property fmtid="{D5CDD505-2E9C-101B-9397-08002B2CF9AE}" pid="8" name="_ReviewingToolsShownOnce">
    <vt:lpwstr/>
  </property>
</Properties>
</file>