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6FB4" w14:textId="77777777" w:rsidR="004979BC" w:rsidRDefault="00711E2F">
      <w:pPr>
        <w:widowControl w:val="0"/>
        <w:autoSpaceDE w:val="0"/>
        <w:spacing w:after="0" w:line="240" w:lineRule="auto"/>
        <w:rPr>
          <w:rFonts w:cs="Calibri"/>
          <w:b/>
          <w:bCs/>
        </w:rPr>
      </w:pPr>
      <w:r>
        <w:rPr>
          <w:rFonts w:cs="Calibri"/>
          <w:b/>
          <w:bCs/>
        </w:rPr>
        <w:t>Suraj Bhatt</w:t>
      </w:r>
    </w:p>
    <w:p w14:paraId="02A12316" w14:textId="3C6CF69C" w:rsidR="004979BC" w:rsidRDefault="00711E2F">
      <w:pPr>
        <w:widowControl w:val="0"/>
        <w:autoSpaceDE w:val="0"/>
        <w:spacing w:after="0" w:line="240" w:lineRule="auto"/>
        <w:rPr>
          <w:rFonts w:cs="Calibri"/>
          <w:b/>
          <w:bCs/>
        </w:rPr>
      </w:pPr>
      <w:r>
        <w:rPr>
          <w:rFonts w:cs="Calibri"/>
          <w:b/>
          <w:bCs/>
        </w:rPr>
        <w:t>Phone</w:t>
      </w:r>
      <w:r>
        <w:rPr>
          <w:rFonts w:cs="Calibri"/>
        </w:rPr>
        <w:t>: +91</w:t>
      </w:r>
      <w:r w:rsidR="005C56B3">
        <w:rPr>
          <w:rFonts w:cs="Calibri"/>
        </w:rPr>
        <w:t>8328582662</w:t>
      </w:r>
    </w:p>
    <w:p w14:paraId="7ACBBC89" w14:textId="77777777" w:rsidR="004979BC" w:rsidRDefault="00711E2F">
      <w:pPr>
        <w:widowControl w:val="0"/>
        <w:autoSpaceDE w:val="0"/>
        <w:spacing w:after="0" w:line="240" w:lineRule="auto"/>
        <w:rPr>
          <w:rFonts w:cs="Calibri"/>
          <w:b/>
          <w:bCs/>
          <w:u w:val="single"/>
        </w:rPr>
      </w:pPr>
      <w:r>
        <w:rPr>
          <w:rFonts w:cs="Calibri"/>
          <w:b/>
          <w:bCs/>
        </w:rPr>
        <w:t>Email</w:t>
      </w:r>
      <w:r>
        <w:rPr>
          <w:rFonts w:cs="Calibri"/>
        </w:rPr>
        <w:t xml:space="preserve">: </w:t>
      </w:r>
      <w:hyperlink r:id="rId7" w:history="1">
        <w:r>
          <w:rPr>
            <w:rStyle w:val="Hyperlink"/>
            <w:rFonts w:cs="Calibri"/>
            <w:color w:val="0000FF"/>
          </w:rPr>
          <w:t>surajz1307@gmail.com</w:t>
        </w:r>
      </w:hyperlink>
      <w:r>
        <w:rPr>
          <w:rFonts w:cs="Calibri"/>
        </w:rPr>
        <w:br/>
      </w:r>
    </w:p>
    <w:p w14:paraId="750CC0CA" w14:textId="77777777" w:rsidR="004979BC" w:rsidRDefault="004979BC">
      <w:pPr>
        <w:widowControl w:val="0"/>
        <w:autoSpaceDE w:val="0"/>
        <w:spacing w:after="0" w:line="240" w:lineRule="auto"/>
        <w:jc w:val="both"/>
        <w:rPr>
          <w:rFonts w:cs="Calibri"/>
          <w:b/>
          <w:bCs/>
          <w:u w:val="single"/>
        </w:rPr>
      </w:pPr>
    </w:p>
    <w:p w14:paraId="054D013E" w14:textId="77777777" w:rsidR="004979BC" w:rsidRDefault="00711E2F">
      <w:pPr>
        <w:widowControl w:val="0"/>
        <w:autoSpaceDE w:val="0"/>
        <w:spacing w:after="0" w:line="240" w:lineRule="auto"/>
        <w:jc w:val="both"/>
        <w:rPr>
          <w:rFonts w:cs="Calibri"/>
          <w:b/>
          <w:bCs/>
        </w:rPr>
      </w:pPr>
      <w:r>
        <w:rPr>
          <w:rFonts w:cs="Calibri"/>
          <w:b/>
          <w:bCs/>
          <w:u w:val="single"/>
        </w:rPr>
        <w:t xml:space="preserve">Career Objective </w:t>
      </w:r>
    </w:p>
    <w:p w14:paraId="763564BD" w14:textId="77777777" w:rsidR="004979BC" w:rsidRDefault="004979BC">
      <w:pPr>
        <w:widowControl w:val="0"/>
        <w:autoSpaceDE w:val="0"/>
        <w:spacing w:after="0" w:line="240" w:lineRule="auto"/>
        <w:jc w:val="both"/>
        <w:rPr>
          <w:rFonts w:cs="Calibri"/>
          <w:b/>
          <w:bCs/>
        </w:rPr>
      </w:pPr>
    </w:p>
    <w:p w14:paraId="79668FDB" w14:textId="77777777" w:rsidR="004979BC" w:rsidRDefault="00711E2F">
      <w:pPr>
        <w:widowControl w:val="0"/>
        <w:autoSpaceDE w:val="0"/>
        <w:spacing w:after="0" w:line="240" w:lineRule="auto"/>
        <w:rPr>
          <w:rFonts w:cs="Calibri"/>
          <w:color w:val="000000"/>
        </w:rPr>
      </w:pPr>
      <w:r>
        <w:rPr>
          <w:rFonts w:cs="Calibri"/>
        </w:rPr>
        <w:t>Aspiring to be part of a well-established firm scale new career heights, oriented to the firm’s expectations by working with team spirit, enthusiasm, be innovative, enrich myself professionally and individually and contribute substantially for the company’s growth.</w:t>
      </w:r>
    </w:p>
    <w:p w14:paraId="6EA9C5A8" w14:textId="77777777" w:rsidR="004979BC" w:rsidRDefault="004979BC">
      <w:pPr>
        <w:widowControl w:val="0"/>
        <w:autoSpaceDE w:val="0"/>
        <w:spacing w:after="0" w:line="240" w:lineRule="auto"/>
        <w:jc w:val="both"/>
        <w:rPr>
          <w:rFonts w:cs="Calibri"/>
          <w:color w:val="000000"/>
        </w:rPr>
      </w:pPr>
    </w:p>
    <w:p w14:paraId="0210BD0A" w14:textId="77777777" w:rsidR="004979BC" w:rsidRDefault="00711E2F">
      <w:pPr>
        <w:widowControl w:val="0"/>
        <w:autoSpaceDE w:val="0"/>
        <w:spacing w:after="0" w:line="240" w:lineRule="auto"/>
        <w:jc w:val="both"/>
        <w:rPr>
          <w:rFonts w:cs="Calibri"/>
        </w:rPr>
      </w:pPr>
      <w:r>
        <w:rPr>
          <w:rFonts w:cs="Calibri"/>
          <w:b/>
          <w:bCs/>
          <w:color w:val="000000"/>
          <w:u w:val="single"/>
        </w:rPr>
        <w:t>Educational Profile</w:t>
      </w:r>
    </w:p>
    <w:p w14:paraId="5730D79D" w14:textId="77777777" w:rsidR="004979BC" w:rsidRDefault="004979BC">
      <w:pPr>
        <w:widowControl w:val="0"/>
        <w:autoSpaceDE w:val="0"/>
        <w:spacing w:after="0" w:line="240" w:lineRule="auto"/>
        <w:jc w:val="both"/>
        <w:rPr>
          <w:rFonts w:cs="Calibri"/>
        </w:rPr>
      </w:pPr>
    </w:p>
    <w:p w14:paraId="07CC779C" w14:textId="6FF5D77E"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Graduation (</w:t>
      </w:r>
      <w:r w:rsidR="00BC43BA">
        <w:rPr>
          <w:rFonts w:cs="Calibri"/>
        </w:rPr>
        <w:t>B. Com</w:t>
      </w:r>
      <w:r>
        <w:rPr>
          <w:rFonts w:cs="Calibri"/>
        </w:rPr>
        <w:t>-Computers) from AIITC, Hyderabad.</w:t>
      </w:r>
    </w:p>
    <w:p w14:paraId="4A15506C"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Intermediate from Board of Intermediate, Gowtham Junior College, Hyderabad.</w:t>
      </w:r>
    </w:p>
    <w:p w14:paraId="2EBB1448" w14:textId="77777777" w:rsidR="004979BC" w:rsidRDefault="00711E2F">
      <w:pPr>
        <w:widowControl w:val="0"/>
        <w:numPr>
          <w:ilvl w:val="0"/>
          <w:numId w:val="4"/>
        </w:numPr>
        <w:tabs>
          <w:tab w:val="left" w:pos="720"/>
        </w:tabs>
        <w:autoSpaceDE w:val="0"/>
        <w:spacing w:after="0" w:line="240" w:lineRule="auto"/>
        <w:ind w:left="720" w:hanging="360"/>
        <w:jc w:val="both"/>
        <w:rPr>
          <w:rFonts w:cs="Calibri"/>
          <w:b/>
          <w:bCs/>
          <w:u w:val="single"/>
        </w:rPr>
      </w:pPr>
      <w:r>
        <w:rPr>
          <w:rFonts w:cs="Calibri"/>
        </w:rPr>
        <w:t>SSC from Board of secondary school Education, Balaji high school, Hyderabad.</w:t>
      </w:r>
    </w:p>
    <w:p w14:paraId="5A05C7DA" w14:textId="77777777" w:rsidR="004979BC" w:rsidRDefault="00711E2F">
      <w:pPr>
        <w:keepNext/>
        <w:widowControl w:val="0"/>
        <w:tabs>
          <w:tab w:val="right" w:pos="8999"/>
        </w:tabs>
        <w:autoSpaceDE w:val="0"/>
        <w:spacing w:before="240" w:after="60" w:line="240" w:lineRule="auto"/>
        <w:rPr>
          <w:rFonts w:cs="Calibri"/>
        </w:rPr>
      </w:pPr>
      <w:r>
        <w:rPr>
          <w:rFonts w:cs="Calibri"/>
          <w:b/>
          <w:bCs/>
          <w:u w:val="single"/>
        </w:rPr>
        <w:t>Individual Strengths</w:t>
      </w:r>
    </w:p>
    <w:p w14:paraId="2AD0CACA" w14:textId="77777777" w:rsidR="004979BC" w:rsidRDefault="004979BC">
      <w:pPr>
        <w:widowControl w:val="0"/>
        <w:autoSpaceDE w:val="0"/>
        <w:spacing w:after="0" w:line="240" w:lineRule="auto"/>
        <w:rPr>
          <w:rFonts w:cs="Calibri"/>
        </w:rPr>
      </w:pPr>
    </w:p>
    <w:p w14:paraId="270083FF"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Ability to work under pressure and meet organizational goals</w:t>
      </w:r>
    </w:p>
    <w:p w14:paraId="59D49498"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Excellent Time management &amp; Interpersonal skills</w:t>
      </w:r>
    </w:p>
    <w:p w14:paraId="4B556595"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Ability to be a good team player and display adequate leadership qualities</w:t>
      </w:r>
    </w:p>
    <w:p w14:paraId="2626E138"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Ability to critically evaluate and take effective decisions</w:t>
      </w:r>
    </w:p>
    <w:p w14:paraId="3C9ADDE3"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Ability to grab new things fast and execute them better</w:t>
      </w:r>
    </w:p>
    <w:p w14:paraId="1C3F1E51" w14:textId="77777777" w:rsidR="004979BC" w:rsidRDefault="004979BC">
      <w:pPr>
        <w:widowControl w:val="0"/>
        <w:autoSpaceDE w:val="0"/>
        <w:spacing w:after="0" w:line="240" w:lineRule="auto"/>
        <w:jc w:val="both"/>
        <w:rPr>
          <w:rFonts w:cs="Calibri"/>
        </w:rPr>
      </w:pPr>
    </w:p>
    <w:p w14:paraId="3C7ABC87" w14:textId="77777777" w:rsidR="004979BC" w:rsidRDefault="00711E2F">
      <w:pPr>
        <w:widowControl w:val="0"/>
        <w:autoSpaceDE w:val="0"/>
        <w:spacing w:after="0" w:line="240" w:lineRule="auto"/>
        <w:jc w:val="both"/>
        <w:rPr>
          <w:rFonts w:cs="Calibri"/>
          <w:b/>
          <w:bCs/>
        </w:rPr>
      </w:pPr>
      <w:r>
        <w:rPr>
          <w:rFonts w:cs="Calibri"/>
          <w:b/>
          <w:bCs/>
          <w:u w:val="single"/>
        </w:rPr>
        <w:t>Technical Skills</w:t>
      </w:r>
    </w:p>
    <w:p w14:paraId="4B9F5C3C" w14:textId="77777777" w:rsidR="004979BC" w:rsidRDefault="004979BC">
      <w:pPr>
        <w:widowControl w:val="0"/>
        <w:autoSpaceDE w:val="0"/>
        <w:spacing w:after="0" w:line="240" w:lineRule="auto"/>
        <w:jc w:val="both"/>
        <w:rPr>
          <w:rFonts w:cs="Calibri"/>
          <w:b/>
          <w:bCs/>
        </w:rPr>
      </w:pPr>
    </w:p>
    <w:p w14:paraId="3BA257CB"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Operating systems- Windows 98, 2000, XP, Vista.</w:t>
      </w:r>
    </w:p>
    <w:p w14:paraId="5E0ED319" w14:textId="0FEAA021" w:rsidR="004979BC" w:rsidRPr="00CC4F75" w:rsidRDefault="00711E2F">
      <w:pPr>
        <w:widowControl w:val="0"/>
        <w:numPr>
          <w:ilvl w:val="0"/>
          <w:numId w:val="4"/>
        </w:numPr>
        <w:tabs>
          <w:tab w:val="left" w:pos="720"/>
        </w:tabs>
        <w:autoSpaceDE w:val="0"/>
        <w:spacing w:after="0" w:line="240" w:lineRule="auto"/>
        <w:ind w:left="720" w:hanging="360"/>
        <w:jc w:val="both"/>
        <w:rPr>
          <w:rFonts w:cs="Calibri"/>
          <w:b/>
          <w:bCs/>
        </w:rPr>
      </w:pPr>
      <w:r>
        <w:rPr>
          <w:rFonts w:cs="Calibri"/>
        </w:rPr>
        <w:t>Software skills- MS-Office (Word, Excel &amp; PowerPoint)</w:t>
      </w:r>
    </w:p>
    <w:p w14:paraId="65043A6F" w14:textId="77777777" w:rsidR="00CC4F75" w:rsidRDefault="00CC4F75" w:rsidP="00CC4F75">
      <w:pPr>
        <w:widowControl w:val="0"/>
        <w:tabs>
          <w:tab w:val="left" w:pos="720"/>
        </w:tabs>
        <w:autoSpaceDE w:val="0"/>
        <w:spacing w:after="0" w:line="240" w:lineRule="auto"/>
        <w:ind w:left="720"/>
        <w:jc w:val="both"/>
        <w:rPr>
          <w:rFonts w:cs="Calibri"/>
          <w:b/>
          <w:bCs/>
        </w:rPr>
      </w:pPr>
    </w:p>
    <w:p w14:paraId="0CB2E29B" w14:textId="75F82191" w:rsidR="00CC4F75" w:rsidRPr="00CC4F75" w:rsidRDefault="00CC4F75">
      <w:pPr>
        <w:widowControl w:val="0"/>
        <w:autoSpaceDE w:val="0"/>
        <w:spacing w:after="0" w:line="240" w:lineRule="auto"/>
        <w:jc w:val="both"/>
        <w:rPr>
          <w:rFonts w:cs="Calibri"/>
          <w:b/>
          <w:bCs/>
        </w:rPr>
      </w:pPr>
    </w:p>
    <w:p w14:paraId="1FB92C55" w14:textId="635BF595" w:rsidR="004979BC" w:rsidRDefault="00711E2F">
      <w:pPr>
        <w:widowControl w:val="0"/>
        <w:autoSpaceDE w:val="0"/>
        <w:spacing w:before="120" w:after="120" w:line="240" w:lineRule="auto"/>
        <w:rPr>
          <w:rFonts w:cs="Calibri"/>
          <w:b/>
          <w:bCs/>
          <w:u w:val="single"/>
        </w:rPr>
      </w:pPr>
      <w:r>
        <w:rPr>
          <w:rFonts w:cs="Calibri"/>
          <w:b/>
          <w:bCs/>
          <w:u w:val="single"/>
        </w:rPr>
        <w:t xml:space="preserve">Work Experience </w:t>
      </w:r>
    </w:p>
    <w:p w14:paraId="59E94525" w14:textId="38ADA863" w:rsidR="00CC4F75" w:rsidRDefault="00CC4F75">
      <w:pPr>
        <w:widowControl w:val="0"/>
        <w:autoSpaceDE w:val="0"/>
        <w:spacing w:before="120" w:after="120" w:line="240" w:lineRule="auto"/>
        <w:rPr>
          <w:rFonts w:cs="Calibri"/>
          <w:b/>
          <w:bCs/>
        </w:rPr>
      </w:pPr>
      <w:r>
        <w:rPr>
          <w:rFonts w:cs="Calibri"/>
          <w:b/>
          <w:bCs/>
          <w:u w:val="single"/>
        </w:rPr>
        <w:t>RAYDEN INTERACTIVE</w:t>
      </w:r>
      <w:r>
        <w:rPr>
          <w:rFonts w:cs="Calibri"/>
          <w:b/>
          <w:bCs/>
        </w:rPr>
        <w:t>: June’2022 to Oct’2022.</w:t>
      </w:r>
    </w:p>
    <w:p w14:paraId="7921B1CE" w14:textId="0693BEAA" w:rsidR="00CC4F75" w:rsidRDefault="00CC4F75">
      <w:pPr>
        <w:widowControl w:val="0"/>
        <w:autoSpaceDE w:val="0"/>
        <w:spacing w:before="120" w:after="120" w:line="240" w:lineRule="auto"/>
        <w:rPr>
          <w:rFonts w:ascii="Segoe UI" w:hAnsi="Segoe UI" w:cs="Segoe UI"/>
          <w:sz w:val="21"/>
          <w:szCs w:val="21"/>
          <w:shd w:val="clear" w:color="auto" w:fill="FFFFFF"/>
        </w:rPr>
      </w:pPr>
      <w:r>
        <w:rPr>
          <w:rFonts w:ascii="Segoe UI" w:hAnsi="Segoe UI" w:cs="Segoe UI"/>
          <w:sz w:val="21"/>
          <w:szCs w:val="21"/>
          <w:shd w:val="clear" w:color="auto" w:fill="FFFFFF"/>
        </w:rPr>
        <w:t>Rayden Interactive, has been founded in 2010, to enhance patient experience, create new benchmarks of healthcare service, and ease millions of human-medicine interfaces everyday through an honest, creative and human-centric approach. We provide services related to UI/UX Designing and Development, Market Research, Product Support and more.</w:t>
      </w:r>
    </w:p>
    <w:p w14:paraId="6D0639D3" w14:textId="15CE2F26" w:rsidR="00CC4F75" w:rsidRDefault="00CC4F75">
      <w:pPr>
        <w:widowControl w:val="0"/>
        <w:autoSpaceDE w:val="0"/>
        <w:spacing w:before="120" w:after="120" w:line="240" w:lineRule="auto"/>
        <w:rPr>
          <w:rFonts w:ascii="Verdana" w:hAnsi="Verdana" w:cs="Verdana"/>
          <w:color w:val="000000"/>
          <w:sz w:val="20"/>
          <w:szCs w:val="20"/>
        </w:rPr>
      </w:pPr>
      <w:r>
        <w:rPr>
          <w:rFonts w:ascii="Verdana" w:hAnsi="Verdana" w:cs="Verdana"/>
          <w:color w:val="000000"/>
          <w:sz w:val="20"/>
          <w:szCs w:val="20"/>
        </w:rPr>
        <w:t xml:space="preserve">Worked as </w:t>
      </w:r>
      <w:r>
        <w:rPr>
          <w:rFonts w:ascii="Verdana" w:hAnsi="Verdana" w:cs="Verdana"/>
          <w:color w:val="000000"/>
          <w:sz w:val="20"/>
          <w:szCs w:val="20"/>
        </w:rPr>
        <w:t>Senior</w:t>
      </w:r>
      <w:r>
        <w:rPr>
          <w:rFonts w:ascii="Verdana" w:hAnsi="Verdana" w:cs="Verdana"/>
          <w:color w:val="000000"/>
          <w:sz w:val="20"/>
          <w:szCs w:val="20"/>
        </w:rPr>
        <w:t xml:space="preserve"> Analyst under </w:t>
      </w:r>
      <w:r>
        <w:rPr>
          <w:rFonts w:ascii="Verdana" w:hAnsi="Verdana" w:cs="Verdana"/>
          <w:color w:val="000000"/>
          <w:sz w:val="20"/>
          <w:szCs w:val="20"/>
        </w:rPr>
        <w:t>Client Services</w:t>
      </w:r>
      <w:r>
        <w:rPr>
          <w:rFonts w:ascii="Verdana" w:hAnsi="Verdana" w:cs="Verdana"/>
          <w:color w:val="000000"/>
          <w:sz w:val="20"/>
          <w:szCs w:val="20"/>
        </w:rPr>
        <w:t xml:space="preserve"> team</w:t>
      </w:r>
    </w:p>
    <w:p w14:paraId="3165C4C9" w14:textId="77777777" w:rsidR="00CC4F75" w:rsidRDefault="00CC4F75" w:rsidP="00CC4F75">
      <w:pPr>
        <w:widowControl w:val="0"/>
        <w:autoSpaceDE w:val="0"/>
        <w:spacing w:before="120" w:after="120" w:line="240" w:lineRule="auto"/>
        <w:rPr>
          <w:rFonts w:cs="Calibri"/>
          <w:b/>
          <w:bCs/>
          <w:u w:val="single"/>
        </w:rPr>
      </w:pPr>
      <w:r>
        <w:rPr>
          <w:rFonts w:cs="Calibri"/>
          <w:b/>
          <w:bCs/>
          <w:u w:val="single"/>
        </w:rPr>
        <w:t>My responsibility includes:</w:t>
      </w:r>
    </w:p>
    <w:p w14:paraId="42428BC0" w14:textId="53915C5B"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Pr>
          <w:rFonts w:ascii="Segoe UI" w:hAnsi="Segoe UI" w:cs="Segoe UI"/>
          <w:sz w:val="21"/>
          <w:szCs w:val="21"/>
        </w:rPr>
        <w:t xml:space="preserve">• </w:t>
      </w:r>
      <w:r>
        <w:rPr>
          <w:rFonts w:ascii="Segoe UI" w:hAnsi="Segoe UI" w:cs="Segoe UI"/>
          <w:sz w:val="21"/>
          <w:szCs w:val="21"/>
          <w:shd w:val="clear" w:color="auto" w:fill="FFFFFF"/>
          <w:lang w:val="en-US" w:eastAsia="ar-SA"/>
        </w:rPr>
        <w:t>Providing</w:t>
      </w:r>
      <w:r w:rsidRPr="00CC4F75">
        <w:rPr>
          <w:rFonts w:ascii="Segoe UI" w:hAnsi="Segoe UI" w:cs="Segoe UI"/>
          <w:sz w:val="21"/>
          <w:szCs w:val="21"/>
          <w:shd w:val="clear" w:color="auto" w:fill="FFFFFF"/>
          <w:lang w:val="en-US" w:eastAsia="ar-SA"/>
        </w:rPr>
        <w:t xml:space="preserve"> expert consulting services in the areas of</w:t>
      </w:r>
      <w:r>
        <w:rPr>
          <w:rFonts w:ascii="Segoe UI" w:hAnsi="Segoe UI" w:cs="Segoe UI"/>
          <w:sz w:val="21"/>
          <w:szCs w:val="21"/>
          <w:shd w:val="clear" w:color="auto" w:fill="FFFFFF"/>
          <w:lang w:val="en-US" w:eastAsia="ar-SA"/>
        </w:rPr>
        <w:t xml:space="preserve"> </w:t>
      </w:r>
      <w:r w:rsidRPr="00CC4F75">
        <w:rPr>
          <w:rFonts w:ascii="Segoe UI" w:hAnsi="Segoe UI" w:cs="Segoe UI"/>
          <w:sz w:val="21"/>
          <w:szCs w:val="21"/>
          <w:shd w:val="clear" w:color="auto" w:fill="FFFFFF"/>
          <w:lang w:val="en-US" w:eastAsia="ar-SA"/>
        </w:rPr>
        <w:t>workflow analysis, application training and application build activities, go live support, and post</w:t>
      </w:r>
      <w:r>
        <w:rPr>
          <w:rFonts w:ascii="Segoe UI" w:hAnsi="Segoe UI" w:cs="Segoe UI"/>
          <w:sz w:val="21"/>
          <w:szCs w:val="21"/>
          <w:shd w:val="clear" w:color="auto" w:fill="FFFFFF"/>
          <w:lang w:val="en-US" w:eastAsia="ar-SA"/>
        </w:rPr>
        <w:t xml:space="preserve"> </w:t>
      </w:r>
      <w:r w:rsidRPr="00CC4F75">
        <w:rPr>
          <w:rFonts w:ascii="Segoe UI" w:hAnsi="Segoe UI" w:cs="Segoe UI"/>
          <w:sz w:val="21"/>
          <w:szCs w:val="21"/>
          <w:shd w:val="clear" w:color="auto" w:fill="FFFFFF"/>
          <w:lang w:val="en-US" w:eastAsia="ar-SA"/>
        </w:rPr>
        <w:t>go-live optimization.</w:t>
      </w:r>
    </w:p>
    <w:p w14:paraId="022D7EDE" w14:textId="771230E4"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lastRenderedPageBreak/>
        <w:t>• Lead implementation tasks including technical application build, end user training, go-live</w:t>
      </w:r>
      <w:r>
        <w:rPr>
          <w:rFonts w:ascii="Segoe UI" w:hAnsi="Segoe UI" w:cs="Segoe UI"/>
          <w:sz w:val="21"/>
          <w:szCs w:val="21"/>
          <w:shd w:val="clear" w:color="auto" w:fill="FFFFFF"/>
          <w:lang w:val="en-US" w:eastAsia="ar-SA"/>
        </w:rPr>
        <w:t xml:space="preserve"> </w:t>
      </w:r>
      <w:r w:rsidRPr="00CC4F75">
        <w:rPr>
          <w:rFonts w:ascii="Segoe UI" w:hAnsi="Segoe UI" w:cs="Segoe UI"/>
          <w:sz w:val="21"/>
          <w:szCs w:val="21"/>
          <w:shd w:val="clear" w:color="auto" w:fill="FFFFFF"/>
          <w:lang w:val="en-US" w:eastAsia="ar-SA"/>
        </w:rPr>
        <w:t>support, and post go-live optimization</w:t>
      </w:r>
    </w:p>
    <w:p w14:paraId="2668C7CB"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Support go-live activities, observing results, refining and driving continuous delivery</w:t>
      </w:r>
    </w:p>
    <w:p w14:paraId="1CC5729E"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improvement</w:t>
      </w:r>
    </w:p>
    <w:p w14:paraId="5DCAE6E5"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Collaborate with different teams, including Support, Account Management, Product Management</w:t>
      </w:r>
    </w:p>
    <w:p w14:paraId="4C08D4AE"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and Sales to address customer asks and concerns</w:t>
      </w:r>
    </w:p>
    <w:p w14:paraId="09D3E9DC"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Maintain complete understanding of contract deliverables to ensure project is delivered on time</w:t>
      </w:r>
    </w:p>
    <w:p w14:paraId="21BF5DD0"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and within budget</w:t>
      </w:r>
    </w:p>
    <w:p w14:paraId="457EB394"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Grow revenue by identifying clients that have the opportunity for add on/upsell products,</w:t>
      </w:r>
    </w:p>
    <w:p w14:paraId="28BC0564"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demonstrate those products, then implement them</w:t>
      </w:r>
    </w:p>
    <w:p w14:paraId="502791E3"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Handle client escalations and appropriately escalate to senior resources</w:t>
      </w:r>
    </w:p>
    <w:p w14:paraId="19149306"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Work with senior consultants to develop &amp; refine implementation tools and processes</w:t>
      </w:r>
    </w:p>
    <w:p w14:paraId="05551DDC"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Perform gap analysis to identify implementation issues and consult on options to address issues</w:t>
      </w:r>
    </w:p>
    <w:p w14:paraId="2D672903"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 Maintain understanding of how the application is used and configured, including the ability to</w:t>
      </w:r>
    </w:p>
    <w:p w14:paraId="699D1262" w14:textId="77777777" w:rsidR="00CC4F75" w:rsidRPr="00CC4F75" w:rsidRDefault="00CC4F75" w:rsidP="00CC4F75">
      <w:pPr>
        <w:pStyle w:val="NormalWeb"/>
        <w:shd w:val="clear" w:color="auto" w:fill="FFFFFF"/>
        <w:rPr>
          <w:rFonts w:ascii="Segoe UI" w:hAnsi="Segoe UI" w:cs="Segoe UI"/>
          <w:sz w:val="21"/>
          <w:szCs w:val="21"/>
          <w:shd w:val="clear" w:color="auto" w:fill="FFFFFF"/>
          <w:lang w:val="en-US" w:eastAsia="ar-SA"/>
        </w:rPr>
      </w:pPr>
      <w:r w:rsidRPr="00CC4F75">
        <w:rPr>
          <w:rFonts w:ascii="Segoe UI" w:hAnsi="Segoe UI" w:cs="Segoe UI"/>
          <w:sz w:val="21"/>
          <w:szCs w:val="21"/>
          <w:shd w:val="clear" w:color="auto" w:fill="FFFFFF"/>
          <w:lang w:val="en-US" w:eastAsia="ar-SA"/>
        </w:rPr>
        <w:t>provide a product demonstration.</w:t>
      </w:r>
    </w:p>
    <w:p w14:paraId="21F3724A" w14:textId="77777777" w:rsidR="00CC4F75" w:rsidRPr="00CC4F75" w:rsidRDefault="00CC4F75">
      <w:pPr>
        <w:widowControl w:val="0"/>
        <w:autoSpaceDE w:val="0"/>
        <w:spacing w:before="120" w:after="120" w:line="240" w:lineRule="auto"/>
        <w:rPr>
          <w:rFonts w:cs="Calibri"/>
          <w:b/>
          <w:bCs/>
        </w:rPr>
      </w:pPr>
    </w:p>
    <w:p w14:paraId="0A740C07" w14:textId="15F7363B" w:rsidR="00770441" w:rsidRDefault="00770441">
      <w:pPr>
        <w:widowControl w:val="0"/>
        <w:autoSpaceDE w:val="0"/>
        <w:spacing w:before="120" w:after="120" w:line="240" w:lineRule="auto"/>
        <w:rPr>
          <w:rFonts w:cs="Calibri"/>
          <w:b/>
          <w:bCs/>
        </w:rPr>
      </w:pPr>
      <w:r>
        <w:rPr>
          <w:rFonts w:cs="Calibri"/>
          <w:b/>
          <w:bCs/>
          <w:u w:val="single"/>
        </w:rPr>
        <w:t>AMPS HEALTHCARE INDIA (Advanced Medical Pricing Solutions</w:t>
      </w:r>
      <w:r w:rsidR="005C56B3">
        <w:rPr>
          <w:rFonts w:cs="Calibri"/>
          <w:b/>
          <w:bCs/>
          <w:u w:val="single"/>
        </w:rPr>
        <w:t>)</w:t>
      </w:r>
      <w:r w:rsidR="005C56B3">
        <w:rPr>
          <w:rFonts w:cs="Calibri"/>
          <w:b/>
          <w:bCs/>
        </w:rPr>
        <w:t>:</w:t>
      </w:r>
      <w:r>
        <w:rPr>
          <w:rFonts w:cs="Calibri"/>
          <w:b/>
          <w:bCs/>
        </w:rPr>
        <w:t xml:space="preserve"> Feb’2020 </w:t>
      </w:r>
      <w:r w:rsidR="00CC4F75">
        <w:rPr>
          <w:rFonts w:cs="Calibri"/>
          <w:b/>
          <w:bCs/>
        </w:rPr>
        <w:t>Apr’2022</w:t>
      </w:r>
      <w:r>
        <w:rPr>
          <w:rFonts w:cs="Calibri"/>
          <w:b/>
          <w:bCs/>
        </w:rPr>
        <w:t>.</w:t>
      </w:r>
    </w:p>
    <w:p w14:paraId="302B6B0F" w14:textId="2025CF4C" w:rsidR="00770441" w:rsidRDefault="00770441">
      <w:pPr>
        <w:widowControl w:val="0"/>
        <w:autoSpaceDE w:val="0"/>
        <w:spacing w:before="120" w:after="120" w:line="240" w:lineRule="auto"/>
        <w:rPr>
          <w:rFonts w:ascii="Verdana" w:hAnsi="Verdana" w:cs="Verdana"/>
          <w:color w:val="000000"/>
          <w:sz w:val="20"/>
          <w:szCs w:val="20"/>
        </w:rPr>
      </w:pPr>
      <w:r w:rsidRPr="00770441">
        <w:rPr>
          <w:rFonts w:ascii="Verdana" w:hAnsi="Verdana" w:cs="Verdana"/>
          <w:color w:val="000000"/>
          <w:sz w:val="20"/>
          <w:szCs w:val="20"/>
        </w:rPr>
        <w:t>AMPS is a pioneer in healthcare cost management. provides market leading healthcare cost management services for self-funded employers, public entities, brokers, TPAs, and reinsurers. AMPS mission is to help clients attain their goals of reducing healthcare costs while keeping members satisfied with quality healthcare benefits</w:t>
      </w:r>
      <w:r>
        <w:rPr>
          <w:rFonts w:ascii="Verdana" w:hAnsi="Verdana" w:cs="Verdana"/>
          <w:color w:val="000000"/>
          <w:sz w:val="20"/>
          <w:szCs w:val="20"/>
        </w:rPr>
        <w:t>.</w:t>
      </w:r>
    </w:p>
    <w:p w14:paraId="658E655B" w14:textId="300AC237" w:rsidR="00770441" w:rsidRDefault="00770441">
      <w:pPr>
        <w:widowControl w:val="0"/>
        <w:autoSpaceDE w:val="0"/>
        <w:spacing w:before="120" w:after="120" w:line="240" w:lineRule="auto"/>
        <w:rPr>
          <w:rFonts w:ascii="Verdana" w:hAnsi="Verdana" w:cs="Verdana"/>
          <w:color w:val="000000"/>
          <w:sz w:val="20"/>
          <w:szCs w:val="20"/>
        </w:rPr>
      </w:pPr>
      <w:r>
        <w:rPr>
          <w:rFonts w:ascii="Verdana" w:hAnsi="Verdana" w:cs="Verdana"/>
          <w:color w:val="000000"/>
          <w:sz w:val="20"/>
          <w:szCs w:val="20"/>
        </w:rPr>
        <w:t>Work</w:t>
      </w:r>
      <w:r w:rsidR="00CC4F75">
        <w:rPr>
          <w:rFonts w:ascii="Verdana" w:hAnsi="Verdana" w:cs="Verdana"/>
          <w:color w:val="000000"/>
          <w:sz w:val="20"/>
          <w:szCs w:val="20"/>
        </w:rPr>
        <w:t>ed</w:t>
      </w:r>
      <w:r>
        <w:rPr>
          <w:rFonts w:ascii="Verdana" w:hAnsi="Verdana" w:cs="Verdana"/>
          <w:color w:val="000000"/>
          <w:sz w:val="20"/>
          <w:szCs w:val="20"/>
        </w:rPr>
        <w:t xml:space="preserve"> as Healthcare Operations Analyst under Operations team.</w:t>
      </w:r>
    </w:p>
    <w:p w14:paraId="2EFA6504" w14:textId="5443C5AF" w:rsidR="00770441" w:rsidRDefault="00770441" w:rsidP="00770441">
      <w:pPr>
        <w:widowControl w:val="0"/>
        <w:autoSpaceDE w:val="0"/>
        <w:spacing w:before="120" w:after="120" w:line="240" w:lineRule="auto"/>
        <w:rPr>
          <w:rFonts w:cs="Calibri"/>
          <w:b/>
          <w:bCs/>
          <w:u w:val="single"/>
        </w:rPr>
      </w:pPr>
      <w:r>
        <w:rPr>
          <w:rFonts w:cs="Calibri"/>
          <w:b/>
          <w:bCs/>
          <w:u w:val="single"/>
        </w:rPr>
        <w:t>My responsibility includes:</w:t>
      </w:r>
    </w:p>
    <w:p w14:paraId="6ECF3310" w14:textId="21140744" w:rsidR="00F23A38" w:rsidRP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Responsible for leading by managing a team size of 7 FTE’s.</w:t>
      </w:r>
    </w:p>
    <w:p w14:paraId="00E4028E"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Ensuring all the tasks are done within the TAT given.</w:t>
      </w:r>
    </w:p>
    <w:p w14:paraId="4642B6EF" w14:textId="18A460CF" w:rsidR="00F23A38" w:rsidRDefault="00F23A38" w:rsidP="00F23A38">
      <w:pPr>
        <w:pStyle w:val="ListParagraph"/>
        <w:widowControl w:val="0"/>
        <w:numPr>
          <w:ilvl w:val="0"/>
          <w:numId w:val="8"/>
        </w:numPr>
        <w:suppressAutoHyphens w:val="0"/>
        <w:wordWrap w:val="0"/>
        <w:autoSpaceDE w:val="0"/>
        <w:autoSpaceDN w:val="0"/>
        <w:spacing w:after="0" w:line="240" w:lineRule="auto"/>
        <w:contextualSpacing/>
        <w:rPr>
          <w:rStyle w:val="CharAttribute3"/>
          <w:rFonts w:ascii="Cambria" w:hAnsi="Cambria" w:cs="Times New Roman"/>
        </w:rPr>
      </w:pPr>
      <w:r>
        <w:rPr>
          <w:rStyle w:val="CharAttribute3"/>
          <w:rFonts w:ascii="Cambria" w:hAnsi="Cambria" w:cs="Times New Roman"/>
        </w:rPr>
        <w:t>Manages day-to-day operations including balancing the workloads, attendance, and outage to minimize customer impact.</w:t>
      </w:r>
    </w:p>
    <w:p w14:paraId="7522B140" w14:textId="77777777" w:rsidR="009A3C36" w:rsidRDefault="009A3C36" w:rsidP="009A3C36">
      <w:pPr>
        <w:pStyle w:val="ListParagraph"/>
        <w:widowControl w:val="0"/>
        <w:suppressAutoHyphens w:val="0"/>
        <w:wordWrap w:val="0"/>
        <w:autoSpaceDE w:val="0"/>
        <w:autoSpaceDN w:val="0"/>
        <w:spacing w:after="0" w:line="240" w:lineRule="auto"/>
        <w:contextualSpacing/>
        <w:rPr>
          <w:rFonts w:ascii="Cambria" w:eastAsia="Calibri" w:hAnsi="Cambria"/>
        </w:rPr>
      </w:pPr>
    </w:p>
    <w:p w14:paraId="0870D542" w14:textId="439BE925" w:rsidR="00F23A38" w:rsidRDefault="00F23A38" w:rsidP="00F23A38">
      <w:pPr>
        <w:pStyle w:val="ListParagraph"/>
        <w:widowControl w:val="0"/>
        <w:numPr>
          <w:ilvl w:val="0"/>
          <w:numId w:val="8"/>
        </w:numPr>
        <w:suppressAutoHyphens w:val="0"/>
        <w:wordWrap w:val="0"/>
        <w:autoSpaceDE w:val="0"/>
        <w:autoSpaceDN w:val="0"/>
        <w:spacing w:after="0" w:line="240" w:lineRule="auto"/>
        <w:contextualSpacing/>
        <w:rPr>
          <w:rFonts w:ascii="Cambria" w:eastAsia="Calibri" w:hAnsi="Cambria"/>
        </w:rPr>
      </w:pPr>
      <w:r>
        <w:rPr>
          <w:rStyle w:val="CharAttribute3"/>
          <w:rFonts w:ascii="Cambria" w:hAnsi="Cambria" w:cs="Times New Roman"/>
        </w:rPr>
        <w:t xml:space="preserve">Prepare and Review Production and Quality reports and shared with </w:t>
      </w:r>
      <w:r w:rsidR="009A3C36">
        <w:rPr>
          <w:rStyle w:val="CharAttribute3"/>
          <w:rFonts w:ascii="Cambria" w:hAnsi="Cambria" w:cs="Times New Roman"/>
        </w:rPr>
        <w:t>Onshore</w:t>
      </w:r>
      <w:r>
        <w:rPr>
          <w:rStyle w:val="CharAttribute3"/>
          <w:rFonts w:ascii="Cambria" w:hAnsi="Cambria" w:cs="Times New Roman"/>
        </w:rPr>
        <w:t xml:space="preserve"> on </w:t>
      </w:r>
      <w:r w:rsidR="009A3C36">
        <w:rPr>
          <w:rStyle w:val="CharAttribute3"/>
          <w:rFonts w:ascii="Cambria" w:hAnsi="Cambria" w:cs="Times New Roman"/>
        </w:rPr>
        <w:t xml:space="preserve">weekly      and </w:t>
      </w:r>
      <w:r>
        <w:rPr>
          <w:rStyle w:val="CharAttribute3"/>
          <w:rFonts w:ascii="Cambria" w:hAnsi="Cambria" w:cs="Times New Roman"/>
        </w:rPr>
        <w:t>monthly basis.</w:t>
      </w:r>
    </w:p>
    <w:p w14:paraId="6BB1E92A" w14:textId="77777777" w:rsidR="00F23A38" w:rsidRDefault="00F23A38" w:rsidP="00F23A38">
      <w:pPr>
        <w:pStyle w:val="ListParagraph"/>
        <w:widowControl w:val="0"/>
        <w:numPr>
          <w:ilvl w:val="0"/>
          <w:numId w:val="8"/>
        </w:numPr>
        <w:suppressAutoHyphens w:val="0"/>
        <w:wordWrap w:val="0"/>
        <w:autoSpaceDE w:val="0"/>
        <w:autoSpaceDN w:val="0"/>
        <w:spacing w:before="100" w:after="0" w:line="240" w:lineRule="auto"/>
        <w:contextualSpacing/>
        <w:rPr>
          <w:rStyle w:val="CharAttribute3"/>
          <w:rFonts w:ascii="Cambria" w:hAnsi="Cambria" w:cs="Times New Roman"/>
        </w:rPr>
      </w:pPr>
      <w:r>
        <w:rPr>
          <w:rStyle w:val="CharAttribute3"/>
          <w:rFonts w:ascii="Cambria" w:hAnsi="Cambria" w:cs="Times New Roman"/>
        </w:rPr>
        <w:t>Monitors the process/function performance regularly and takes appropriate corrective actions in case of deviation.</w:t>
      </w:r>
    </w:p>
    <w:p w14:paraId="234AE632" w14:textId="77777777" w:rsidR="00F23A38" w:rsidRDefault="00F23A38" w:rsidP="00F23A38">
      <w:pPr>
        <w:pStyle w:val="ListParagraph"/>
        <w:widowControl w:val="0"/>
        <w:numPr>
          <w:ilvl w:val="0"/>
          <w:numId w:val="8"/>
        </w:numPr>
        <w:suppressAutoHyphens w:val="0"/>
        <w:wordWrap w:val="0"/>
        <w:autoSpaceDE w:val="0"/>
        <w:autoSpaceDN w:val="0"/>
        <w:spacing w:after="0" w:line="240" w:lineRule="auto"/>
        <w:contextualSpacing/>
        <w:rPr>
          <w:sz w:val="21"/>
        </w:rPr>
      </w:pPr>
      <w:r>
        <w:rPr>
          <w:rStyle w:val="CharAttribute3"/>
          <w:rFonts w:ascii="Cambria" w:hAnsi="Cambria" w:cs="Times New Roman"/>
        </w:rPr>
        <w:t xml:space="preserve">Enforce </w:t>
      </w:r>
      <w:r>
        <w:rPr>
          <w:rStyle w:val="CharAttribute1"/>
          <w:rFonts w:ascii="Cambria" w:hAnsi="Cambria" w:cs="Times New Roman"/>
          <w:b w:val="0"/>
        </w:rPr>
        <w:t>Refresher training</w:t>
      </w:r>
      <w:r>
        <w:rPr>
          <w:rStyle w:val="CharAttribute3"/>
          <w:rFonts w:ascii="Cambria" w:hAnsi="Cambria" w:cs="Times New Roman"/>
        </w:rPr>
        <w:t xml:space="preserve"> to bridge the knowledge gap among the team members</w:t>
      </w:r>
    </w:p>
    <w:p w14:paraId="11938C3F" w14:textId="77777777" w:rsidR="00F23A38" w:rsidRDefault="00F23A38" w:rsidP="00F23A38">
      <w:pPr>
        <w:pStyle w:val="ListParagraph"/>
        <w:widowControl w:val="0"/>
        <w:numPr>
          <w:ilvl w:val="0"/>
          <w:numId w:val="8"/>
        </w:numPr>
        <w:suppressAutoHyphens w:val="0"/>
        <w:wordWrap w:val="0"/>
        <w:autoSpaceDE w:val="0"/>
        <w:autoSpaceDN w:val="0"/>
        <w:spacing w:after="0" w:line="240" w:lineRule="auto"/>
        <w:contextualSpacing/>
        <w:rPr>
          <w:rFonts w:ascii="Cambria" w:eastAsia="Calibri" w:hAnsi="Cambria"/>
        </w:rPr>
      </w:pPr>
      <w:r>
        <w:rPr>
          <w:rStyle w:val="CharAttribute1"/>
          <w:rFonts w:ascii="Cambria" w:hAnsi="Cambria" w:cs="Times New Roman"/>
          <w:b w:val="0"/>
        </w:rPr>
        <w:t>Conduct</w:t>
      </w:r>
      <w:r>
        <w:rPr>
          <w:rStyle w:val="CharAttribute3"/>
          <w:rFonts w:ascii="Cambria" w:hAnsi="Cambria" w:cs="Times New Roman"/>
        </w:rPr>
        <w:t xml:space="preserve"> one on one review and give feedback to team members on monthly basis.</w:t>
      </w:r>
    </w:p>
    <w:p w14:paraId="647805E8" w14:textId="77777777" w:rsidR="00F23A38" w:rsidRDefault="00F23A38" w:rsidP="00F23A38">
      <w:pPr>
        <w:pStyle w:val="ListParagraph"/>
        <w:widowControl w:val="0"/>
        <w:numPr>
          <w:ilvl w:val="0"/>
          <w:numId w:val="8"/>
        </w:numPr>
        <w:suppressAutoHyphens w:val="0"/>
        <w:wordWrap w:val="0"/>
        <w:autoSpaceDE w:val="0"/>
        <w:autoSpaceDN w:val="0"/>
        <w:spacing w:after="0" w:line="240" w:lineRule="auto"/>
        <w:contextualSpacing/>
        <w:rPr>
          <w:rFonts w:ascii="Cambria" w:eastAsia="Calibri" w:hAnsi="Cambria"/>
        </w:rPr>
      </w:pPr>
      <w:r>
        <w:rPr>
          <w:rStyle w:val="CharAttribute3"/>
          <w:rFonts w:ascii="Cambria" w:hAnsi="Cambria" w:cs="Times New Roman"/>
        </w:rPr>
        <w:lastRenderedPageBreak/>
        <w:t>Coordinating with the clients on process related issues and updates.</w:t>
      </w:r>
    </w:p>
    <w:p w14:paraId="6B8777E2" w14:textId="77777777" w:rsidR="00F23A38" w:rsidRDefault="00F23A38" w:rsidP="00F23A38">
      <w:pPr>
        <w:pStyle w:val="ListParagraph"/>
        <w:widowControl w:val="0"/>
        <w:numPr>
          <w:ilvl w:val="0"/>
          <w:numId w:val="8"/>
        </w:numPr>
        <w:suppressAutoHyphens w:val="0"/>
        <w:wordWrap w:val="0"/>
        <w:autoSpaceDE w:val="0"/>
        <w:autoSpaceDN w:val="0"/>
        <w:spacing w:after="0" w:line="240" w:lineRule="auto"/>
        <w:contextualSpacing/>
        <w:rPr>
          <w:rFonts w:ascii="Cambria" w:eastAsia="Calibri" w:hAnsi="Cambria"/>
        </w:rPr>
      </w:pPr>
      <w:r>
        <w:rPr>
          <w:rStyle w:val="CharAttribute3"/>
          <w:rFonts w:ascii="Cambria" w:hAnsi="Cambria" w:cs="Times New Roman"/>
        </w:rPr>
        <w:t>Accountable for the production and quality targets.</w:t>
      </w:r>
    </w:p>
    <w:p w14:paraId="2984147F"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Analyzing and challenging technical process initiative to provide improvement opportunities.</w:t>
      </w:r>
    </w:p>
    <w:p w14:paraId="4B1326CD"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Respond to all inquiries from the claim processors.</w:t>
      </w:r>
    </w:p>
    <w:p w14:paraId="38C45812"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Research processing issues and find resolutions</w:t>
      </w:r>
    </w:p>
    <w:p w14:paraId="146726DD"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Ensure consistent communication and best practices</w:t>
      </w:r>
    </w:p>
    <w:p w14:paraId="544A9592"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Maintain inventory levels to meet service level agreements</w:t>
      </w:r>
    </w:p>
    <w:p w14:paraId="4C58DF19"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Responsible for all processor up trainings</w:t>
      </w:r>
    </w:p>
    <w:p w14:paraId="0873B2DA"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Piloted program that included sitting in on new hiring training to ensure no gaps in the process and training needs are met.</w:t>
      </w:r>
    </w:p>
    <w:p w14:paraId="59A116D5"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Serve as point of contact when supervisor is out of the office</w:t>
      </w:r>
    </w:p>
    <w:p w14:paraId="13F5C7B7" w14:textId="12CFC525"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 xml:space="preserve">Conducting daily team huddles with </w:t>
      </w:r>
      <w:r w:rsidR="009A3C36">
        <w:rPr>
          <w:rFonts w:ascii="Cambria" w:hAnsi="Cambria"/>
        </w:rPr>
        <w:t>team</w:t>
      </w:r>
    </w:p>
    <w:p w14:paraId="56FB8541"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cs="Arial"/>
        </w:rPr>
        <w:t>Determine covered medical insurance losses by studying provisions of policy/certificate</w:t>
      </w:r>
    </w:p>
    <w:p w14:paraId="0A33FD49"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cs="Arial"/>
        </w:rPr>
        <w:t>Ensure legal compliance by following company policies, procedures, guidelines and insurance regulations</w:t>
      </w:r>
    </w:p>
    <w:p w14:paraId="078897DD" w14:textId="4AF617C6"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cs="Arial"/>
        </w:rPr>
        <w:t xml:space="preserve">Maintain quality customer services by following customer service </w:t>
      </w:r>
      <w:r w:rsidR="009A3C36">
        <w:rPr>
          <w:rFonts w:ascii="Cambria" w:hAnsi="Cambria" w:cs="Arial"/>
        </w:rPr>
        <w:t>practices,</w:t>
      </w:r>
      <w:r>
        <w:rPr>
          <w:rFonts w:ascii="Cambria" w:hAnsi="Cambria" w:cs="Arial"/>
        </w:rPr>
        <w:t xml:space="preserve"> responding to customer inquiries</w:t>
      </w:r>
    </w:p>
    <w:p w14:paraId="1E36B18F"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cs="Arial"/>
        </w:rPr>
        <w:t>Protect operations by keeping claims information confidential</w:t>
      </w:r>
    </w:p>
    <w:p w14:paraId="33467E3C"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rPr>
        <w:t>Clarifying team queries and sending production and quality report internally</w:t>
      </w:r>
    </w:p>
    <w:p w14:paraId="3265A1FC" w14:textId="77777777" w:rsidR="00F23A38" w:rsidRDefault="00F23A38" w:rsidP="00F23A38">
      <w:pPr>
        <w:pStyle w:val="ListParagraph"/>
        <w:numPr>
          <w:ilvl w:val="0"/>
          <w:numId w:val="8"/>
        </w:numPr>
        <w:suppressAutoHyphens w:val="0"/>
        <w:spacing w:after="0" w:line="240" w:lineRule="auto"/>
        <w:contextualSpacing/>
        <w:rPr>
          <w:rFonts w:ascii="Cambria" w:hAnsi="Cambria"/>
        </w:rPr>
      </w:pPr>
      <w:r>
        <w:rPr>
          <w:rFonts w:ascii="Cambria" w:hAnsi="Cambria" w:cs="Arial"/>
        </w:rPr>
        <w:t>Accomplish organization goals by accepting ownership for accomplishing new and different requests; exploring opportunities to add value to job accomplishments</w:t>
      </w:r>
    </w:p>
    <w:p w14:paraId="43CB8E4F" w14:textId="77777777" w:rsidR="009A3C36" w:rsidRPr="009A3C36" w:rsidRDefault="00F23A38" w:rsidP="009F5B5E">
      <w:pPr>
        <w:pStyle w:val="ListParagraph"/>
        <w:widowControl w:val="0"/>
        <w:numPr>
          <w:ilvl w:val="0"/>
          <w:numId w:val="8"/>
        </w:numPr>
        <w:suppressAutoHyphens w:val="0"/>
        <w:autoSpaceDE w:val="0"/>
        <w:spacing w:before="120" w:after="120" w:line="240" w:lineRule="auto"/>
        <w:contextualSpacing/>
        <w:rPr>
          <w:rFonts w:cs="Calibri"/>
        </w:rPr>
      </w:pPr>
      <w:r w:rsidRPr="009A3C36">
        <w:rPr>
          <w:rFonts w:ascii="Cambria" w:hAnsi="Cambria" w:cs="Arial"/>
        </w:rPr>
        <w:t>Documents medical claims actions by completing forms, reports, logs, and records</w:t>
      </w:r>
    </w:p>
    <w:p w14:paraId="63B48121" w14:textId="77777777" w:rsidR="009A3C36" w:rsidRPr="009A3C36" w:rsidRDefault="00F05BFE" w:rsidP="00552031">
      <w:pPr>
        <w:pStyle w:val="ListParagraph"/>
        <w:widowControl w:val="0"/>
        <w:numPr>
          <w:ilvl w:val="0"/>
          <w:numId w:val="8"/>
        </w:numPr>
        <w:suppressAutoHyphens w:val="0"/>
        <w:autoSpaceDE w:val="0"/>
        <w:spacing w:before="120" w:after="0" w:line="240" w:lineRule="auto"/>
        <w:contextualSpacing/>
        <w:jc w:val="both"/>
        <w:rPr>
          <w:rFonts w:ascii="Cambria" w:hAnsi="Cambria" w:cs="Microsoft Sans Serif"/>
          <w:sz w:val="21"/>
          <w:szCs w:val="21"/>
          <w:lang w:eastAsia="en-US"/>
        </w:rPr>
      </w:pPr>
      <w:r w:rsidRPr="009A3C36">
        <w:rPr>
          <w:rFonts w:cs="Calibri"/>
        </w:rPr>
        <w:t xml:space="preserve">Working extensively on </w:t>
      </w:r>
      <w:r w:rsidR="00072DC0" w:rsidRPr="009A3C36">
        <w:rPr>
          <w:rFonts w:cs="Calibri"/>
        </w:rPr>
        <w:t>patient</w:t>
      </w:r>
      <w:r w:rsidRPr="009A3C36">
        <w:rPr>
          <w:rFonts w:cs="Calibri"/>
        </w:rPr>
        <w:t xml:space="preserve"> consolidation, Group mapping </w:t>
      </w:r>
    </w:p>
    <w:p w14:paraId="74EE7C23" w14:textId="77777777" w:rsidR="009A3C36" w:rsidRPr="009A3C36" w:rsidRDefault="00F23A38" w:rsidP="008C06BD">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9A3C36">
        <w:rPr>
          <w:rFonts w:ascii="Cambria" w:hAnsi="Cambria" w:cs="Microsoft Sans Serif"/>
        </w:rPr>
        <w:t>Worked with cross-cultural teams ensuring optimal utilization of resources leading to overall profitability; strong problem-solving, planning, team building and management skills</w:t>
      </w:r>
    </w:p>
    <w:p w14:paraId="6AA70C86" w14:textId="77777777" w:rsidR="009A3C36" w:rsidRPr="009A3C36" w:rsidRDefault="00F23A38" w:rsidP="0006339E">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9A3C36">
        <w:rPr>
          <w:rFonts w:ascii="Cambria" w:hAnsi="Cambria" w:cs="Microsoft Sans Serif"/>
        </w:rPr>
        <w:t>Expertise in maximizing customer satisfaction levels through prompt resolution of business queries and qualitative service delivery</w:t>
      </w:r>
    </w:p>
    <w:p w14:paraId="4F450B13" w14:textId="77777777" w:rsidR="009A3C36" w:rsidRDefault="00F23A38" w:rsidP="00742560">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9A3C36">
        <w:rPr>
          <w:rFonts w:ascii="Cambria" w:hAnsi="Cambria" w:cs="Arial"/>
        </w:rPr>
        <w:t>Credit of consistently delivering high-quality services to the business through informative, well-organized scope documents and business requirements</w:t>
      </w:r>
    </w:p>
    <w:p w14:paraId="5DBC0188" w14:textId="77777777" w:rsidR="009A3C36" w:rsidRDefault="00F05BFE" w:rsidP="003256C7">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9A3C36">
        <w:rPr>
          <w:rFonts w:ascii="Cambria" w:hAnsi="Cambria" w:cs="Arial"/>
        </w:rPr>
        <w:t>Analyzing the contracts and agreements and pricing of the claims.</w:t>
      </w:r>
    </w:p>
    <w:p w14:paraId="494C39D3" w14:textId="77777777" w:rsidR="009A3C36" w:rsidRDefault="005C56B3" w:rsidP="00626A42">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9A3C36">
        <w:rPr>
          <w:rFonts w:ascii="Cambria" w:hAnsi="Cambria" w:cs="Arial"/>
        </w:rPr>
        <w:t>Releasing of the HCFA claims which are worked by the doctor.</w:t>
      </w:r>
    </w:p>
    <w:p w14:paraId="364779E9" w14:textId="77777777" w:rsidR="009A3C36" w:rsidRDefault="005C56B3" w:rsidP="002A62DB">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9A3C36">
        <w:rPr>
          <w:rFonts w:ascii="Cambria" w:hAnsi="Cambria" w:cs="Arial"/>
        </w:rPr>
        <w:t xml:space="preserve">Analyzing the plan documents, benefits in the contract for effective pricing. </w:t>
      </w:r>
    </w:p>
    <w:p w14:paraId="5BACEA9E" w14:textId="77777777" w:rsidR="009A3C36" w:rsidRDefault="00F05BFE" w:rsidP="00FC3EA5">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9A3C36">
        <w:rPr>
          <w:rFonts w:ascii="Cambria" w:hAnsi="Cambria" w:cs="Arial"/>
        </w:rPr>
        <w:t>Getting trained on new processes and training the team as per requirement.</w:t>
      </w:r>
    </w:p>
    <w:p w14:paraId="674AE6F8" w14:textId="7B4E011A" w:rsidR="009A3C36" w:rsidRPr="00203E44" w:rsidRDefault="00F05BFE" w:rsidP="00BD4437">
      <w:pPr>
        <w:pStyle w:val="ListParagraph"/>
        <w:widowControl w:val="0"/>
        <w:numPr>
          <w:ilvl w:val="0"/>
          <w:numId w:val="8"/>
        </w:numPr>
        <w:suppressAutoHyphens w:val="0"/>
        <w:autoSpaceDE w:val="0"/>
        <w:spacing w:before="120" w:after="120" w:line="240" w:lineRule="auto"/>
        <w:contextualSpacing/>
        <w:jc w:val="both"/>
        <w:rPr>
          <w:rFonts w:ascii="Cambria" w:hAnsi="Cambria" w:cs="Arial"/>
        </w:rPr>
      </w:pPr>
      <w:r w:rsidRPr="00203E44">
        <w:rPr>
          <w:rFonts w:ascii="Cambria" w:hAnsi="Cambria" w:cs="Arial"/>
        </w:rPr>
        <w:t>Identifying the issues and resolving them, being either member issues, patient credentialing issues, or any kind of front-end rejections which restrict the claims in payment</w:t>
      </w:r>
      <w:r w:rsidR="00203E44" w:rsidRPr="00203E44">
        <w:rPr>
          <w:rFonts w:ascii="Cambria" w:hAnsi="Cambria" w:cs="Arial"/>
        </w:rPr>
        <w:t>.</w:t>
      </w:r>
    </w:p>
    <w:p w14:paraId="1D952930" w14:textId="77777777" w:rsidR="00F05BFE" w:rsidRPr="00F05BFE" w:rsidRDefault="00F05BFE" w:rsidP="00F05BFE">
      <w:pPr>
        <w:pStyle w:val="ListParagraph"/>
        <w:widowControl w:val="0"/>
        <w:autoSpaceDE w:val="0"/>
        <w:spacing w:before="120" w:after="120" w:line="240" w:lineRule="auto"/>
        <w:rPr>
          <w:rFonts w:ascii="Verdana" w:hAnsi="Verdana" w:cs="Verdana"/>
          <w:color w:val="000000"/>
          <w:sz w:val="20"/>
          <w:szCs w:val="20"/>
        </w:rPr>
      </w:pPr>
    </w:p>
    <w:p w14:paraId="1DE66A1C" w14:textId="5317E378" w:rsidR="004979BC" w:rsidRDefault="00711E2F">
      <w:pPr>
        <w:widowControl w:val="0"/>
        <w:autoSpaceDE w:val="0"/>
        <w:spacing w:before="120" w:after="120" w:line="240" w:lineRule="auto"/>
        <w:rPr>
          <w:rFonts w:ascii="Verdana" w:hAnsi="Verdana" w:cs="Verdana"/>
          <w:color w:val="000000"/>
          <w:sz w:val="20"/>
          <w:szCs w:val="20"/>
        </w:rPr>
      </w:pPr>
      <w:r>
        <w:rPr>
          <w:rFonts w:cs="Calibri"/>
          <w:b/>
          <w:bCs/>
          <w:u w:val="single"/>
        </w:rPr>
        <w:t>Optum Global Solutions (United Health Group</w:t>
      </w:r>
      <w:r w:rsidR="00BC43BA">
        <w:rPr>
          <w:rFonts w:cs="Calibri"/>
          <w:b/>
          <w:bCs/>
          <w:u w:val="single"/>
        </w:rPr>
        <w:t>):</w:t>
      </w:r>
      <w:r w:rsidR="00BC43BA">
        <w:rPr>
          <w:rFonts w:cs="Calibri"/>
        </w:rPr>
        <w:t xml:space="preserve"> June</w:t>
      </w:r>
      <w:r>
        <w:rPr>
          <w:rFonts w:cs="Calibri"/>
        </w:rPr>
        <w:t>' 201</w:t>
      </w:r>
      <w:r w:rsidR="00BC43BA">
        <w:rPr>
          <w:rFonts w:cs="Calibri"/>
        </w:rPr>
        <w:t>6</w:t>
      </w:r>
      <w:r w:rsidR="00283397">
        <w:rPr>
          <w:rFonts w:cs="Calibri"/>
        </w:rPr>
        <w:t xml:space="preserve"> </w:t>
      </w:r>
      <w:r>
        <w:rPr>
          <w:rFonts w:cs="Calibri"/>
        </w:rPr>
        <w:t>to October' 2018</w:t>
      </w:r>
    </w:p>
    <w:p w14:paraId="2B81749D" w14:textId="77777777" w:rsidR="004979BC" w:rsidRDefault="00711E2F">
      <w:pPr>
        <w:jc w:val="both"/>
        <w:rPr>
          <w:rFonts w:cs="Calibri"/>
        </w:rPr>
      </w:pPr>
      <w:r>
        <w:rPr>
          <w:rFonts w:ascii="Verdana" w:hAnsi="Verdana" w:cs="Verdana"/>
          <w:color w:val="000000"/>
          <w:sz w:val="20"/>
          <w:szCs w:val="20"/>
        </w:rPr>
        <w:t>UnitedHealth Group is the most diversified health care company in the United States and a leader worldwide in helping people live healthier lives and helping to make the health system work better for everyone.</w:t>
      </w:r>
    </w:p>
    <w:p w14:paraId="2063669B" w14:textId="0F21A344" w:rsidR="004979BC" w:rsidRDefault="00283397">
      <w:pPr>
        <w:widowControl w:val="0"/>
        <w:autoSpaceDE w:val="0"/>
        <w:spacing w:before="120" w:after="120" w:line="240" w:lineRule="auto"/>
        <w:rPr>
          <w:rFonts w:cs="Calibri"/>
          <w:b/>
          <w:bCs/>
          <w:u w:val="single"/>
        </w:rPr>
      </w:pPr>
      <w:r>
        <w:rPr>
          <w:rFonts w:cs="Calibri"/>
        </w:rPr>
        <w:t>Worked</w:t>
      </w:r>
      <w:r w:rsidR="00711E2F">
        <w:rPr>
          <w:rFonts w:cs="Calibri"/>
        </w:rPr>
        <w:t xml:space="preserve"> as </w:t>
      </w:r>
      <w:r w:rsidR="00711E2F">
        <w:rPr>
          <w:rFonts w:cs="Calibri"/>
          <w:b/>
        </w:rPr>
        <w:t>Quality Specialist</w:t>
      </w:r>
      <w:r w:rsidR="00711E2F">
        <w:rPr>
          <w:rFonts w:cs="Calibri"/>
        </w:rPr>
        <w:t xml:space="preserve"> in </w:t>
      </w:r>
      <w:r w:rsidR="00711E2F">
        <w:rPr>
          <w:rFonts w:ascii="Verdana" w:hAnsi="Verdana" w:cs="Verdana"/>
          <w:b/>
          <w:sz w:val="18"/>
          <w:szCs w:val="18"/>
        </w:rPr>
        <w:t xml:space="preserve">United Data Mining </w:t>
      </w:r>
      <w:r w:rsidR="00711E2F">
        <w:rPr>
          <w:rFonts w:ascii="Verdana" w:hAnsi="Verdana" w:cs="Verdana"/>
          <w:sz w:val="18"/>
          <w:szCs w:val="18"/>
        </w:rPr>
        <w:t xml:space="preserve">process under </w:t>
      </w:r>
      <w:r w:rsidR="00711E2F">
        <w:rPr>
          <w:rFonts w:ascii="Verdana" w:hAnsi="Verdana" w:cs="Verdana"/>
          <w:b/>
          <w:sz w:val="18"/>
          <w:szCs w:val="18"/>
        </w:rPr>
        <w:t xml:space="preserve">Payment </w:t>
      </w:r>
      <w:r w:rsidR="00BC43BA">
        <w:rPr>
          <w:rFonts w:ascii="Verdana" w:hAnsi="Verdana" w:cs="Verdana"/>
          <w:b/>
          <w:sz w:val="18"/>
          <w:szCs w:val="18"/>
        </w:rPr>
        <w:t>Integrity</w:t>
      </w:r>
      <w:r w:rsidR="00BC43BA">
        <w:rPr>
          <w:rFonts w:ascii="Verdana" w:hAnsi="Verdana" w:cs="Verdana"/>
          <w:sz w:val="18"/>
          <w:szCs w:val="18"/>
        </w:rPr>
        <w:t xml:space="preserve"> Team</w:t>
      </w:r>
      <w:r w:rsidR="00711E2F">
        <w:rPr>
          <w:rFonts w:cs="Calibri"/>
        </w:rPr>
        <w:t>.</w:t>
      </w:r>
    </w:p>
    <w:p w14:paraId="20640B4C" w14:textId="77777777" w:rsidR="004979BC" w:rsidRDefault="00711E2F">
      <w:pPr>
        <w:widowControl w:val="0"/>
        <w:autoSpaceDE w:val="0"/>
        <w:spacing w:before="120" w:after="120" w:line="240" w:lineRule="auto"/>
        <w:rPr>
          <w:rFonts w:ascii="Verdana" w:hAnsi="Verdana" w:cs="Verdana"/>
          <w:color w:val="000000"/>
          <w:sz w:val="20"/>
          <w:szCs w:val="20"/>
        </w:rPr>
      </w:pPr>
      <w:r>
        <w:rPr>
          <w:rFonts w:cs="Calibri"/>
          <w:b/>
          <w:bCs/>
          <w:u w:val="single"/>
        </w:rPr>
        <w:t>My responsibility includes:</w:t>
      </w:r>
    </w:p>
    <w:p w14:paraId="391224EC" w14:textId="77777777" w:rsidR="004979BC" w:rsidRDefault="00711E2F">
      <w:pPr>
        <w:pStyle w:val="ListParagraph"/>
        <w:numPr>
          <w:ilvl w:val="0"/>
          <w:numId w:val="2"/>
        </w:numPr>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Duplicate and COB Claims Auditing. Platform (UNET)</w:t>
      </w:r>
    </w:p>
    <w:p w14:paraId="081F4210" w14:textId="77777777" w:rsidR="004979BC" w:rsidRDefault="00711E2F">
      <w:pPr>
        <w:widowControl w:val="0"/>
        <w:numPr>
          <w:ilvl w:val="0"/>
          <w:numId w:val="2"/>
        </w:numPr>
        <w:shd w:val="clear" w:color="auto" w:fill="FFFFFF"/>
        <w:autoSpaceDE w:val="0"/>
        <w:spacing w:after="0" w:line="240" w:lineRule="auto"/>
        <w:rPr>
          <w:rFonts w:ascii="Verdana" w:hAnsi="Verdana" w:cs="Verdana"/>
          <w:color w:val="000000"/>
          <w:sz w:val="20"/>
          <w:szCs w:val="20"/>
        </w:rPr>
      </w:pPr>
      <w:r>
        <w:rPr>
          <w:rFonts w:ascii="Verdana" w:hAnsi="Verdana" w:cs="Verdana"/>
          <w:color w:val="000000"/>
          <w:sz w:val="20"/>
          <w:szCs w:val="20"/>
        </w:rPr>
        <w:t xml:space="preserve">To review, identify and validate claim overpayments, using available tools and </w:t>
      </w:r>
      <w:r>
        <w:rPr>
          <w:rFonts w:ascii="Verdana" w:hAnsi="Verdana" w:cs="Verdana"/>
          <w:color w:val="000000"/>
          <w:sz w:val="20"/>
          <w:szCs w:val="20"/>
        </w:rPr>
        <w:lastRenderedPageBreak/>
        <w:t>resources.  Types of Overpayment reviews will include, but are not limited to duplicate payment, contract compliance, and   coordination of benefits (COB) overpayments.</w:t>
      </w:r>
    </w:p>
    <w:p w14:paraId="32360880" w14:textId="77777777" w:rsidR="004979BC" w:rsidRDefault="00711E2F">
      <w:pPr>
        <w:widowControl w:val="0"/>
        <w:numPr>
          <w:ilvl w:val="0"/>
          <w:numId w:val="2"/>
        </w:numPr>
        <w:shd w:val="clear" w:color="auto" w:fill="FFFFFF"/>
        <w:autoSpaceDE w:val="0"/>
        <w:spacing w:after="0" w:line="240" w:lineRule="auto"/>
        <w:rPr>
          <w:rFonts w:ascii="Verdana" w:hAnsi="Verdana" w:cs="Verdana"/>
          <w:color w:val="000000"/>
          <w:sz w:val="20"/>
          <w:szCs w:val="20"/>
        </w:rPr>
      </w:pPr>
      <w:r>
        <w:rPr>
          <w:rFonts w:ascii="Verdana" w:hAnsi="Verdana" w:cs="Verdana"/>
          <w:color w:val="000000"/>
          <w:sz w:val="20"/>
          <w:szCs w:val="20"/>
        </w:rPr>
        <w:t>Getting trained on new algorithms and training the team as per requirement.</w:t>
      </w:r>
    </w:p>
    <w:p w14:paraId="5DF0E22D" w14:textId="77777777" w:rsidR="004979BC" w:rsidRDefault="00711E2F">
      <w:pPr>
        <w:numPr>
          <w:ilvl w:val="0"/>
          <w:numId w:val="2"/>
        </w:numPr>
        <w:spacing w:after="0" w:line="240" w:lineRule="auto"/>
        <w:jc w:val="both"/>
        <w:rPr>
          <w:rFonts w:ascii="Verdana" w:hAnsi="Verdana" w:cs="Verdana"/>
          <w:color w:val="000000"/>
          <w:sz w:val="20"/>
          <w:szCs w:val="20"/>
        </w:rPr>
      </w:pPr>
      <w:r>
        <w:rPr>
          <w:rFonts w:ascii="Verdana" w:hAnsi="Verdana" w:cs="Verdana"/>
          <w:color w:val="000000"/>
          <w:sz w:val="20"/>
          <w:szCs w:val="20"/>
        </w:rPr>
        <w:t>Working on Team’s MIS Dashboards which includes Daily Report, Quality Reports, Performance Dashboards, Attendance Tracking, and Utilization Dashboard.</w:t>
      </w:r>
    </w:p>
    <w:p w14:paraId="7D21C3B7" w14:textId="77777777" w:rsidR="004979BC" w:rsidRDefault="00711E2F">
      <w:pPr>
        <w:numPr>
          <w:ilvl w:val="0"/>
          <w:numId w:val="2"/>
        </w:numPr>
        <w:spacing w:after="0" w:line="240" w:lineRule="auto"/>
        <w:jc w:val="both"/>
        <w:rPr>
          <w:rFonts w:ascii="Verdana" w:hAnsi="Verdana" w:cs="Verdana"/>
          <w:sz w:val="20"/>
          <w:szCs w:val="20"/>
        </w:rPr>
      </w:pPr>
      <w:r>
        <w:rPr>
          <w:rFonts w:ascii="Verdana" w:hAnsi="Verdana" w:cs="Verdana"/>
          <w:color w:val="000000"/>
          <w:sz w:val="20"/>
          <w:szCs w:val="20"/>
        </w:rPr>
        <w:t>Working on Team Quality Audits</w:t>
      </w:r>
      <w:r>
        <w:rPr>
          <w:rFonts w:ascii="Verdana" w:hAnsi="Verdana" w:cs="Verdana"/>
          <w:sz w:val="20"/>
          <w:szCs w:val="20"/>
        </w:rPr>
        <w:t>.</w:t>
      </w:r>
    </w:p>
    <w:p w14:paraId="135E4EDA" w14:textId="77777777" w:rsidR="004979BC" w:rsidRDefault="00711E2F">
      <w:pPr>
        <w:numPr>
          <w:ilvl w:val="0"/>
          <w:numId w:val="2"/>
        </w:numPr>
        <w:spacing w:after="0" w:line="240" w:lineRule="auto"/>
        <w:jc w:val="both"/>
        <w:rPr>
          <w:rFonts w:ascii="Verdana" w:hAnsi="Verdana" w:cs="Verdana"/>
          <w:color w:val="000000"/>
          <w:sz w:val="20"/>
          <w:szCs w:val="20"/>
        </w:rPr>
      </w:pPr>
      <w:r>
        <w:rPr>
          <w:rFonts w:ascii="Verdana" w:hAnsi="Verdana" w:cs="Verdana"/>
          <w:sz w:val="20"/>
          <w:szCs w:val="20"/>
        </w:rPr>
        <w:t>Reviewing the High dollar claims of the team and provide them with the necessary support to complete them on time.</w:t>
      </w:r>
    </w:p>
    <w:p w14:paraId="2403AEFB" w14:textId="77777777" w:rsidR="004979BC" w:rsidRDefault="00711E2F">
      <w:pPr>
        <w:widowControl w:val="0"/>
        <w:numPr>
          <w:ilvl w:val="0"/>
          <w:numId w:val="2"/>
        </w:numPr>
        <w:shd w:val="clear" w:color="auto" w:fill="FFFFFF"/>
        <w:autoSpaceDE w:val="0"/>
        <w:spacing w:after="0" w:line="240" w:lineRule="auto"/>
        <w:jc w:val="both"/>
        <w:rPr>
          <w:rFonts w:ascii="Verdana" w:hAnsi="Verdana" w:cs="Verdana"/>
          <w:sz w:val="18"/>
          <w:szCs w:val="18"/>
        </w:rPr>
      </w:pPr>
      <w:r>
        <w:rPr>
          <w:rFonts w:ascii="Verdana" w:hAnsi="Verdana" w:cs="Verdana"/>
          <w:color w:val="000000"/>
          <w:sz w:val="20"/>
          <w:szCs w:val="20"/>
        </w:rPr>
        <w:t>Part of Inventory Management Team.</w:t>
      </w:r>
    </w:p>
    <w:p w14:paraId="3C5C85FC" w14:textId="77777777" w:rsidR="004979BC" w:rsidRDefault="00711E2F">
      <w:pPr>
        <w:widowControl w:val="0"/>
        <w:numPr>
          <w:ilvl w:val="0"/>
          <w:numId w:val="2"/>
        </w:numPr>
        <w:shd w:val="clear" w:color="auto" w:fill="FFFFFF"/>
        <w:autoSpaceDE w:val="0"/>
        <w:spacing w:after="0" w:line="240" w:lineRule="auto"/>
        <w:jc w:val="both"/>
        <w:rPr>
          <w:rFonts w:ascii="Verdana" w:hAnsi="Verdana" w:cs="Verdana"/>
          <w:color w:val="000000"/>
          <w:sz w:val="20"/>
          <w:szCs w:val="20"/>
        </w:rPr>
      </w:pPr>
      <w:r>
        <w:rPr>
          <w:rFonts w:ascii="Verdana" w:hAnsi="Verdana" w:cs="Verdana"/>
          <w:sz w:val="18"/>
          <w:szCs w:val="18"/>
        </w:rPr>
        <w:t>Assigning re-audits to the team when inventory is not there and generating the Re-audit production report on weekly basis.</w:t>
      </w:r>
    </w:p>
    <w:p w14:paraId="448CF43B" w14:textId="77777777" w:rsidR="004979BC" w:rsidRDefault="00711E2F">
      <w:pPr>
        <w:widowControl w:val="0"/>
        <w:numPr>
          <w:ilvl w:val="0"/>
          <w:numId w:val="2"/>
        </w:numPr>
        <w:shd w:val="clear" w:color="auto" w:fill="FFFFFF"/>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Handling the desk level clarifications and working on team clarification tracker.</w:t>
      </w:r>
    </w:p>
    <w:p w14:paraId="6E82538C" w14:textId="77777777" w:rsidR="004979BC" w:rsidRDefault="00711E2F">
      <w:pPr>
        <w:widowControl w:val="0"/>
        <w:numPr>
          <w:ilvl w:val="0"/>
          <w:numId w:val="2"/>
        </w:numPr>
        <w:shd w:val="clear" w:color="auto" w:fill="FFFFFF"/>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Taking error review sessions to the team based on previous month errors.</w:t>
      </w:r>
    </w:p>
    <w:p w14:paraId="18CC1314" w14:textId="77777777" w:rsidR="004979BC" w:rsidRDefault="00711E2F">
      <w:pPr>
        <w:widowControl w:val="0"/>
        <w:numPr>
          <w:ilvl w:val="0"/>
          <w:numId w:val="2"/>
        </w:numPr>
        <w:shd w:val="clear" w:color="auto" w:fill="FFFFFF"/>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Providing feedback to the team members who received errors and help them in understanding the errors and conducting refresher training if required.</w:t>
      </w:r>
    </w:p>
    <w:p w14:paraId="6804AB6C" w14:textId="77777777" w:rsidR="004979BC" w:rsidRDefault="00711E2F">
      <w:pPr>
        <w:widowControl w:val="0"/>
        <w:numPr>
          <w:ilvl w:val="0"/>
          <w:numId w:val="2"/>
        </w:numPr>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Mentoring new hires depending on business requirements.</w:t>
      </w:r>
    </w:p>
    <w:p w14:paraId="1631412D" w14:textId="4BDA758E" w:rsidR="004979BC" w:rsidRDefault="00711E2F">
      <w:pPr>
        <w:widowControl w:val="0"/>
        <w:numPr>
          <w:ilvl w:val="0"/>
          <w:numId w:val="2"/>
        </w:numPr>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 xml:space="preserve">Pre-validation for new hires and </w:t>
      </w:r>
      <w:r w:rsidR="00BC43BA">
        <w:rPr>
          <w:rFonts w:ascii="Verdana" w:hAnsi="Verdana" w:cs="Verdana"/>
          <w:color w:val="000000"/>
          <w:sz w:val="20"/>
          <w:szCs w:val="20"/>
        </w:rPr>
        <w:t>help</w:t>
      </w:r>
      <w:r>
        <w:rPr>
          <w:rFonts w:ascii="Verdana" w:hAnsi="Verdana" w:cs="Verdana"/>
          <w:color w:val="000000"/>
          <w:sz w:val="20"/>
          <w:szCs w:val="20"/>
        </w:rPr>
        <w:t xml:space="preserve"> them to understand the process in and out with quality standards.</w:t>
      </w:r>
    </w:p>
    <w:p w14:paraId="7A9E273F" w14:textId="77777777" w:rsidR="004979BC" w:rsidRDefault="00711E2F">
      <w:pPr>
        <w:widowControl w:val="0"/>
        <w:numPr>
          <w:ilvl w:val="0"/>
          <w:numId w:val="2"/>
        </w:numPr>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Generating Quality &amp; Production report for assigned mentees.</w:t>
      </w:r>
    </w:p>
    <w:p w14:paraId="20549C2B" w14:textId="77777777" w:rsidR="004979BC" w:rsidRDefault="00711E2F">
      <w:pPr>
        <w:widowControl w:val="0"/>
        <w:numPr>
          <w:ilvl w:val="0"/>
          <w:numId w:val="2"/>
        </w:numPr>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Active participation in team activities.</w:t>
      </w:r>
    </w:p>
    <w:p w14:paraId="68F7CFE5" w14:textId="77777777" w:rsidR="00283397" w:rsidRDefault="00283397" w:rsidP="00283397">
      <w:pPr>
        <w:widowControl w:val="0"/>
        <w:autoSpaceDE w:val="0"/>
        <w:spacing w:after="0" w:line="240" w:lineRule="auto"/>
        <w:jc w:val="both"/>
        <w:rPr>
          <w:rFonts w:ascii="Verdana" w:hAnsi="Verdana" w:cs="Verdana"/>
          <w:color w:val="000000"/>
          <w:sz w:val="20"/>
          <w:szCs w:val="20"/>
        </w:rPr>
      </w:pPr>
    </w:p>
    <w:p w14:paraId="05EF7FD4" w14:textId="7BA4CD4B" w:rsidR="00283397" w:rsidRDefault="00283397" w:rsidP="00283397">
      <w:pPr>
        <w:widowControl w:val="0"/>
        <w:autoSpaceDE w:val="0"/>
        <w:spacing w:after="0" w:line="240" w:lineRule="auto"/>
        <w:jc w:val="both"/>
        <w:rPr>
          <w:rFonts w:ascii="Verdana" w:hAnsi="Verdana" w:cs="Verdana"/>
          <w:color w:val="000000"/>
          <w:sz w:val="20"/>
          <w:szCs w:val="20"/>
        </w:rPr>
      </w:pPr>
      <w:r>
        <w:rPr>
          <w:rFonts w:ascii="Verdana" w:hAnsi="Verdana" w:cs="Verdana"/>
          <w:color w:val="000000"/>
          <w:sz w:val="20"/>
          <w:szCs w:val="20"/>
        </w:rPr>
        <w:t xml:space="preserve">Worked as </w:t>
      </w:r>
      <w:r w:rsidRPr="00283397">
        <w:rPr>
          <w:rFonts w:ascii="Verdana" w:hAnsi="Verdana" w:cs="Verdana"/>
          <w:b/>
          <w:color w:val="000000"/>
          <w:sz w:val="20"/>
          <w:szCs w:val="20"/>
        </w:rPr>
        <w:t>Quality Auditor</w:t>
      </w:r>
      <w:r>
        <w:rPr>
          <w:rFonts w:ascii="Verdana" w:hAnsi="Verdana" w:cs="Verdana"/>
          <w:color w:val="000000"/>
          <w:sz w:val="20"/>
          <w:szCs w:val="20"/>
        </w:rPr>
        <w:t xml:space="preserve"> in Provider Hospital </w:t>
      </w:r>
      <w:r w:rsidR="00BC43BA">
        <w:rPr>
          <w:rFonts w:ascii="Verdana" w:hAnsi="Verdana" w:cs="Verdana"/>
          <w:color w:val="000000"/>
          <w:sz w:val="20"/>
          <w:szCs w:val="20"/>
        </w:rPr>
        <w:t>Business: June</w:t>
      </w:r>
      <w:r>
        <w:rPr>
          <w:rFonts w:ascii="Verdana" w:hAnsi="Verdana" w:cs="Verdana"/>
          <w:color w:val="000000"/>
          <w:sz w:val="20"/>
          <w:szCs w:val="20"/>
        </w:rPr>
        <w:t>201</w:t>
      </w:r>
      <w:r w:rsidR="00BC43BA">
        <w:rPr>
          <w:rFonts w:ascii="Verdana" w:hAnsi="Verdana" w:cs="Verdana"/>
          <w:color w:val="000000"/>
          <w:sz w:val="20"/>
          <w:szCs w:val="20"/>
        </w:rPr>
        <w:t>4</w:t>
      </w:r>
      <w:r>
        <w:rPr>
          <w:rFonts w:ascii="Verdana" w:hAnsi="Verdana" w:cs="Verdana"/>
          <w:color w:val="000000"/>
          <w:sz w:val="20"/>
          <w:szCs w:val="20"/>
        </w:rPr>
        <w:t xml:space="preserve"> till </w:t>
      </w:r>
      <w:r w:rsidR="00BC43BA">
        <w:rPr>
          <w:rFonts w:ascii="Verdana" w:hAnsi="Verdana" w:cs="Verdana"/>
          <w:color w:val="000000"/>
          <w:sz w:val="20"/>
          <w:szCs w:val="20"/>
        </w:rPr>
        <w:t>June</w:t>
      </w:r>
      <w:r>
        <w:rPr>
          <w:rFonts w:ascii="Verdana" w:hAnsi="Verdana" w:cs="Verdana"/>
          <w:color w:val="000000"/>
          <w:sz w:val="20"/>
          <w:szCs w:val="20"/>
        </w:rPr>
        <w:t xml:space="preserve"> 201</w:t>
      </w:r>
      <w:r w:rsidR="00BC43BA">
        <w:rPr>
          <w:rFonts w:ascii="Verdana" w:hAnsi="Verdana" w:cs="Verdana"/>
          <w:color w:val="000000"/>
          <w:sz w:val="20"/>
          <w:szCs w:val="20"/>
        </w:rPr>
        <w:t>6</w:t>
      </w:r>
    </w:p>
    <w:p w14:paraId="50079040" w14:textId="77777777" w:rsidR="00283397" w:rsidRDefault="00283397" w:rsidP="00283397">
      <w:pPr>
        <w:widowControl w:val="0"/>
        <w:autoSpaceDE w:val="0"/>
        <w:spacing w:after="0" w:line="240" w:lineRule="auto"/>
        <w:jc w:val="both"/>
        <w:rPr>
          <w:rFonts w:ascii="Verdana" w:hAnsi="Verdana" w:cs="Verdana"/>
          <w:color w:val="000000"/>
          <w:sz w:val="20"/>
          <w:szCs w:val="20"/>
        </w:rPr>
      </w:pPr>
    </w:p>
    <w:p w14:paraId="4D35D5D8" w14:textId="77777777" w:rsidR="00283397" w:rsidRDefault="00283397" w:rsidP="00283397">
      <w:pPr>
        <w:widowControl w:val="0"/>
        <w:autoSpaceDE w:val="0"/>
        <w:spacing w:before="120" w:after="120" w:line="240" w:lineRule="auto"/>
        <w:rPr>
          <w:rFonts w:cs="Calibri"/>
        </w:rPr>
      </w:pPr>
      <w:r>
        <w:rPr>
          <w:rFonts w:cs="Calibri"/>
          <w:b/>
          <w:bCs/>
          <w:u w:val="single"/>
        </w:rPr>
        <w:t>My responsibility includes:</w:t>
      </w:r>
    </w:p>
    <w:p w14:paraId="25599D35" w14:textId="77777777" w:rsidR="00283397" w:rsidRDefault="00283397" w:rsidP="00283397">
      <w:pPr>
        <w:widowControl w:val="0"/>
        <w:numPr>
          <w:ilvl w:val="0"/>
          <w:numId w:val="4"/>
        </w:numPr>
        <w:autoSpaceDE w:val="0"/>
        <w:spacing w:after="0" w:line="240" w:lineRule="auto"/>
        <w:ind w:left="720" w:hanging="360"/>
        <w:rPr>
          <w:rFonts w:cs="Calibri"/>
        </w:rPr>
      </w:pPr>
      <w:r w:rsidRPr="00283397">
        <w:rPr>
          <w:rFonts w:cs="Calibri"/>
        </w:rPr>
        <w:t>Analyzing, auditing, and investigating assigned client's A/R process in order to ensure quality, resolve errors, and provide strategic solutions.</w:t>
      </w:r>
    </w:p>
    <w:p w14:paraId="79F0B6A5" w14:textId="77777777" w:rsidR="00283397" w:rsidRDefault="00283397" w:rsidP="00283397">
      <w:pPr>
        <w:widowControl w:val="0"/>
        <w:numPr>
          <w:ilvl w:val="0"/>
          <w:numId w:val="4"/>
        </w:numPr>
        <w:autoSpaceDE w:val="0"/>
        <w:spacing w:after="0" w:line="240" w:lineRule="auto"/>
        <w:ind w:left="720" w:hanging="360"/>
        <w:rPr>
          <w:rFonts w:cs="Calibri"/>
        </w:rPr>
      </w:pPr>
      <w:r w:rsidRPr="00283397">
        <w:rPr>
          <w:rFonts w:cs="Calibri"/>
        </w:rPr>
        <w:t>To conduct regular Feedback sessions for Agents</w:t>
      </w:r>
      <w:r>
        <w:rPr>
          <w:rFonts w:cs="Calibri"/>
        </w:rPr>
        <w:t>.</w:t>
      </w:r>
    </w:p>
    <w:p w14:paraId="229BC138" w14:textId="77777777" w:rsidR="00283397" w:rsidRDefault="00283397" w:rsidP="00283397">
      <w:pPr>
        <w:widowControl w:val="0"/>
        <w:numPr>
          <w:ilvl w:val="0"/>
          <w:numId w:val="4"/>
        </w:numPr>
        <w:autoSpaceDE w:val="0"/>
        <w:spacing w:after="0" w:line="240" w:lineRule="auto"/>
        <w:ind w:left="720" w:hanging="360"/>
        <w:rPr>
          <w:rFonts w:cs="Calibri"/>
        </w:rPr>
      </w:pPr>
      <w:r w:rsidRPr="00283397">
        <w:rPr>
          <w:rFonts w:cs="Calibri"/>
        </w:rPr>
        <w:t>To conduct calibration sessions with operations and training team</w:t>
      </w:r>
      <w:r>
        <w:rPr>
          <w:rFonts w:cs="Calibri"/>
        </w:rPr>
        <w:t>.</w:t>
      </w:r>
    </w:p>
    <w:p w14:paraId="4C503CC3" w14:textId="050931EE" w:rsidR="00283397" w:rsidRDefault="00283397" w:rsidP="00283397">
      <w:pPr>
        <w:widowControl w:val="0"/>
        <w:numPr>
          <w:ilvl w:val="0"/>
          <w:numId w:val="4"/>
        </w:numPr>
        <w:autoSpaceDE w:val="0"/>
        <w:spacing w:after="0" w:line="240" w:lineRule="auto"/>
        <w:ind w:left="720" w:hanging="360"/>
        <w:rPr>
          <w:rFonts w:cs="Calibri"/>
        </w:rPr>
      </w:pPr>
      <w:r w:rsidRPr="00283397">
        <w:rPr>
          <w:rFonts w:cs="Calibri"/>
        </w:rPr>
        <w:t xml:space="preserve">Providing trainings to agents on quality </w:t>
      </w:r>
      <w:r w:rsidR="00BC43BA" w:rsidRPr="00283397">
        <w:rPr>
          <w:rFonts w:cs="Calibri"/>
        </w:rPr>
        <w:t>parameters,</w:t>
      </w:r>
      <w:r w:rsidRPr="00283397">
        <w:rPr>
          <w:rFonts w:cs="Calibri"/>
        </w:rPr>
        <w:t xml:space="preserve"> KRA's and expectations</w:t>
      </w:r>
      <w:r>
        <w:rPr>
          <w:rFonts w:cs="Calibri"/>
        </w:rPr>
        <w:t>.</w:t>
      </w:r>
    </w:p>
    <w:p w14:paraId="23A2E82B" w14:textId="2E27684D" w:rsidR="00283397" w:rsidRPr="00203E44" w:rsidRDefault="00283397" w:rsidP="000658C9">
      <w:pPr>
        <w:widowControl w:val="0"/>
        <w:numPr>
          <w:ilvl w:val="0"/>
          <w:numId w:val="4"/>
        </w:numPr>
        <w:autoSpaceDE w:val="0"/>
        <w:spacing w:after="0" w:line="240" w:lineRule="auto"/>
        <w:ind w:left="720" w:hanging="360"/>
        <w:jc w:val="both"/>
        <w:rPr>
          <w:rFonts w:ascii="Verdana" w:hAnsi="Verdana" w:cs="Verdana"/>
          <w:color w:val="000000"/>
          <w:sz w:val="20"/>
          <w:szCs w:val="20"/>
        </w:rPr>
      </w:pPr>
      <w:r w:rsidRPr="00203E44">
        <w:rPr>
          <w:rFonts w:cs="Calibri"/>
        </w:rPr>
        <w:t xml:space="preserve">Generating </w:t>
      </w:r>
      <w:r w:rsidR="00BC43BA" w:rsidRPr="00203E44">
        <w:rPr>
          <w:rFonts w:cs="Calibri"/>
        </w:rPr>
        <w:t>daily,</w:t>
      </w:r>
      <w:r w:rsidRPr="00203E44">
        <w:rPr>
          <w:rFonts w:cs="Calibri"/>
        </w:rPr>
        <w:t xml:space="preserve"> weekly &amp; monthly Quality Reports.</w:t>
      </w:r>
    </w:p>
    <w:p w14:paraId="3BB18932" w14:textId="77777777" w:rsidR="004979BC" w:rsidRDefault="004979BC">
      <w:pPr>
        <w:widowControl w:val="0"/>
        <w:autoSpaceDE w:val="0"/>
        <w:spacing w:after="0" w:line="240" w:lineRule="auto"/>
        <w:ind w:left="720"/>
        <w:jc w:val="both"/>
        <w:rPr>
          <w:rFonts w:ascii="Verdana" w:hAnsi="Verdana" w:cs="Verdana"/>
          <w:color w:val="000000"/>
          <w:sz w:val="20"/>
          <w:szCs w:val="20"/>
        </w:rPr>
      </w:pPr>
    </w:p>
    <w:p w14:paraId="1D7AC781" w14:textId="3A4497FD" w:rsidR="004979BC" w:rsidRDefault="00711E2F" w:rsidP="00203E44">
      <w:pPr>
        <w:pStyle w:val="TIMESNEWRO"/>
        <w:jc w:val="both"/>
        <w:rPr>
          <w:rFonts w:ascii="Verdana" w:hAnsi="Verdana" w:cs="Verdana"/>
          <w:color w:val="000000"/>
        </w:rPr>
      </w:pPr>
      <w:r>
        <w:rPr>
          <w:rFonts w:ascii="Verdana" w:hAnsi="Verdana" w:cs="Times New Roman"/>
          <w:b/>
          <w:sz w:val="18"/>
          <w:szCs w:val="18"/>
          <w:u w:val="single"/>
        </w:rPr>
        <w:t>ACHIEVEMENTS:</w:t>
      </w:r>
    </w:p>
    <w:p w14:paraId="0A446121" w14:textId="77777777" w:rsidR="004979BC" w:rsidRDefault="004979BC">
      <w:pPr>
        <w:widowControl w:val="0"/>
        <w:autoSpaceDE w:val="0"/>
        <w:spacing w:after="0" w:line="240" w:lineRule="auto"/>
        <w:jc w:val="both"/>
        <w:rPr>
          <w:rFonts w:ascii="Verdana" w:hAnsi="Verdana" w:cs="Verdana"/>
          <w:color w:val="000000"/>
          <w:sz w:val="20"/>
          <w:szCs w:val="20"/>
        </w:rPr>
      </w:pPr>
    </w:p>
    <w:p w14:paraId="7C4EEA7A" w14:textId="77777777" w:rsidR="004979BC" w:rsidRDefault="00711E2F">
      <w:pPr>
        <w:widowControl w:val="0"/>
        <w:numPr>
          <w:ilvl w:val="0"/>
          <w:numId w:val="3"/>
        </w:numPr>
        <w:shd w:val="clear" w:color="auto" w:fill="FFFFFF"/>
        <w:autoSpaceDE w:val="0"/>
        <w:spacing w:after="0" w:line="360" w:lineRule="auto"/>
      </w:pPr>
      <w:r>
        <w:t>Maintaining High Quality Standards and exceeding production Targets.</w:t>
      </w:r>
    </w:p>
    <w:p w14:paraId="7A865310" w14:textId="77777777" w:rsidR="004979BC" w:rsidRDefault="00711E2F">
      <w:pPr>
        <w:widowControl w:val="0"/>
        <w:numPr>
          <w:ilvl w:val="0"/>
          <w:numId w:val="3"/>
        </w:numPr>
        <w:shd w:val="clear" w:color="auto" w:fill="FFFFFF"/>
        <w:autoSpaceDE w:val="0"/>
        <w:spacing w:after="0" w:line="360" w:lineRule="auto"/>
      </w:pPr>
      <w:r>
        <w:t>Active part in the Value Lab team for GB projects.</w:t>
      </w:r>
    </w:p>
    <w:p w14:paraId="0E2D79B0" w14:textId="77777777" w:rsidR="004979BC" w:rsidRDefault="00711E2F">
      <w:pPr>
        <w:widowControl w:val="0"/>
        <w:numPr>
          <w:ilvl w:val="0"/>
          <w:numId w:val="3"/>
        </w:numPr>
        <w:shd w:val="clear" w:color="auto" w:fill="FFFFFF"/>
        <w:autoSpaceDE w:val="0"/>
        <w:spacing w:after="0" w:line="360" w:lineRule="auto"/>
      </w:pPr>
      <w:r>
        <w:t>Awarded with “Quality Awards” for consecutive quarters in 2015, 2016 and 2017.</w:t>
      </w:r>
    </w:p>
    <w:p w14:paraId="01A20592" w14:textId="77777777" w:rsidR="004979BC" w:rsidRDefault="00711E2F">
      <w:pPr>
        <w:widowControl w:val="0"/>
        <w:numPr>
          <w:ilvl w:val="0"/>
          <w:numId w:val="3"/>
        </w:numPr>
        <w:shd w:val="clear" w:color="auto" w:fill="FFFFFF"/>
        <w:autoSpaceDE w:val="0"/>
        <w:spacing w:after="0" w:line="360" w:lineRule="auto"/>
      </w:pPr>
      <w:r>
        <w:t>Quantum certified for maintaining exceptional quality.</w:t>
      </w:r>
    </w:p>
    <w:p w14:paraId="3FBC6118" w14:textId="77777777" w:rsidR="004979BC" w:rsidRDefault="00711E2F">
      <w:pPr>
        <w:widowControl w:val="0"/>
        <w:numPr>
          <w:ilvl w:val="0"/>
          <w:numId w:val="3"/>
        </w:numPr>
        <w:shd w:val="clear" w:color="auto" w:fill="FFFFFF"/>
        <w:autoSpaceDE w:val="0"/>
        <w:spacing w:after="0" w:line="360" w:lineRule="auto"/>
      </w:pPr>
      <w:r>
        <w:t>Received appreciations from Onshore for maintaining high quality and for calibrations.</w:t>
      </w:r>
    </w:p>
    <w:p w14:paraId="38E5B242" w14:textId="77777777" w:rsidR="004979BC" w:rsidRDefault="00711E2F">
      <w:pPr>
        <w:widowControl w:val="0"/>
        <w:numPr>
          <w:ilvl w:val="0"/>
          <w:numId w:val="3"/>
        </w:numPr>
        <w:shd w:val="clear" w:color="auto" w:fill="FFFFFF"/>
        <w:autoSpaceDE w:val="0"/>
        <w:spacing w:after="0" w:line="360" w:lineRule="auto"/>
      </w:pPr>
      <w:r>
        <w:t>Effectively transitioned two algorithms.</w:t>
      </w:r>
    </w:p>
    <w:p w14:paraId="5EF4596E" w14:textId="77777777" w:rsidR="004979BC" w:rsidRDefault="00711E2F">
      <w:pPr>
        <w:widowControl w:val="0"/>
        <w:numPr>
          <w:ilvl w:val="0"/>
          <w:numId w:val="3"/>
        </w:numPr>
        <w:shd w:val="clear" w:color="auto" w:fill="FFFFFF"/>
        <w:autoSpaceDE w:val="0"/>
        <w:spacing w:after="0" w:line="360" w:lineRule="auto"/>
        <w:jc w:val="both"/>
        <w:rPr>
          <w:rFonts w:ascii="Verdana" w:hAnsi="Verdana" w:cs="Verdana"/>
          <w:color w:val="000000"/>
          <w:sz w:val="20"/>
          <w:szCs w:val="20"/>
        </w:rPr>
      </w:pPr>
      <w:r>
        <w:t>Rated “Outstanding Performer” for the year 2016.</w:t>
      </w:r>
    </w:p>
    <w:p w14:paraId="297EF1F7" w14:textId="77777777" w:rsidR="004979BC" w:rsidRDefault="00711E2F">
      <w:pPr>
        <w:widowControl w:val="0"/>
        <w:autoSpaceDE w:val="0"/>
        <w:spacing w:before="120" w:after="120" w:line="240" w:lineRule="auto"/>
        <w:rPr>
          <w:rFonts w:cs="Calibri"/>
        </w:rPr>
      </w:pPr>
      <w:r>
        <w:rPr>
          <w:rFonts w:cs="Calibri"/>
          <w:b/>
          <w:bCs/>
          <w:u w:val="single"/>
        </w:rPr>
        <w:t xml:space="preserve">Sutherland Global Services (Apollo Health Street): </w:t>
      </w:r>
      <w:r>
        <w:rPr>
          <w:rFonts w:cs="Calibri"/>
        </w:rPr>
        <w:t>September’ 2010 to December’2013</w:t>
      </w:r>
    </w:p>
    <w:p w14:paraId="061563C1" w14:textId="463B89F4" w:rsidR="004979BC" w:rsidRDefault="00711E2F">
      <w:pPr>
        <w:widowControl w:val="0"/>
        <w:autoSpaceDE w:val="0"/>
        <w:spacing w:before="120" w:after="120" w:line="240" w:lineRule="auto"/>
        <w:rPr>
          <w:rFonts w:cs="Calibri"/>
        </w:rPr>
      </w:pPr>
      <w:r>
        <w:rPr>
          <w:rFonts w:cs="Calibri"/>
        </w:rPr>
        <w:t xml:space="preserve">Worked as </w:t>
      </w:r>
      <w:r w:rsidR="00BC43BA">
        <w:rPr>
          <w:rFonts w:cs="Calibri"/>
          <w:b/>
          <w:bCs/>
        </w:rPr>
        <w:t>Senior Revenue</w:t>
      </w:r>
      <w:r>
        <w:rPr>
          <w:rFonts w:cs="Calibri"/>
          <w:b/>
          <w:bCs/>
        </w:rPr>
        <w:t xml:space="preserve"> Cycle Analyst</w:t>
      </w:r>
      <w:r>
        <w:rPr>
          <w:rFonts w:cs="Calibri"/>
        </w:rPr>
        <w:t xml:space="preserve"> in </w:t>
      </w:r>
      <w:r>
        <w:rPr>
          <w:rFonts w:cs="Calibri"/>
          <w:b/>
        </w:rPr>
        <w:t>RCMS</w:t>
      </w:r>
      <w:r>
        <w:rPr>
          <w:rFonts w:cs="Calibri"/>
        </w:rPr>
        <w:t xml:space="preserve"> process on medical claims (Hospital claims) and analysis of Accounts Receivables. </w:t>
      </w:r>
    </w:p>
    <w:p w14:paraId="7DA0A07A" w14:textId="7A8D403F" w:rsidR="004979BC" w:rsidRDefault="00711E2F">
      <w:pPr>
        <w:widowControl w:val="0"/>
        <w:autoSpaceDE w:val="0"/>
        <w:spacing w:before="120" w:after="120" w:line="240" w:lineRule="auto"/>
        <w:rPr>
          <w:rFonts w:cs="Calibri"/>
        </w:rPr>
      </w:pPr>
      <w:r>
        <w:rPr>
          <w:rFonts w:cs="Calibri"/>
          <w:b/>
          <w:bCs/>
          <w:u w:val="single"/>
        </w:rPr>
        <w:lastRenderedPageBreak/>
        <w:t>My responsibility includes:</w:t>
      </w:r>
    </w:p>
    <w:p w14:paraId="16395F76" w14:textId="77777777" w:rsidR="004979BC" w:rsidRDefault="00711E2F">
      <w:pPr>
        <w:widowControl w:val="0"/>
        <w:numPr>
          <w:ilvl w:val="0"/>
          <w:numId w:val="4"/>
        </w:numPr>
        <w:autoSpaceDE w:val="0"/>
        <w:spacing w:after="0" w:line="240" w:lineRule="auto"/>
        <w:ind w:left="720" w:hanging="360"/>
        <w:rPr>
          <w:rFonts w:cs="Calibri"/>
        </w:rPr>
      </w:pPr>
      <w:r>
        <w:rPr>
          <w:rFonts w:cs="Calibri"/>
        </w:rPr>
        <w:t>Identifying the issues and resolving them, being either provider issues, provider credentialing issues, or any kind of front-end rejections which restrict the payers in paying the claims.</w:t>
      </w:r>
    </w:p>
    <w:p w14:paraId="320FDE27" w14:textId="77777777" w:rsidR="004979BC" w:rsidRDefault="00711E2F">
      <w:pPr>
        <w:widowControl w:val="0"/>
        <w:numPr>
          <w:ilvl w:val="0"/>
          <w:numId w:val="4"/>
        </w:numPr>
        <w:autoSpaceDE w:val="0"/>
        <w:spacing w:after="0" w:line="240" w:lineRule="auto"/>
        <w:ind w:left="720" w:hanging="360"/>
        <w:rPr>
          <w:rFonts w:cs="Calibri"/>
        </w:rPr>
      </w:pPr>
      <w:r>
        <w:rPr>
          <w:rFonts w:cs="Calibri"/>
        </w:rPr>
        <w:t>Call the payers for claim resolution in favor of providers.</w:t>
      </w:r>
    </w:p>
    <w:p w14:paraId="25CA3F0F" w14:textId="77777777" w:rsidR="004979BC" w:rsidRDefault="00711E2F">
      <w:pPr>
        <w:widowControl w:val="0"/>
        <w:numPr>
          <w:ilvl w:val="0"/>
          <w:numId w:val="4"/>
        </w:numPr>
        <w:autoSpaceDE w:val="0"/>
        <w:spacing w:after="0" w:line="240" w:lineRule="auto"/>
        <w:ind w:left="720" w:hanging="360"/>
        <w:rPr>
          <w:rFonts w:cs="Calibri"/>
        </w:rPr>
      </w:pPr>
      <w:r>
        <w:rPr>
          <w:rFonts w:cs="Calibri"/>
        </w:rPr>
        <w:t>Insurance follow-up on hospital claims (hospital claims for services rendered in a multispecialty hospital)</w:t>
      </w:r>
    </w:p>
    <w:p w14:paraId="5AE1E176" w14:textId="77777777" w:rsidR="004979BC" w:rsidRDefault="00711E2F">
      <w:pPr>
        <w:widowControl w:val="0"/>
        <w:numPr>
          <w:ilvl w:val="0"/>
          <w:numId w:val="4"/>
        </w:numPr>
        <w:autoSpaceDE w:val="0"/>
        <w:spacing w:after="0" w:line="240" w:lineRule="auto"/>
        <w:ind w:left="720" w:hanging="360"/>
        <w:rPr>
          <w:rFonts w:cs="Calibri"/>
        </w:rPr>
      </w:pPr>
      <w:r>
        <w:rPr>
          <w:rFonts w:cs="Calibri"/>
        </w:rPr>
        <w:t>Handling denial management with the ability to send the claims for reprocessing/review on the call if denied incorrectly by the payers.</w:t>
      </w:r>
    </w:p>
    <w:p w14:paraId="269362DB" w14:textId="2850CE7B" w:rsidR="004979BC" w:rsidRDefault="00711E2F">
      <w:pPr>
        <w:widowControl w:val="0"/>
        <w:numPr>
          <w:ilvl w:val="0"/>
          <w:numId w:val="4"/>
        </w:numPr>
        <w:autoSpaceDE w:val="0"/>
        <w:spacing w:after="0" w:line="240" w:lineRule="auto"/>
        <w:ind w:left="720" w:hanging="360"/>
        <w:rPr>
          <w:rFonts w:cs="Calibri"/>
        </w:rPr>
      </w:pPr>
      <w:r>
        <w:rPr>
          <w:rFonts w:cs="Calibri"/>
        </w:rPr>
        <w:t xml:space="preserve">Worked on GA Medicaid, NC </w:t>
      </w:r>
      <w:r w:rsidR="00F23A38">
        <w:rPr>
          <w:rFonts w:cs="Calibri"/>
        </w:rPr>
        <w:t>Medicaid,</w:t>
      </w:r>
      <w:r>
        <w:rPr>
          <w:rFonts w:cs="Calibri"/>
        </w:rPr>
        <w:t xml:space="preserve"> and PA Medicaid. </w:t>
      </w:r>
    </w:p>
    <w:p w14:paraId="7F44301D" w14:textId="77777777" w:rsidR="004979BC" w:rsidRDefault="00711E2F">
      <w:pPr>
        <w:widowControl w:val="0"/>
        <w:numPr>
          <w:ilvl w:val="0"/>
          <w:numId w:val="4"/>
        </w:numPr>
        <w:autoSpaceDE w:val="0"/>
        <w:spacing w:after="0" w:line="240" w:lineRule="auto"/>
        <w:ind w:left="720" w:hanging="360"/>
        <w:rPr>
          <w:rFonts w:cs="Calibri"/>
        </w:rPr>
      </w:pPr>
      <w:r>
        <w:rPr>
          <w:rFonts w:cs="Calibri"/>
        </w:rPr>
        <w:t>Responsible for meeting the individual productivity &amp; accuracy target.</w:t>
      </w:r>
    </w:p>
    <w:p w14:paraId="75F6D074" w14:textId="77777777" w:rsidR="004979BC" w:rsidRDefault="00711E2F">
      <w:pPr>
        <w:widowControl w:val="0"/>
        <w:numPr>
          <w:ilvl w:val="0"/>
          <w:numId w:val="4"/>
        </w:numPr>
        <w:autoSpaceDE w:val="0"/>
        <w:spacing w:after="0" w:line="240" w:lineRule="auto"/>
        <w:ind w:left="720" w:hanging="360"/>
        <w:rPr>
          <w:rFonts w:cs="Calibri"/>
        </w:rPr>
      </w:pPr>
      <w:r>
        <w:rPr>
          <w:rFonts w:cs="Calibri"/>
        </w:rPr>
        <w:t xml:space="preserve">Responsible for sharing updates with the team on regular basis. </w:t>
      </w:r>
    </w:p>
    <w:p w14:paraId="18A7DF2A" w14:textId="77777777" w:rsidR="004979BC" w:rsidRDefault="00711E2F">
      <w:pPr>
        <w:widowControl w:val="0"/>
        <w:numPr>
          <w:ilvl w:val="0"/>
          <w:numId w:val="4"/>
        </w:numPr>
        <w:autoSpaceDE w:val="0"/>
        <w:spacing w:after="0" w:line="240" w:lineRule="auto"/>
        <w:ind w:left="720" w:hanging="360"/>
        <w:rPr>
          <w:rFonts w:cs="Calibri"/>
        </w:rPr>
      </w:pPr>
      <w:r>
        <w:rPr>
          <w:rFonts w:cs="Calibri"/>
        </w:rPr>
        <w:t xml:space="preserve">Attending inbound calls of medical insurance companies and patients toward queries and giving correct and timely feedback. </w:t>
      </w:r>
    </w:p>
    <w:p w14:paraId="7B290CD2" w14:textId="77777777" w:rsidR="004979BC" w:rsidRDefault="00711E2F">
      <w:pPr>
        <w:widowControl w:val="0"/>
        <w:numPr>
          <w:ilvl w:val="0"/>
          <w:numId w:val="4"/>
        </w:numPr>
        <w:autoSpaceDE w:val="0"/>
        <w:spacing w:after="0" w:line="240" w:lineRule="auto"/>
        <w:ind w:left="720" w:hanging="360"/>
        <w:rPr>
          <w:rFonts w:cs="Calibri"/>
        </w:rPr>
      </w:pPr>
      <w:r>
        <w:rPr>
          <w:rFonts w:cs="Calibri"/>
        </w:rPr>
        <w:t>Maintaining record of correspondence with insurance companies through mails and faxes of important documents like corrected bills, medical records, remittance, repricing sheets, denial letters, and checks.</w:t>
      </w:r>
    </w:p>
    <w:p w14:paraId="70DDC7D3" w14:textId="77777777" w:rsidR="004979BC" w:rsidRDefault="00711E2F">
      <w:pPr>
        <w:widowControl w:val="0"/>
        <w:numPr>
          <w:ilvl w:val="0"/>
          <w:numId w:val="4"/>
        </w:numPr>
        <w:autoSpaceDE w:val="0"/>
        <w:spacing w:after="0" w:line="240" w:lineRule="auto"/>
        <w:ind w:left="720" w:hanging="360"/>
        <w:rPr>
          <w:rFonts w:cs="Calibri"/>
        </w:rPr>
      </w:pPr>
      <w:r>
        <w:rPr>
          <w:rFonts w:cs="Calibri"/>
        </w:rPr>
        <w:t>Proactively identifying and escalating issues and improving existing follow-up processes.</w:t>
      </w:r>
    </w:p>
    <w:p w14:paraId="0747ED74" w14:textId="77777777" w:rsidR="004979BC" w:rsidRDefault="00711E2F">
      <w:pPr>
        <w:widowControl w:val="0"/>
        <w:numPr>
          <w:ilvl w:val="0"/>
          <w:numId w:val="4"/>
        </w:numPr>
        <w:autoSpaceDE w:val="0"/>
        <w:spacing w:after="0" w:line="240" w:lineRule="auto"/>
        <w:ind w:left="720" w:hanging="360"/>
        <w:rPr>
          <w:rFonts w:cs="Calibri"/>
        </w:rPr>
      </w:pPr>
      <w:r>
        <w:rPr>
          <w:rFonts w:cs="Calibri"/>
        </w:rPr>
        <w:t xml:space="preserve">Co-ordinate with client service teams and onsite reps to identify and resolve project specific issues and procedures. </w:t>
      </w:r>
    </w:p>
    <w:p w14:paraId="6D6D4218" w14:textId="77777777" w:rsidR="004979BC" w:rsidRDefault="00711E2F">
      <w:pPr>
        <w:widowControl w:val="0"/>
        <w:numPr>
          <w:ilvl w:val="0"/>
          <w:numId w:val="4"/>
        </w:numPr>
        <w:autoSpaceDE w:val="0"/>
        <w:spacing w:after="0" w:line="240" w:lineRule="auto"/>
        <w:ind w:left="720" w:hanging="360"/>
        <w:rPr>
          <w:rFonts w:cs="Calibri"/>
        </w:rPr>
      </w:pPr>
      <w:r>
        <w:rPr>
          <w:rFonts w:cs="Calibri"/>
        </w:rPr>
        <w:t xml:space="preserve">Generate reports for tracking aging and high dollar claims, forecasting cash collection, and client reporting. </w:t>
      </w:r>
    </w:p>
    <w:p w14:paraId="138D9373" w14:textId="77777777" w:rsidR="004979BC" w:rsidRDefault="00711E2F">
      <w:pPr>
        <w:widowControl w:val="0"/>
        <w:numPr>
          <w:ilvl w:val="0"/>
          <w:numId w:val="4"/>
        </w:numPr>
        <w:autoSpaceDE w:val="0"/>
        <w:spacing w:after="0" w:line="240" w:lineRule="auto"/>
        <w:ind w:left="720" w:hanging="360"/>
        <w:rPr>
          <w:rFonts w:cs="Calibri"/>
        </w:rPr>
      </w:pPr>
      <w:r>
        <w:rPr>
          <w:rFonts w:cs="Calibri"/>
        </w:rPr>
        <w:t xml:space="preserve">Research and develop documentation related to Commercial insurance (medical/worker’s compensation/no fault) AR follow up, which is used to train new process associates. </w:t>
      </w:r>
    </w:p>
    <w:p w14:paraId="395E58A7" w14:textId="570CDE1B" w:rsidR="004979BC" w:rsidRDefault="00711E2F">
      <w:pPr>
        <w:widowControl w:val="0"/>
        <w:numPr>
          <w:ilvl w:val="0"/>
          <w:numId w:val="4"/>
        </w:numPr>
        <w:autoSpaceDE w:val="0"/>
        <w:spacing w:after="0" w:line="240" w:lineRule="auto"/>
        <w:ind w:left="720" w:hanging="360"/>
        <w:rPr>
          <w:rFonts w:cs="Calibri"/>
        </w:rPr>
      </w:pPr>
      <w:r>
        <w:rPr>
          <w:rFonts w:cs="Calibri"/>
        </w:rPr>
        <w:t xml:space="preserve">Mentored new </w:t>
      </w:r>
      <w:r w:rsidR="00BC43BA">
        <w:rPr>
          <w:rFonts w:cs="Calibri"/>
        </w:rPr>
        <w:t>joiners</w:t>
      </w:r>
      <w:r>
        <w:rPr>
          <w:rFonts w:cs="Calibri"/>
        </w:rPr>
        <w:t xml:space="preserve"> and trained them in the process.</w:t>
      </w:r>
    </w:p>
    <w:p w14:paraId="23B19431" w14:textId="77777777" w:rsidR="00F05BFE" w:rsidRDefault="00F05BFE" w:rsidP="00F05BFE">
      <w:pPr>
        <w:widowControl w:val="0"/>
        <w:autoSpaceDE w:val="0"/>
        <w:spacing w:after="0" w:line="240" w:lineRule="auto"/>
        <w:rPr>
          <w:rFonts w:cs="Calibri"/>
        </w:rPr>
      </w:pPr>
    </w:p>
    <w:p w14:paraId="737BC925" w14:textId="77777777" w:rsidR="004979BC" w:rsidRDefault="004979BC">
      <w:pPr>
        <w:widowControl w:val="0"/>
        <w:autoSpaceDE w:val="0"/>
        <w:spacing w:after="0" w:line="240" w:lineRule="auto"/>
        <w:rPr>
          <w:rFonts w:cs="Calibri"/>
        </w:rPr>
      </w:pPr>
    </w:p>
    <w:p w14:paraId="6EE07F68" w14:textId="77777777" w:rsidR="004979BC" w:rsidRDefault="00711E2F">
      <w:pPr>
        <w:widowControl w:val="0"/>
        <w:autoSpaceDE w:val="0"/>
        <w:spacing w:after="0" w:line="240" w:lineRule="auto"/>
        <w:jc w:val="both"/>
        <w:rPr>
          <w:rFonts w:cs="Calibri"/>
        </w:rPr>
      </w:pPr>
      <w:r>
        <w:rPr>
          <w:rFonts w:cs="Calibri"/>
          <w:b/>
          <w:bCs/>
          <w:u w:val="single"/>
        </w:rPr>
        <w:t>Achievements</w:t>
      </w:r>
    </w:p>
    <w:p w14:paraId="3584B96F" w14:textId="77777777" w:rsidR="004979BC" w:rsidRDefault="004979BC">
      <w:pPr>
        <w:widowControl w:val="0"/>
        <w:autoSpaceDE w:val="0"/>
        <w:spacing w:after="0" w:line="240" w:lineRule="auto"/>
        <w:rPr>
          <w:rFonts w:cs="Calibri"/>
        </w:rPr>
      </w:pPr>
    </w:p>
    <w:p w14:paraId="3FCAAC85" w14:textId="77777777" w:rsidR="004979BC" w:rsidRDefault="00711E2F">
      <w:pPr>
        <w:widowControl w:val="0"/>
        <w:numPr>
          <w:ilvl w:val="0"/>
          <w:numId w:val="4"/>
        </w:numPr>
        <w:autoSpaceDE w:val="0"/>
        <w:spacing w:after="0" w:line="240" w:lineRule="auto"/>
        <w:ind w:left="720" w:hanging="360"/>
        <w:rPr>
          <w:rFonts w:cs="Calibri"/>
        </w:rPr>
      </w:pPr>
      <w:r>
        <w:rPr>
          <w:rFonts w:cs="Calibri"/>
        </w:rPr>
        <w:t>Received several appreciations from client for the work.</w:t>
      </w:r>
    </w:p>
    <w:p w14:paraId="5D4931F2" w14:textId="77777777" w:rsidR="004979BC" w:rsidRDefault="00711E2F">
      <w:pPr>
        <w:widowControl w:val="0"/>
        <w:numPr>
          <w:ilvl w:val="0"/>
          <w:numId w:val="4"/>
        </w:numPr>
        <w:autoSpaceDE w:val="0"/>
        <w:spacing w:after="0" w:line="240" w:lineRule="auto"/>
        <w:ind w:left="720" w:hanging="360"/>
        <w:jc w:val="both"/>
        <w:rPr>
          <w:rFonts w:cs="Calibri"/>
          <w:b/>
          <w:bCs/>
        </w:rPr>
      </w:pPr>
      <w:r>
        <w:rPr>
          <w:rFonts w:cs="Calibri"/>
        </w:rPr>
        <w:t xml:space="preserve">Received quality awards for two consecutive years. </w:t>
      </w:r>
    </w:p>
    <w:p w14:paraId="5C0E03A1" w14:textId="77777777" w:rsidR="004979BC" w:rsidRDefault="004979BC">
      <w:pPr>
        <w:widowControl w:val="0"/>
        <w:autoSpaceDE w:val="0"/>
        <w:spacing w:after="0" w:line="240" w:lineRule="auto"/>
        <w:jc w:val="both"/>
        <w:rPr>
          <w:rFonts w:cs="Calibri"/>
          <w:b/>
          <w:bCs/>
        </w:rPr>
      </w:pPr>
    </w:p>
    <w:p w14:paraId="20AE14DA" w14:textId="77777777" w:rsidR="004979BC" w:rsidRDefault="00711E2F">
      <w:pPr>
        <w:widowControl w:val="0"/>
        <w:autoSpaceDE w:val="0"/>
        <w:spacing w:before="120" w:after="120" w:line="240" w:lineRule="auto"/>
        <w:rPr>
          <w:rFonts w:cs="Calibri"/>
        </w:rPr>
      </w:pPr>
      <w:r>
        <w:rPr>
          <w:rFonts w:cs="Calibri"/>
          <w:b/>
          <w:bCs/>
          <w:u w:val="single"/>
        </w:rPr>
        <w:t>SITEL India</w:t>
      </w:r>
      <w:r>
        <w:rPr>
          <w:rFonts w:cs="Calibri"/>
          <w:b/>
          <w:bCs/>
        </w:rPr>
        <w:t xml:space="preserve">: -January’ 2010 to September’2010 </w:t>
      </w:r>
    </w:p>
    <w:p w14:paraId="5162AF1C" w14:textId="77777777" w:rsidR="004979BC" w:rsidRDefault="00711E2F">
      <w:pPr>
        <w:widowControl w:val="0"/>
        <w:autoSpaceDE w:val="0"/>
        <w:spacing w:before="120" w:after="120" w:line="240" w:lineRule="auto"/>
        <w:rPr>
          <w:rFonts w:cs="Calibri"/>
        </w:rPr>
      </w:pPr>
      <w:r>
        <w:rPr>
          <w:rFonts w:cs="Calibri"/>
        </w:rPr>
        <w:t xml:space="preserve">Worked as </w:t>
      </w:r>
      <w:r>
        <w:rPr>
          <w:rFonts w:cs="Calibri"/>
          <w:b/>
          <w:bCs/>
        </w:rPr>
        <w:t xml:space="preserve">Customer service professional </w:t>
      </w:r>
      <w:r>
        <w:rPr>
          <w:rFonts w:cs="Calibri"/>
        </w:rPr>
        <w:t xml:space="preserve">on </w:t>
      </w:r>
      <w:r>
        <w:rPr>
          <w:rFonts w:cs="Calibri"/>
          <w:b/>
          <w:bCs/>
        </w:rPr>
        <w:t>T-Mobile</w:t>
      </w:r>
      <w:r>
        <w:rPr>
          <w:rFonts w:cs="Calibri"/>
        </w:rPr>
        <w:t xml:space="preserve"> (UK process). My responsibility includes: </w:t>
      </w:r>
    </w:p>
    <w:p w14:paraId="51E49CB0" w14:textId="77777777" w:rsidR="004979BC" w:rsidRDefault="00711E2F">
      <w:pPr>
        <w:widowControl w:val="0"/>
        <w:numPr>
          <w:ilvl w:val="0"/>
          <w:numId w:val="4"/>
        </w:numPr>
        <w:autoSpaceDE w:val="0"/>
        <w:spacing w:after="0" w:line="240" w:lineRule="auto"/>
        <w:ind w:left="720" w:hanging="360"/>
        <w:rPr>
          <w:rFonts w:cs="Calibri"/>
        </w:rPr>
      </w:pPr>
      <w:r>
        <w:rPr>
          <w:rFonts w:cs="Calibri"/>
        </w:rPr>
        <w:t>Handle most critical and wide list of activities like Network issues, payments and broadband issues.</w:t>
      </w:r>
    </w:p>
    <w:p w14:paraId="4A5BEBC5" w14:textId="38D9188E" w:rsidR="004979BC" w:rsidRPr="00203E44" w:rsidRDefault="00711E2F">
      <w:pPr>
        <w:widowControl w:val="0"/>
        <w:numPr>
          <w:ilvl w:val="0"/>
          <w:numId w:val="4"/>
        </w:numPr>
        <w:autoSpaceDE w:val="0"/>
        <w:spacing w:after="0" w:line="240" w:lineRule="auto"/>
        <w:ind w:left="720" w:hanging="360"/>
        <w:rPr>
          <w:rFonts w:cs="Calibri"/>
          <w:b/>
          <w:bCs/>
          <w:spacing w:val="6"/>
          <w:u w:val="single"/>
        </w:rPr>
      </w:pPr>
      <w:r>
        <w:rPr>
          <w:rFonts w:cs="Calibri"/>
        </w:rPr>
        <w:t xml:space="preserve">Handle customer queries with great efficiency and accuracy. </w:t>
      </w:r>
    </w:p>
    <w:p w14:paraId="7B8FDD78" w14:textId="77777777" w:rsidR="00203E44" w:rsidRDefault="00203E44" w:rsidP="00203E44">
      <w:pPr>
        <w:widowControl w:val="0"/>
        <w:autoSpaceDE w:val="0"/>
        <w:spacing w:after="0" w:line="240" w:lineRule="auto"/>
        <w:ind w:left="720"/>
        <w:rPr>
          <w:rFonts w:cs="Calibri"/>
          <w:b/>
          <w:bCs/>
          <w:spacing w:val="6"/>
          <w:u w:val="single"/>
        </w:rPr>
      </w:pPr>
    </w:p>
    <w:p w14:paraId="4370CA9E" w14:textId="77777777" w:rsidR="004979BC" w:rsidRDefault="004979BC">
      <w:pPr>
        <w:keepNext/>
        <w:widowControl w:val="0"/>
        <w:tabs>
          <w:tab w:val="right" w:pos="8999"/>
        </w:tabs>
        <w:autoSpaceDE w:val="0"/>
        <w:spacing w:after="0" w:line="240" w:lineRule="auto"/>
        <w:rPr>
          <w:rFonts w:cs="Calibri"/>
          <w:b/>
          <w:bCs/>
          <w:spacing w:val="6"/>
          <w:u w:val="single"/>
        </w:rPr>
      </w:pPr>
    </w:p>
    <w:p w14:paraId="5919F85F" w14:textId="77777777" w:rsidR="004979BC" w:rsidRDefault="00711E2F">
      <w:pPr>
        <w:keepNext/>
        <w:widowControl w:val="0"/>
        <w:tabs>
          <w:tab w:val="right" w:pos="8999"/>
        </w:tabs>
        <w:autoSpaceDE w:val="0"/>
        <w:spacing w:after="0" w:line="240" w:lineRule="auto"/>
        <w:rPr>
          <w:rFonts w:cs="Calibri"/>
        </w:rPr>
      </w:pPr>
      <w:r>
        <w:rPr>
          <w:rFonts w:cs="Calibri"/>
          <w:b/>
          <w:bCs/>
          <w:spacing w:val="6"/>
          <w:u w:val="single"/>
        </w:rPr>
        <w:t>Genpact</w:t>
      </w:r>
      <w:r>
        <w:rPr>
          <w:rFonts w:cs="Calibri"/>
          <w:spacing w:val="6"/>
        </w:rPr>
        <w:t>: - Febuary’2008 to July’2009</w:t>
      </w:r>
    </w:p>
    <w:p w14:paraId="545A40B5" w14:textId="77777777" w:rsidR="004979BC" w:rsidRDefault="004979BC">
      <w:pPr>
        <w:widowControl w:val="0"/>
        <w:autoSpaceDE w:val="0"/>
        <w:spacing w:after="0" w:line="240" w:lineRule="auto"/>
        <w:jc w:val="both"/>
        <w:rPr>
          <w:rFonts w:cs="Calibri"/>
        </w:rPr>
      </w:pPr>
    </w:p>
    <w:p w14:paraId="257144AF" w14:textId="77777777" w:rsidR="004979BC" w:rsidRDefault="00711E2F">
      <w:pPr>
        <w:widowControl w:val="0"/>
        <w:autoSpaceDE w:val="0"/>
        <w:spacing w:after="0" w:line="240" w:lineRule="auto"/>
        <w:jc w:val="both"/>
        <w:rPr>
          <w:rFonts w:cs="Calibri"/>
          <w:spacing w:val="6"/>
        </w:rPr>
      </w:pPr>
      <w:r>
        <w:rPr>
          <w:rFonts w:cs="Calibri"/>
        </w:rPr>
        <w:t xml:space="preserve">Worked as </w:t>
      </w:r>
      <w:r>
        <w:rPr>
          <w:rFonts w:cs="Calibri"/>
          <w:b/>
          <w:bCs/>
        </w:rPr>
        <w:t xml:space="preserve">Process Associate </w:t>
      </w:r>
      <w:r>
        <w:rPr>
          <w:rFonts w:cs="Calibri"/>
        </w:rPr>
        <w:t xml:space="preserve">&amp; Support </w:t>
      </w:r>
      <w:r>
        <w:rPr>
          <w:rFonts w:cs="Calibri"/>
          <w:b/>
          <w:bCs/>
        </w:rPr>
        <w:t xml:space="preserve">Global Purchasing and Supply Chain </w:t>
      </w:r>
      <w:r>
        <w:rPr>
          <w:rFonts w:cs="Calibri"/>
        </w:rPr>
        <w:t xml:space="preserve">functions of </w:t>
      </w:r>
      <w:r>
        <w:rPr>
          <w:rFonts w:cs="Calibri"/>
          <w:b/>
          <w:bCs/>
        </w:rPr>
        <w:t>General Motors</w:t>
      </w:r>
      <w:r>
        <w:rPr>
          <w:rFonts w:cs="Calibri"/>
        </w:rPr>
        <w:t xml:space="preserve"> my responsibilities include: </w:t>
      </w:r>
    </w:p>
    <w:p w14:paraId="0564BAC1" w14:textId="77777777" w:rsidR="004979BC" w:rsidRDefault="00711E2F">
      <w:pPr>
        <w:widowControl w:val="0"/>
        <w:tabs>
          <w:tab w:val="left" w:pos="5610"/>
          <w:tab w:val="left" w:pos="5880"/>
        </w:tabs>
        <w:autoSpaceDE w:val="0"/>
        <w:spacing w:after="0" w:line="360" w:lineRule="auto"/>
        <w:jc w:val="both"/>
        <w:rPr>
          <w:rFonts w:cs="Calibri"/>
        </w:rPr>
      </w:pPr>
      <w:r>
        <w:rPr>
          <w:rFonts w:cs="Calibri"/>
          <w:spacing w:val="6"/>
        </w:rPr>
        <w:tab/>
      </w:r>
    </w:p>
    <w:p w14:paraId="045D350A"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 xml:space="preserve">Handle most critical and wide list of activities like Expediting, Cost &amp; timing and Supplier relations. </w:t>
      </w:r>
    </w:p>
    <w:p w14:paraId="06C87995" w14:textId="77777777" w:rsidR="004979BC" w:rsidRDefault="00711E2F">
      <w:pPr>
        <w:widowControl w:val="0"/>
        <w:numPr>
          <w:ilvl w:val="0"/>
          <w:numId w:val="4"/>
        </w:numPr>
        <w:tabs>
          <w:tab w:val="left" w:pos="720"/>
        </w:tabs>
        <w:autoSpaceDE w:val="0"/>
        <w:spacing w:after="0" w:line="240" w:lineRule="auto"/>
        <w:ind w:left="720" w:hanging="360"/>
        <w:rPr>
          <w:rFonts w:cs="Calibri"/>
        </w:rPr>
      </w:pPr>
      <w:r>
        <w:rPr>
          <w:rFonts w:cs="Calibri"/>
        </w:rPr>
        <w:lastRenderedPageBreak/>
        <w:t>Follow up with suppliers on PO Confirmation.</w:t>
      </w:r>
    </w:p>
    <w:p w14:paraId="53ECFE67" w14:textId="77777777" w:rsidR="004979BC" w:rsidRDefault="00711E2F">
      <w:pPr>
        <w:widowControl w:val="0"/>
        <w:numPr>
          <w:ilvl w:val="0"/>
          <w:numId w:val="4"/>
        </w:numPr>
        <w:tabs>
          <w:tab w:val="left" w:pos="720"/>
        </w:tabs>
        <w:autoSpaceDE w:val="0"/>
        <w:spacing w:after="0" w:line="240" w:lineRule="auto"/>
        <w:ind w:left="720" w:hanging="360"/>
        <w:rPr>
          <w:rFonts w:cs="Calibri"/>
        </w:rPr>
      </w:pPr>
      <w:r>
        <w:rPr>
          <w:rFonts w:cs="Calibri"/>
        </w:rPr>
        <w:t>Requisition to PO Conversion</w:t>
      </w:r>
    </w:p>
    <w:p w14:paraId="45E894E0" w14:textId="77777777" w:rsidR="004979BC" w:rsidRDefault="00711E2F">
      <w:pPr>
        <w:widowControl w:val="0"/>
        <w:numPr>
          <w:ilvl w:val="0"/>
          <w:numId w:val="4"/>
        </w:numPr>
        <w:tabs>
          <w:tab w:val="left" w:pos="720"/>
        </w:tabs>
        <w:autoSpaceDE w:val="0"/>
        <w:spacing w:after="0" w:line="240" w:lineRule="auto"/>
        <w:ind w:left="720" w:hanging="360"/>
        <w:rPr>
          <w:rFonts w:cs="Calibri"/>
        </w:rPr>
      </w:pPr>
      <w:r>
        <w:rPr>
          <w:rFonts w:cs="Calibri"/>
        </w:rPr>
        <w:t xml:space="preserve">Editing the PO as per the forecast (Demand Management). </w:t>
      </w:r>
    </w:p>
    <w:p w14:paraId="06A43EF4"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 xml:space="preserve">Following up for Price Quotes and shipping date for production parts for GMNA and Holden process. </w:t>
      </w:r>
    </w:p>
    <w:p w14:paraId="660FC77E" w14:textId="77777777" w:rsidR="004979BC" w:rsidRDefault="00711E2F">
      <w:pPr>
        <w:widowControl w:val="0"/>
        <w:numPr>
          <w:ilvl w:val="0"/>
          <w:numId w:val="4"/>
        </w:numPr>
        <w:tabs>
          <w:tab w:val="left" w:pos="720"/>
        </w:tabs>
        <w:autoSpaceDE w:val="0"/>
        <w:spacing w:after="0" w:line="240" w:lineRule="auto"/>
        <w:ind w:left="720" w:hanging="360"/>
        <w:rPr>
          <w:rFonts w:cs="Calibri"/>
        </w:rPr>
      </w:pPr>
      <w:r>
        <w:rPr>
          <w:rFonts w:cs="Calibri"/>
        </w:rPr>
        <w:t>Reporting the daily updates on the status of the parts to the Management and Requestor.</w:t>
      </w:r>
    </w:p>
    <w:p w14:paraId="0665171A"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 xml:space="preserve">Work extensively on EDS Host link and Global purchasing system mainframe applications. </w:t>
      </w:r>
    </w:p>
    <w:p w14:paraId="6F33EA41" w14:textId="77777777" w:rsidR="004979BC" w:rsidRDefault="004979BC">
      <w:pPr>
        <w:widowControl w:val="0"/>
        <w:tabs>
          <w:tab w:val="left" w:pos="720"/>
        </w:tabs>
        <w:autoSpaceDE w:val="0"/>
        <w:spacing w:after="0" w:line="240" w:lineRule="auto"/>
        <w:ind w:left="720"/>
        <w:jc w:val="both"/>
        <w:rPr>
          <w:rFonts w:cs="Calibri"/>
        </w:rPr>
      </w:pPr>
    </w:p>
    <w:p w14:paraId="35AEA717" w14:textId="77777777" w:rsidR="004979BC" w:rsidRDefault="004979BC">
      <w:pPr>
        <w:widowControl w:val="0"/>
        <w:autoSpaceDE w:val="0"/>
        <w:spacing w:after="0" w:line="240" w:lineRule="auto"/>
        <w:jc w:val="both"/>
        <w:rPr>
          <w:rFonts w:cs="Calibri"/>
        </w:rPr>
      </w:pPr>
    </w:p>
    <w:p w14:paraId="084CF15B" w14:textId="77777777" w:rsidR="004979BC" w:rsidRDefault="00711E2F">
      <w:pPr>
        <w:keepNext/>
        <w:widowControl w:val="0"/>
        <w:tabs>
          <w:tab w:val="right" w:pos="8999"/>
        </w:tabs>
        <w:autoSpaceDE w:val="0"/>
        <w:spacing w:before="40" w:after="40" w:line="240" w:lineRule="auto"/>
        <w:rPr>
          <w:rFonts w:cs="Calibri"/>
        </w:rPr>
      </w:pPr>
      <w:r>
        <w:rPr>
          <w:rFonts w:cs="Calibri"/>
          <w:b/>
          <w:bCs/>
          <w:spacing w:val="6"/>
          <w:u w:val="single"/>
        </w:rPr>
        <w:t>Key Projects and Accomplishments</w:t>
      </w:r>
    </w:p>
    <w:p w14:paraId="0AD3D4ED" w14:textId="77777777" w:rsidR="004979BC" w:rsidRDefault="004979BC">
      <w:pPr>
        <w:widowControl w:val="0"/>
        <w:autoSpaceDE w:val="0"/>
        <w:spacing w:after="0" w:line="240" w:lineRule="auto"/>
        <w:rPr>
          <w:rFonts w:cs="Calibri"/>
        </w:rPr>
      </w:pPr>
    </w:p>
    <w:p w14:paraId="7B9C49A8"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Coordinate with suppliers on a day to day basis on status of open orders and expedite delivery.</w:t>
      </w:r>
    </w:p>
    <w:p w14:paraId="35C2AFC3" w14:textId="77777777"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Ensure on time delivery of material required.</w:t>
      </w:r>
    </w:p>
    <w:p w14:paraId="08DD9DE4" w14:textId="443AC8FA" w:rsidR="004979BC" w:rsidRDefault="00711E2F">
      <w:pPr>
        <w:widowControl w:val="0"/>
        <w:numPr>
          <w:ilvl w:val="0"/>
          <w:numId w:val="4"/>
        </w:numPr>
        <w:tabs>
          <w:tab w:val="left" w:pos="720"/>
        </w:tabs>
        <w:autoSpaceDE w:val="0"/>
        <w:spacing w:after="0" w:line="240" w:lineRule="auto"/>
        <w:ind w:left="720" w:hanging="360"/>
        <w:jc w:val="both"/>
        <w:rPr>
          <w:rFonts w:cs="Calibri"/>
        </w:rPr>
      </w:pPr>
      <w:r>
        <w:rPr>
          <w:rFonts w:cs="Calibri"/>
        </w:rPr>
        <w:t xml:space="preserve">Have achieved an </w:t>
      </w:r>
      <w:r w:rsidR="00BC43BA">
        <w:rPr>
          <w:rFonts w:cs="Calibri"/>
        </w:rPr>
        <w:t>on-time</w:t>
      </w:r>
      <w:r>
        <w:rPr>
          <w:rFonts w:cs="Calibri"/>
        </w:rPr>
        <w:t xml:space="preserve"> TAT (Turnaround Time) of 98.7%. </w:t>
      </w:r>
    </w:p>
    <w:p w14:paraId="38FEE355" w14:textId="77777777" w:rsidR="004979BC" w:rsidRDefault="004979BC">
      <w:pPr>
        <w:widowControl w:val="0"/>
        <w:tabs>
          <w:tab w:val="left" w:pos="720"/>
        </w:tabs>
        <w:autoSpaceDE w:val="0"/>
        <w:spacing w:after="0" w:line="240" w:lineRule="auto"/>
        <w:ind w:left="720"/>
        <w:jc w:val="both"/>
        <w:rPr>
          <w:rFonts w:cs="Calibri"/>
        </w:rPr>
      </w:pPr>
    </w:p>
    <w:p w14:paraId="256413DD" w14:textId="77777777" w:rsidR="004979BC" w:rsidRDefault="00711E2F">
      <w:pPr>
        <w:widowControl w:val="0"/>
        <w:autoSpaceDE w:val="0"/>
        <w:spacing w:after="0" w:line="240" w:lineRule="auto"/>
        <w:jc w:val="both"/>
        <w:rPr>
          <w:rFonts w:cs="Calibri"/>
        </w:rPr>
      </w:pPr>
      <w:r>
        <w:rPr>
          <w:rFonts w:cs="Calibri"/>
          <w:b/>
          <w:bCs/>
        </w:rPr>
        <w:t xml:space="preserve">Achievements </w:t>
      </w:r>
    </w:p>
    <w:p w14:paraId="75579948" w14:textId="77777777" w:rsidR="00203E44" w:rsidRPr="00203E44" w:rsidRDefault="00711E2F" w:rsidP="00543D82">
      <w:pPr>
        <w:widowControl w:val="0"/>
        <w:numPr>
          <w:ilvl w:val="0"/>
          <w:numId w:val="4"/>
        </w:numPr>
        <w:tabs>
          <w:tab w:val="left" w:pos="720"/>
        </w:tabs>
        <w:autoSpaceDE w:val="0"/>
        <w:spacing w:before="120" w:after="0" w:line="240" w:lineRule="auto"/>
        <w:ind w:left="720" w:hanging="360"/>
        <w:jc w:val="both"/>
        <w:rPr>
          <w:rFonts w:cs="Calibri"/>
          <w:b/>
          <w:bCs/>
          <w:color w:val="000000"/>
          <w:u w:val="single"/>
        </w:rPr>
      </w:pPr>
      <w:r w:rsidRPr="00203E44">
        <w:rPr>
          <w:rFonts w:cs="Calibri"/>
        </w:rPr>
        <w:t xml:space="preserve">Received spot awards for participation in Extra Curricular activities. </w:t>
      </w:r>
    </w:p>
    <w:p w14:paraId="7E7790CD" w14:textId="4BB83860" w:rsidR="006014F4" w:rsidRPr="00203E44" w:rsidRDefault="00711E2F" w:rsidP="00543D82">
      <w:pPr>
        <w:widowControl w:val="0"/>
        <w:numPr>
          <w:ilvl w:val="0"/>
          <w:numId w:val="4"/>
        </w:numPr>
        <w:tabs>
          <w:tab w:val="left" w:pos="720"/>
        </w:tabs>
        <w:autoSpaceDE w:val="0"/>
        <w:spacing w:before="120" w:after="0" w:line="240" w:lineRule="auto"/>
        <w:ind w:left="720" w:hanging="360"/>
        <w:jc w:val="both"/>
        <w:rPr>
          <w:rFonts w:cs="Calibri"/>
          <w:b/>
          <w:bCs/>
          <w:color w:val="000000"/>
          <w:u w:val="single"/>
        </w:rPr>
      </w:pPr>
      <w:r w:rsidRPr="00203E44">
        <w:rPr>
          <w:rFonts w:cs="Calibri"/>
        </w:rPr>
        <w:t>Received STAR awards for exceptional productivity and quality.</w:t>
      </w:r>
    </w:p>
    <w:p w14:paraId="75DF6551" w14:textId="77777777" w:rsidR="006014F4" w:rsidRDefault="006014F4">
      <w:pPr>
        <w:widowControl w:val="0"/>
        <w:autoSpaceDE w:val="0"/>
        <w:spacing w:after="0" w:line="240" w:lineRule="auto"/>
        <w:jc w:val="both"/>
        <w:rPr>
          <w:rFonts w:cs="Calibri"/>
          <w:b/>
          <w:bCs/>
          <w:color w:val="000000"/>
          <w:u w:val="single"/>
        </w:rPr>
      </w:pPr>
    </w:p>
    <w:p w14:paraId="38F2F0D2" w14:textId="4BFAF6EB" w:rsidR="004979BC" w:rsidRDefault="00711E2F">
      <w:pPr>
        <w:widowControl w:val="0"/>
        <w:autoSpaceDE w:val="0"/>
        <w:spacing w:after="0" w:line="240" w:lineRule="auto"/>
        <w:jc w:val="both"/>
        <w:rPr>
          <w:rFonts w:cs="Calibri"/>
          <w:b/>
          <w:bCs/>
          <w:color w:val="000000"/>
          <w:u w:val="single"/>
        </w:rPr>
      </w:pPr>
      <w:r>
        <w:rPr>
          <w:rFonts w:cs="Calibri"/>
          <w:b/>
          <w:bCs/>
          <w:color w:val="000000"/>
          <w:u w:val="single"/>
        </w:rPr>
        <w:t>Trainings</w:t>
      </w:r>
    </w:p>
    <w:p w14:paraId="5B0D862C" w14:textId="77777777" w:rsidR="004979BC" w:rsidRDefault="004979BC">
      <w:pPr>
        <w:widowControl w:val="0"/>
        <w:autoSpaceDE w:val="0"/>
        <w:spacing w:after="0" w:line="240" w:lineRule="auto"/>
        <w:jc w:val="both"/>
        <w:rPr>
          <w:rFonts w:cs="Calibri"/>
          <w:b/>
          <w:bCs/>
          <w:color w:val="000000"/>
          <w:u w:val="single"/>
        </w:rPr>
      </w:pPr>
    </w:p>
    <w:p w14:paraId="30E136AE" w14:textId="77777777" w:rsidR="004979BC" w:rsidRDefault="00711E2F">
      <w:pPr>
        <w:widowControl w:val="0"/>
        <w:numPr>
          <w:ilvl w:val="0"/>
          <w:numId w:val="4"/>
        </w:numPr>
        <w:tabs>
          <w:tab w:val="left" w:pos="720"/>
        </w:tabs>
        <w:autoSpaceDE w:val="0"/>
        <w:spacing w:after="0" w:line="240" w:lineRule="auto"/>
        <w:ind w:left="720" w:hanging="360"/>
        <w:rPr>
          <w:rFonts w:cs="Calibri"/>
        </w:rPr>
      </w:pPr>
      <w:r>
        <w:rPr>
          <w:rFonts w:cs="Calibri"/>
        </w:rPr>
        <w:t>Call taking Excellence</w:t>
      </w:r>
    </w:p>
    <w:p w14:paraId="4AFB6BE1" w14:textId="77777777" w:rsidR="004979BC" w:rsidRDefault="00711E2F">
      <w:pPr>
        <w:widowControl w:val="0"/>
        <w:numPr>
          <w:ilvl w:val="0"/>
          <w:numId w:val="4"/>
        </w:numPr>
        <w:tabs>
          <w:tab w:val="left" w:pos="720"/>
        </w:tabs>
        <w:autoSpaceDE w:val="0"/>
        <w:spacing w:after="0" w:line="240" w:lineRule="auto"/>
        <w:ind w:left="720" w:hanging="360"/>
        <w:rPr>
          <w:rFonts w:cs="Calibri"/>
        </w:rPr>
      </w:pPr>
      <w:r>
        <w:rPr>
          <w:rFonts w:cs="Calibri"/>
        </w:rPr>
        <w:t>Business writing skills</w:t>
      </w:r>
    </w:p>
    <w:p w14:paraId="38444091" w14:textId="236F1AEF" w:rsidR="004979BC" w:rsidRPr="00203E44" w:rsidRDefault="00711E2F" w:rsidP="002C7A12">
      <w:pPr>
        <w:widowControl w:val="0"/>
        <w:numPr>
          <w:ilvl w:val="0"/>
          <w:numId w:val="4"/>
        </w:numPr>
        <w:tabs>
          <w:tab w:val="left" w:pos="720"/>
        </w:tabs>
        <w:autoSpaceDE w:val="0"/>
        <w:spacing w:after="0" w:line="240" w:lineRule="auto"/>
        <w:ind w:left="720" w:hanging="360"/>
        <w:rPr>
          <w:rFonts w:cs="Calibri"/>
        </w:rPr>
      </w:pPr>
      <w:r w:rsidRPr="00203E44">
        <w:rPr>
          <w:rFonts w:cs="Calibri"/>
        </w:rPr>
        <w:t>Communicate for Results.</w:t>
      </w:r>
    </w:p>
    <w:p w14:paraId="2D6DC681" w14:textId="77777777" w:rsidR="004979BC" w:rsidRDefault="004979BC">
      <w:pPr>
        <w:widowControl w:val="0"/>
        <w:tabs>
          <w:tab w:val="left" w:pos="720"/>
        </w:tabs>
        <w:autoSpaceDE w:val="0"/>
        <w:spacing w:after="0" w:line="240" w:lineRule="auto"/>
        <w:ind w:left="720"/>
        <w:rPr>
          <w:rFonts w:cs="Calibri"/>
        </w:rPr>
      </w:pPr>
    </w:p>
    <w:p w14:paraId="676515CF" w14:textId="77777777" w:rsidR="004979BC" w:rsidRDefault="00711E2F">
      <w:pPr>
        <w:widowControl w:val="0"/>
        <w:tabs>
          <w:tab w:val="left" w:pos="0"/>
        </w:tabs>
        <w:autoSpaceDE w:val="0"/>
        <w:spacing w:after="0" w:line="240" w:lineRule="auto"/>
        <w:jc w:val="both"/>
        <w:rPr>
          <w:rFonts w:cs="Calibri"/>
          <w:b/>
          <w:bCs/>
        </w:rPr>
      </w:pPr>
      <w:r>
        <w:rPr>
          <w:rFonts w:cs="Calibri"/>
          <w:b/>
          <w:bCs/>
          <w:u w:val="single"/>
        </w:rPr>
        <w:t>Personal Profile</w:t>
      </w:r>
    </w:p>
    <w:p w14:paraId="2C0282F6" w14:textId="77777777" w:rsidR="004979BC" w:rsidRDefault="004979BC">
      <w:pPr>
        <w:widowControl w:val="0"/>
        <w:tabs>
          <w:tab w:val="left" w:pos="0"/>
        </w:tabs>
        <w:autoSpaceDE w:val="0"/>
        <w:spacing w:after="0" w:line="240" w:lineRule="auto"/>
        <w:jc w:val="both"/>
        <w:rPr>
          <w:rFonts w:cs="Calibri"/>
          <w:b/>
          <w:bCs/>
        </w:rPr>
      </w:pPr>
    </w:p>
    <w:p w14:paraId="7766EC42" w14:textId="2336476A" w:rsidR="004979BC" w:rsidRDefault="00711E2F" w:rsidP="00BC43BA">
      <w:pPr>
        <w:widowControl w:val="0"/>
        <w:tabs>
          <w:tab w:val="left" w:pos="0"/>
          <w:tab w:val="left" w:pos="270"/>
        </w:tabs>
        <w:autoSpaceDE w:val="0"/>
        <w:spacing w:after="0" w:line="240" w:lineRule="auto"/>
        <w:ind w:left="1015" w:hanging="1015"/>
        <w:rPr>
          <w:rFonts w:cs="Calibri"/>
        </w:rPr>
      </w:pPr>
      <w:r>
        <w:rPr>
          <w:rFonts w:cs="Calibri"/>
        </w:rPr>
        <w:t>Name</w:t>
      </w:r>
      <w:r>
        <w:rPr>
          <w:rFonts w:cs="Calibri"/>
        </w:rPr>
        <w:tab/>
      </w:r>
      <w:r w:rsidR="00BC43BA">
        <w:rPr>
          <w:rFonts w:cs="Calibri"/>
        </w:rPr>
        <w:tab/>
        <w:t>:</w:t>
      </w:r>
      <w:r>
        <w:rPr>
          <w:rFonts w:cs="Calibri"/>
        </w:rPr>
        <w:t xml:space="preserve">     Suraj Bhatt</w:t>
      </w:r>
    </w:p>
    <w:p w14:paraId="42829876" w14:textId="77777777" w:rsidR="004979BC" w:rsidRDefault="00711E2F" w:rsidP="00BC43BA">
      <w:pPr>
        <w:widowControl w:val="0"/>
        <w:tabs>
          <w:tab w:val="left" w:pos="0"/>
        </w:tabs>
        <w:autoSpaceDE w:val="0"/>
        <w:spacing w:after="0" w:line="240" w:lineRule="auto"/>
        <w:ind w:left="1015" w:hanging="1015"/>
        <w:rPr>
          <w:rFonts w:cs="Calibri"/>
        </w:rPr>
      </w:pPr>
      <w:r>
        <w:rPr>
          <w:rFonts w:cs="Calibri"/>
        </w:rPr>
        <w:t>Father’s Name</w:t>
      </w:r>
      <w:r>
        <w:rPr>
          <w:rFonts w:cs="Calibri"/>
        </w:rPr>
        <w:tab/>
        <w:t>:     Baikunth Bhatt</w:t>
      </w:r>
    </w:p>
    <w:p w14:paraId="271FC3B5" w14:textId="5DECB1FD" w:rsidR="004979BC" w:rsidRDefault="00711E2F" w:rsidP="00BC43BA">
      <w:pPr>
        <w:widowControl w:val="0"/>
        <w:tabs>
          <w:tab w:val="left" w:pos="0"/>
        </w:tabs>
        <w:autoSpaceDE w:val="0"/>
        <w:spacing w:after="0" w:line="240" w:lineRule="auto"/>
        <w:ind w:left="1015" w:hanging="1015"/>
        <w:rPr>
          <w:rFonts w:cs="Calibri"/>
        </w:rPr>
      </w:pPr>
      <w:r>
        <w:rPr>
          <w:rFonts w:cs="Calibri"/>
        </w:rPr>
        <w:t>Date of Birth</w:t>
      </w:r>
      <w:r>
        <w:rPr>
          <w:rFonts w:cs="Calibri"/>
        </w:rPr>
        <w:tab/>
        <w:t>: 13/12/1984</w:t>
      </w:r>
    </w:p>
    <w:p w14:paraId="08A3AC42" w14:textId="77777777" w:rsidR="004979BC" w:rsidRDefault="00711E2F" w:rsidP="00BC43BA">
      <w:pPr>
        <w:widowControl w:val="0"/>
        <w:tabs>
          <w:tab w:val="left" w:pos="0"/>
        </w:tabs>
        <w:autoSpaceDE w:val="0"/>
        <w:spacing w:after="0" w:line="240" w:lineRule="auto"/>
        <w:ind w:left="1015" w:hanging="1015"/>
        <w:rPr>
          <w:rFonts w:cs="Calibri"/>
        </w:rPr>
      </w:pPr>
      <w:r>
        <w:rPr>
          <w:rFonts w:cs="Calibri"/>
        </w:rPr>
        <w:t>Nationality</w:t>
      </w:r>
      <w:r>
        <w:rPr>
          <w:rFonts w:cs="Calibri"/>
        </w:rPr>
        <w:tab/>
      </w:r>
      <w:r>
        <w:rPr>
          <w:rFonts w:cs="Calibri"/>
        </w:rPr>
        <w:tab/>
        <w:t>:     Indian</w:t>
      </w:r>
    </w:p>
    <w:p w14:paraId="0A14079E" w14:textId="77777777" w:rsidR="004979BC" w:rsidRDefault="00711E2F" w:rsidP="00BC43BA">
      <w:pPr>
        <w:widowControl w:val="0"/>
        <w:tabs>
          <w:tab w:val="left" w:pos="0"/>
        </w:tabs>
        <w:autoSpaceDE w:val="0"/>
        <w:spacing w:after="0" w:line="240" w:lineRule="auto"/>
        <w:ind w:left="1015" w:hanging="1015"/>
        <w:rPr>
          <w:rFonts w:cs="Calibri"/>
        </w:rPr>
      </w:pPr>
      <w:r>
        <w:rPr>
          <w:rFonts w:cs="Calibri"/>
        </w:rPr>
        <w:t>Marital Status</w:t>
      </w:r>
      <w:r>
        <w:rPr>
          <w:rFonts w:cs="Calibri"/>
        </w:rPr>
        <w:tab/>
        <w:t>:     Married</w:t>
      </w:r>
    </w:p>
    <w:p w14:paraId="3D74EF3F" w14:textId="794EC51C" w:rsidR="004979BC" w:rsidRDefault="00711E2F" w:rsidP="00BC43BA">
      <w:pPr>
        <w:widowControl w:val="0"/>
        <w:tabs>
          <w:tab w:val="left" w:pos="0"/>
        </w:tabs>
        <w:autoSpaceDE w:val="0"/>
        <w:spacing w:after="0" w:line="240" w:lineRule="auto"/>
        <w:ind w:left="1015" w:hanging="1015"/>
        <w:rPr>
          <w:rFonts w:cs="Calibri"/>
        </w:rPr>
      </w:pPr>
      <w:r>
        <w:rPr>
          <w:rFonts w:cs="Calibri"/>
        </w:rPr>
        <w:t xml:space="preserve">Languages </w:t>
      </w:r>
      <w:r w:rsidR="00BC43BA">
        <w:rPr>
          <w:rFonts w:cs="Calibri"/>
        </w:rPr>
        <w:t>Known:</w:t>
      </w:r>
      <w:r>
        <w:rPr>
          <w:rFonts w:cs="Calibri"/>
        </w:rPr>
        <w:t xml:space="preserve"> English, Telugu and Hindi.</w:t>
      </w:r>
    </w:p>
    <w:p w14:paraId="2746BCD5" w14:textId="78690D3A" w:rsidR="004979BC" w:rsidRDefault="00711E2F">
      <w:pPr>
        <w:widowControl w:val="0"/>
        <w:tabs>
          <w:tab w:val="left" w:pos="0"/>
        </w:tabs>
        <w:autoSpaceDE w:val="0"/>
        <w:spacing w:after="0" w:line="240" w:lineRule="auto"/>
        <w:ind w:left="1015" w:hanging="1015"/>
        <w:rPr>
          <w:rFonts w:cs="Calibri"/>
        </w:rPr>
      </w:pPr>
      <w:r>
        <w:rPr>
          <w:rFonts w:cs="Calibri"/>
        </w:rPr>
        <w:t xml:space="preserve">Hobbies              </w:t>
      </w:r>
      <w:r w:rsidR="00BC43BA">
        <w:rPr>
          <w:rFonts w:cs="Calibri"/>
        </w:rPr>
        <w:t>:</w:t>
      </w:r>
      <w:r>
        <w:rPr>
          <w:rFonts w:cs="Calibri"/>
        </w:rPr>
        <w:t xml:space="preserve">    Music, playing cricket &amp; travelling.</w:t>
      </w:r>
    </w:p>
    <w:p w14:paraId="5FC6F019" w14:textId="77777777" w:rsidR="004979BC" w:rsidRDefault="004979BC">
      <w:pPr>
        <w:widowControl w:val="0"/>
        <w:tabs>
          <w:tab w:val="left" w:pos="0"/>
        </w:tabs>
        <w:autoSpaceDE w:val="0"/>
        <w:spacing w:after="0" w:line="240" w:lineRule="auto"/>
        <w:ind w:left="1015" w:hanging="1015"/>
        <w:rPr>
          <w:rFonts w:cs="Calibri"/>
        </w:rPr>
      </w:pPr>
    </w:p>
    <w:p w14:paraId="6DF5DC2D" w14:textId="77777777" w:rsidR="004979BC" w:rsidRDefault="004979BC">
      <w:pPr>
        <w:widowControl w:val="0"/>
        <w:tabs>
          <w:tab w:val="left" w:pos="0"/>
        </w:tabs>
        <w:autoSpaceDE w:val="0"/>
        <w:spacing w:after="0" w:line="240" w:lineRule="auto"/>
        <w:ind w:left="1015" w:hanging="1015"/>
        <w:rPr>
          <w:rFonts w:cs="Calibri"/>
          <w:b/>
          <w:bCs/>
        </w:rPr>
      </w:pPr>
    </w:p>
    <w:p w14:paraId="0C0C962C" w14:textId="77777777" w:rsidR="004979BC" w:rsidRDefault="00711E2F">
      <w:pPr>
        <w:widowControl w:val="0"/>
        <w:tabs>
          <w:tab w:val="left" w:pos="0"/>
        </w:tabs>
        <w:autoSpaceDE w:val="0"/>
        <w:spacing w:after="0" w:line="240" w:lineRule="auto"/>
        <w:ind w:left="1015" w:hanging="1015"/>
        <w:jc w:val="right"/>
      </w:pPr>
      <w:r>
        <w:rPr>
          <w:rFonts w:cs="Calibri"/>
          <w:b/>
          <w:bCs/>
        </w:rPr>
        <w:t>Suraj Bhatt</w:t>
      </w:r>
    </w:p>
    <w:sectPr w:rsidR="004979BC" w:rsidSect="004979BC">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E874C" w14:textId="77777777" w:rsidR="001C5AA9" w:rsidRDefault="001C5AA9">
      <w:pPr>
        <w:spacing w:after="0" w:line="240" w:lineRule="auto"/>
      </w:pPr>
      <w:r>
        <w:separator/>
      </w:r>
    </w:p>
  </w:endnote>
  <w:endnote w:type="continuationSeparator" w:id="0">
    <w:p w14:paraId="5EF2E8F6" w14:textId="77777777" w:rsidR="001C5AA9" w:rsidRDefault="001C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C06F" w14:textId="77777777" w:rsidR="004979BC" w:rsidRDefault="004979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D368" w14:textId="77777777" w:rsidR="004979BC" w:rsidRDefault="004979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A4CD" w14:textId="77777777" w:rsidR="004979BC" w:rsidRDefault="004979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C6FF" w14:textId="77777777" w:rsidR="001C5AA9" w:rsidRDefault="001C5AA9">
      <w:pPr>
        <w:spacing w:after="0" w:line="240" w:lineRule="auto"/>
      </w:pPr>
      <w:r>
        <w:separator/>
      </w:r>
    </w:p>
  </w:footnote>
  <w:footnote w:type="continuationSeparator" w:id="0">
    <w:p w14:paraId="2FF8B50F" w14:textId="77777777" w:rsidR="001C5AA9" w:rsidRDefault="001C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3AEA" w14:textId="77777777" w:rsidR="004979BC" w:rsidRDefault="004979B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1059" w14:textId="77777777" w:rsidR="004979BC" w:rsidRDefault="004979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color w:val="000000"/>
        <w:sz w:val="20"/>
        <w:szCs w:val="20"/>
      </w:rPr>
    </w:lvl>
  </w:abstractNum>
  <w:abstractNum w:abstractNumId="2"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hint="default"/>
        <w:sz w:val="18"/>
        <w:szCs w:val="18"/>
      </w:rPr>
    </w:lvl>
  </w:abstractNum>
  <w:abstractNum w:abstractNumId="3" w15:restartNumberingAfterBreak="0">
    <w:nsid w:val="00000004"/>
    <w:multiLevelType w:val="singleLevel"/>
    <w:tmpl w:val="00000004"/>
    <w:name w:val="WW8Num5"/>
    <w:lvl w:ilvl="0">
      <w:numFmt w:val="bullet"/>
      <w:lvlText w:val=""/>
      <w:lvlJc w:val="left"/>
      <w:pPr>
        <w:tabs>
          <w:tab w:val="num" w:pos="0"/>
        </w:tabs>
        <w:ind w:left="0" w:firstLine="0"/>
      </w:pPr>
      <w:rPr>
        <w:rFonts w:ascii="Symbol" w:hAnsi="Symbol" w:cs="Symbol" w:hint="default"/>
      </w:rPr>
    </w:lvl>
  </w:abstractNum>
  <w:abstractNum w:abstractNumId="4" w15:restartNumberingAfterBreak="0">
    <w:nsid w:val="08E320BB"/>
    <w:multiLevelType w:val="hybridMultilevel"/>
    <w:tmpl w:val="AE7A22A6"/>
    <w:lvl w:ilvl="0" w:tplc="00000002">
      <w:start w:val="1"/>
      <w:numFmt w:val="bullet"/>
      <w:lvlText w:val=""/>
      <w:lvlJc w:val="left"/>
      <w:pPr>
        <w:ind w:left="720" w:hanging="360"/>
      </w:pPr>
      <w:rPr>
        <w:rFonts w:ascii="Symbol" w:hAnsi="Symbol" w:cs="Symbol" w:hint="default"/>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C6F28"/>
    <w:multiLevelType w:val="hybridMultilevel"/>
    <w:tmpl w:val="250E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079C4"/>
    <w:multiLevelType w:val="hybridMultilevel"/>
    <w:tmpl w:val="F1F63430"/>
    <w:lvl w:ilvl="0" w:tplc="022A3CD4">
      <w:start w:val="1"/>
      <w:numFmt w:val="bullet"/>
      <w:lvlText w:val=""/>
      <w:lvlJc w:val="left"/>
      <w:pPr>
        <w:ind w:left="720" w:hanging="360"/>
      </w:pPr>
      <w:rPr>
        <w:rFonts w:ascii="Wingdings" w:hAnsi="Wingdings" w:hint="default"/>
        <w:b/>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FF77B81"/>
    <w:multiLevelType w:val="hybridMultilevel"/>
    <w:tmpl w:val="9E862A1E"/>
    <w:lvl w:ilvl="0" w:tplc="022A3CD4">
      <w:start w:val="1"/>
      <w:numFmt w:val="bullet"/>
      <w:lvlText w:val=""/>
      <w:lvlJc w:val="left"/>
      <w:pPr>
        <w:ind w:left="720" w:hanging="360"/>
      </w:pPr>
      <w:rPr>
        <w:rFonts w:ascii="Wingdings" w:hAnsi="Wingdings" w:hint="default"/>
        <w:b/>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1780357">
    <w:abstractNumId w:val="0"/>
  </w:num>
  <w:num w:numId="2" w16cid:durableId="987439260">
    <w:abstractNumId w:val="1"/>
  </w:num>
  <w:num w:numId="3" w16cid:durableId="191264317">
    <w:abstractNumId w:val="2"/>
  </w:num>
  <w:num w:numId="4" w16cid:durableId="188111074">
    <w:abstractNumId w:val="3"/>
  </w:num>
  <w:num w:numId="5" w16cid:durableId="1922568149">
    <w:abstractNumId w:val="5"/>
  </w:num>
  <w:num w:numId="6" w16cid:durableId="1510631790">
    <w:abstractNumId w:val="6"/>
  </w:num>
  <w:num w:numId="7" w16cid:durableId="888761915">
    <w:abstractNumId w:val="7"/>
  </w:num>
  <w:num w:numId="8" w16cid:durableId="1901287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2F"/>
    <w:rsid w:val="00072DC0"/>
    <w:rsid w:val="001C5AA9"/>
    <w:rsid w:val="001E03E0"/>
    <w:rsid w:val="00203E44"/>
    <w:rsid w:val="00283397"/>
    <w:rsid w:val="003A1EF1"/>
    <w:rsid w:val="004016BC"/>
    <w:rsid w:val="004979BC"/>
    <w:rsid w:val="004D057B"/>
    <w:rsid w:val="005C56B3"/>
    <w:rsid w:val="006014F4"/>
    <w:rsid w:val="00711E2F"/>
    <w:rsid w:val="0073220F"/>
    <w:rsid w:val="00740905"/>
    <w:rsid w:val="00770441"/>
    <w:rsid w:val="008269AE"/>
    <w:rsid w:val="009A3C36"/>
    <w:rsid w:val="00A50086"/>
    <w:rsid w:val="00BC43BA"/>
    <w:rsid w:val="00CC4F75"/>
    <w:rsid w:val="00E13868"/>
    <w:rsid w:val="00F05BFE"/>
    <w:rsid w:val="00F23A38"/>
    <w:rsid w:val="00F30A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D893A46"/>
  <w15:docId w15:val="{F4BD7EB8-5F65-4FAA-A686-31C537FB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9BC"/>
    <w:pPr>
      <w:suppressAutoHyphens/>
      <w:spacing w:after="200" w:line="276" w:lineRule="auto"/>
    </w:pPr>
    <w:rPr>
      <w:rFonts w:ascii="Calibri" w:hAnsi="Calibri"/>
      <w:sz w:val="22"/>
      <w:szCs w:val="22"/>
      <w:lang w:val="en-US" w:eastAsia="ar-SA"/>
    </w:rPr>
  </w:style>
  <w:style w:type="paragraph" w:styleId="Heading2">
    <w:name w:val="heading 2"/>
    <w:basedOn w:val="Normal"/>
    <w:next w:val="Normal"/>
    <w:qFormat/>
    <w:rsid w:val="004979BC"/>
    <w:pPr>
      <w:keepNext/>
      <w:tabs>
        <w:tab w:val="num" w:pos="576"/>
      </w:tabs>
      <w:spacing w:before="240" w:after="60"/>
      <w:ind w:left="576" w:hanging="576"/>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79BC"/>
    <w:rPr>
      <w:rFonts w:ascii="Symbol" w:hAnsi="Symbol" w:cs="Symbol" w:hint="default"/>
      <w:color w:val="000000"/>
      <w:sz w:val="20"/>
      <w:szCs w:val="20"/>
    </w:rPr>
  </w:style>
  <w:style w:type="character" w:customStyle="1" w:styleId="WW8Num1z1">
    <w:name w:val="WW8Num1z1"/>
    <w:rsid w:val="004979BC"/>
    <w:rPr>
      <w:rFonts w:ascii="Courier New" w:hAnsi="Courier New" w:cs="Courier New" w:hint="default"/>
    </w:rPr>
  </w:style>
  <w:style w:type="character" w:customStyle="1" w:styleId="WW8Num1z2">
    <w:name w:val="WW8Num1z2"/>
    <w:rsid w:val="004979BC"/>
    <w:rPr>
      <w:rFonts w:ascii="Wingdings" w:hAnsi="Wingdings" w:cs="Wingdings" w:hint="default"/>
    </w:rPr>
  </w:style>
  <w:style w:type="character" w:customStyle="1" w:styleId="WW8Num2z0">
    <w:name w:val="WW8Num2z0"/>
    <w:rsid w:val="004979BC"/>
    <w:rPr>
      <w:rFonts w:ascii="Symbol" w:hAnsi="Symbol" w:cs="Symbol" w:hint="default"/>
    </w:rPr>
  </w:style>
  <w:style w:type="character" w:customStyle="1" w:styleId="WW8Num2z1">
    <w:name w:val="WW8Num2z1"/>
    <w:rsid w:val="004979BC"/>
    <w:rPr>
      <w:rFonts w:ascii="Courier New" w:hAnsi="Courier New" w:cs="Courier New" w:hint="default"/>
    </w:rPr>
  </w:style>
  <w:style w:type="character" w:customStyle="1" w:styleId="WW8Num2z2">
    <w:name w:val="WW8Num2z2"/>
    <w:rsid w:val="004979BC"/>
    <w:rPr>
      <w:rFonts w:ascii="Wingdings" w:hAnsi="Wingdings" w:cs="Wingdings" w:hint="default"/>
    </w:rPr>
  </w:style>
  <w:style w:type="character" w:customStyle="1" w:styleId="WW8Num3z0">
    <w:name w:val="WW8Num3z0"/>
    <w:rsid w:val="004979BC"/>
    <w:rPr>
      <w:rFonts w:ascii="Symbol" w:hAnsi="Symbol" w:cs="Symbol" w:hint="default"/>
    </w:rPr>
  </w:style>
  <w:style w:type="character" w:customStyle="1" w:styleId="WW8Num3z1">
    <w:name w:val="WW8Num3z1"/>
    <w:rsid w:val="004979BC"/>
    <w:rPr>
      <w:rFonts w:ascii="Courier New" w:hAnsi="Courier New" w:cs="Courier New" w:hint="default"/>
    </w:rPr>
  </w:style>
  <w:style w:type="character" w:customStyle="1" w:styleId="WW8Num3z2">
    <w:name w:val="WW8Num3z2"/>
    <w:rsid w:val="004979BC"/>
    <w:rPr>
      <w:rFonts w:ascii="Wingdings" w:hAnsi="Wingdings" w:cs="Wingdings" w:hint="default"/>
    </w:rPr>
  </w:style>
  <w:style w:type="character" w:customStyle="1" w:styleId="WW8Num4z0">
    <w:name w:val="WW8Num4z0"/>
    <w:rsid w:val="004979BC"/>
    <w:rPr>
      <w:rFonts w:ascii="Symbol" w:hAnsi="Symbol" w:cs="Symbol" w:hint="default"/>
      <w:sz w:val="18"/>
      <w:szCs w:val="18"/>
    </w:rPr>
  </w:style>
  <w:style w:type="character" w:customStyle="1" w:styleId="WW8Num4z1">
    <w:name w:val="WW8Num4z1"/>
    <w:rsid w:val="004979BC"/>
  </w:style>
  <w:style w:type="character" w:customStyle="1" w:styleId="WW8Num4z2">
    <w:name w:val="WW8Num4z2"/>
    <w:rsid w:val="004979BC"/>
  </w:style>
  <w:style w:type="character" w:customStyle="1" w:styleId="WW8Num4z3">
    <w:name w:val="WW8Num4z3"/>
    <w:rsid w:val="004979BC"/>
  </w:style>
  <w:style w:type="character" w:customStyle="1" w:styleId="WW8Num4z4">
    <w:name w:val="WW8Num4z4"/>
    <w:rsid w:val="004979BC"/>
  </w:style>
  <w:style w:type="character" w:customStyle="1" w:styleId="WW8Num4z5">
    <w:name w:val="WW8Num4z5"/>
    <w:rsid w:val="004979BC"/>
    <w:rPr>
      <w:rFonts w:ascii="Wingdings" w:hAnsi="Wingdings" w:cs="Wingdings" w:hint="default"/>
    </w:rPr>
  </w:style>
  <w:style w:type="character" w:customStyle="1" w:styleId="WW8Num4z7">
    <w:name w:val="WW8Num4z7"/>
    <w:rsid w:val="004979BC"/>
  </w:style>
  <w:style w:type="character" w:customStyle="1" w:styleId="WW8Num4z8">
    <w:name w:val="WW8Num4z8"/>
    <w:rsid w:val="004979BC"/>
  </w:style>
  <w:style w:type="character" w:customStyle="1" w:styleId="WW8Num5z0">
    <w:name w:val="WW8Num5z0"/>
    <w:rsid w:val="004979BC"/>
    <w:rPr>
      <w:rFonts w:ascii="Symbol" w:hAnsi="Symbol" w:cs="Symbol" w:hint="default"/>
    </w:rPr>
  </w:style>
  <w:style w:type="character" w:customStyle="1" w:styleId="WW8Num6z0">
    <w:name w:val="WW8Num6z0"/>
    <w:rsid w:val="004979BC"/>
    <w:rPr>
      <w:rFonts w:ascii="Wingdings" w:hAnsi="Wingdings" w:cs="Wingdings" w:hint="default"/>
    </w:rPr>
  </w:style>
  <w:style w:type="character" w:customStyle="1" w:styleId="mtext">
    <w:name w:val="mtext"/>
    <w:basedOn w:val="DefaultParagraphFont"/>
    <w:rsid w:val="004979BC"/>
  </w:style>
  <w:style w:type="character" w:customStyle="1" w:styleId="BalloonTextChar">
    <w:name w:val="Balloon Text Char"/>
    <w:rsid w:val="004979BC"/>
    <w:rPr>
      <w:rFonts w:ascii="Tahoma" w:hAnsi="Tahoma" w:cs="Tahoma"/>
      <w:sz w:val="16"/>
      <w:szCs w:val="16"/>
    </w:rPr>
  </w:style>
  <w:style w:type="character" w:customStyle="1" w:styleId="Heading2Char">
    <w:name w:val="Heading 2 Char"/>
    <w:rsid w:val="004979BC"/>
    <w:rPr>
      <w:rFonts w:ascii="Cambria" w:eastAsia="Times New Roman" w:hAnsi="Cambria" w:cs="Times New Roman"/>
      <w:b/>
      <w:bCs/>
      <w:i/>
      <w:iCs/>
      <w:sz w:val="28"/>
      <w:szCs w:val="28"/>
    </w:rPr>
  </w:style>
  <w:style w:type="character" w:customStyle="1" w:styleId="FooterChar">
    <w:name w:val="Footer Char"/>
    <w:basedOn w:val="DefaultParagraphFont"/>
    <w:rsid w:val="004979BC"/>
  </w:style>
  <w:style w:type="character" w:customStyle="1" w:styleId="HeaderChar">
    <w:name w:val="Header Char"/>
    <w:basedOn w:val="DefaultParagraphFont"/>
    <w:rsid w:val="004979BC"/>
  </w:style>
  <w:style w:type="character" w:styleId="Hyperlink">
    <w:name w:val="Hyperlink"/>
    <w:rsid w:val="004979BC"/>
    <w:rPr>
      <w:color w:val="000080"/>
      <w:u w:val="single"/>
    </w:rPr>
  </w:style>
  <w:style w:type="paragraph" w:customStyle="1" w:styleId="Heading">
    <w:name w:val="Heading"/>
    <w:basedOn w:val="Normal"/>
    <w:next w:val="BodyText"/>
    <w:rsid w:val="004979BC"/>
    <w:pPr>
      <w:keepNext/>
      <w:spacing w:before="240" w:after="120"/>
    </w:pPr>
    <w:rPr>
      <w:rFonts w:ascii="Arial" w:eastAsia="Microsoft YaHei" w:hAnsi="Arial" w:cs="Mangal"/>
      <w:sz w:val="28"/>
      <w:szCs w:val="28"/>
    </w:rPr>
  </w:style>
  <w:style w:type="paragraph" w:styleId="BodyText">
    <w:name w:val="Body Text"/>
    <w:basedOn w:val="Normal"/>
    <w:rsid w:val="004979BC"/>
    <w:pPr>
      <w:spacing w:after="120"/>
    </w:pPr>
  </w:style>
  <w:style w:type="paragraph" w:styleId="List">
    <w:name w:val="List"/>
    <w:basedOn w:val="BodyText"/>
    <w:rsid w:val="004979BC"/>
    <w:rPr>
      <w:rFonts w:cs="Mangal"/>
    </w:rPr>
  </w:style>
  <w:style w:type="paragraph" w:styleId="Caption">
    <w:name w:val="caption"/>
    <w:basedOn w:val="Normal"/>
    <w:qFormat/>
    <w:rsid w:val="004979BC"/>
    <w:pPr>
      <w:suppressLineNumbers/>
      <w:spacing w:before="120" w:after="120"/>
    </w:pPr>
    <w:rPr>
      <w:rFonts w:cs="Mangal"/>
      <w:i/>
      <w:iCs/>
      <w:sz w:val="24"/>
      <w:szCs w:val="24"/>
    </w:rPr>
  </w:style>
  <w:style w:type="paragraph" w:customStyle="1" w:styleId="Index">
    <w:name w:val="Index"/>
    <w:basedOn w:val="Normal"/>
    <w:rsid w:val="004979BC"/>
    <w:pPr>
      <w:suppressLineNumbers/>
    </w:pPr>
    <w:rPr>
      <w:rFonts w:cs="Mangal"/>
    </w:rPr>
  </w:style>
  <w:style w:type="paragraph" w:styleId="Header">
    <w:name w:val="header"/>
    <w:basedOn w:val="Normal"/>
    <w:rsid w:val="004979BC"/>
    <w:pPr>
      <w:tabs>
        <w:tab w:val="center" w:pos="4680"/>
        <w:tab w:val="right" w:pos="9360"/>
      </w:tabs>
    </w:pPr>
  </w:style>
  <w:style w:type="paragraph" w:styleId="Footer">
    <w:name w:val="footer"/>
    <w:basedOn w:val="Normal"/>
    <w:rsid w:val="004979BC"/>
    <w:pPr>
      <w:tabs>
        <w:tab w:val="center" w:pos="4680"/>
        <w:tab w:val="right" w:pos="9360"/>
      </w:tabs>
    </w:pPr>
  </w:style>
  <w:style w:type="paragraph" w:styleId="BalloonText">
    <w:name w:val="Balloon Text"/>
    <w:basedOn w:val="Normal"/>
    <w:rsid w:val="004979BC"/>
    <w:pPr>
      <w:spacing w:after="0" w:line="240" w:lineRule="auto"/>
    </w:pPr>
    <w:rPr>
      <w:rFonts w:ascii="Tahoma" w:hAnsi="Tahoma" w:cs="Tahoma"/>
      <w:sz w:val="16"/>
      <w:szCs w:val="16"/>
    </w:rPr>
  </w:style>
  <w:style w:type="paragraph" w:customStyle="1" w:styleId="TIMESNEWRO">
    <w:name w:val="TIMES NEW RO"/>
    <w:basedOn w:val="Normal"/>
    <w:rsid w:val="004979BC"/>
    <w:pPr>
      <w:spacing w:after="0" w:line="240" w:lineRule="auto"/>
    </w:pPr>
    <w:rPr>
      <w:rFonts w:ascii="Arial" w:hAnsi="Arial" w:cs="Arial"/>
      <w:sz w:val="20"/>
      <w:szCs w:val="20"/>
    </w:rPr>
  </w:style>
  <w:style w:type="paragraph" w:styleId="ListParagraph">
    <w:name w:val="List Paragraph"/>
    <w:basedOn w:val="Normal"/>
    <w:link w:val="ListParagraphChar"/>
    <w:uiPriority w:val="34"/>
    <w:qFormat/>
    <w:rsid w:val="004979BC"/>
    <w:pPr>
      <w:ind w:left="720"/>
    </w:pPr>
  </w:style>
  <w:style w:type="character" w:customStyle="1" w:styleId="ListParagraphChar">
    <w:name w:val="List Paragraph Char"/>
    <w:link w:val="ListParagraph"/>
    <w:uiPriority w:val="34"/>
    <w:locked/>
    <w:rsid w:val="00F23A38"/>
    <w:rPr>
      <w:rFonts w:ascii="Calibri" w:hAnsi="Calibri"/>
      <w:sz w:val="22"/>
      <w:szCs w:val="22"/>
      <w:lang w:val="en-US" w:eastAsia="ar-SA"/>
    </w:rPr>
  </w:style>
  <w:style w:type="character" w:customStyle="1" w:styleId="CharAttribute3">
    <w:name w:val="CharAttribute3"/>
    <w:rsid w:val="00F23A38"/>
    <w:rPr>
      <w:rFonts w:ascii="Calibri" w:eastAsia="Calibri" w:hAnsi="Calibri" w:cs="Calibri" w:hint="default"/>
      <w:sz w:val="22"/>
    </w:rPr>
  </w:style>
  <w:style w:type="character" w:customStyle="1" w:styleId="CharAttribute1">
    <w:name w:val="CharAttribute1"/>
    <w:rsid w:val="00F23A38"/>
    <w:rPr>
      <w:rFonts w:ascii="Calibri" w:eastAsia="Calibri" w:hAnsi="Calibri" w:cs="Calibri" w:hint="default"/>
      <w:b/>
      <w:bCs w:val="0"/>
      <w:sz w:val="22"/>
    </w:rPr>
  </w:style>
  <w:style w:type="paragraph" w:styleId="NormalWeb">
    <w:name w:val="Normal (Web)"/>
    <w:basedOn w:val="Normal"/>
    <w:uiPriority w:val="99"/>
    <w:semiHidden/>
    <w:unhideWhenUsed/>
    <w:rsid w:val="00CC4F75"/>
    <w:pPr>
      <w:suppressAutoHyphens w:val="0"/>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03229">
      <w:bodyDiv w:val="1"/>
      <w:marLeft w:val="0"/>
      <w:marRight w:val="0"/>
      <w:marTop w:val="0"/>
      <w:marBottom w:val="0"/>
      <w:divBdr>
        <w:top w:val="none" w:sz="0" w:space="0" w:color="auto"/>
        <w:left w:val="none" w:sz="0" w:space="0" w:color="auto"/>
        <w:bottom w:val="none" w:sz="0" w:space="0" w:color="auto"/>
        <w:right w:val="none" w:sz="0" w:space="0" w:color="auto"/>
      </w:divBdr>
    </w:div>
    <w:div w:id="893352993">
      <w:bodyDiv w:val="1"/>
      <w:marLeft w:val="0"/>
      <w:marRight w:val="0"/>
      <w:marTop w:val="0"/>
      <w:marBottom w:val="0"/>
      <w:divBdr>
        <w:top w:val="none" w:sz="0" w:space="0" w:color="auto"/>
        <w:left w:val="none" w:sz="0" w:space="0" w:color="auto"/>
        <w:bottom w:val="none" w:sz="0" w:space="0" w:color="auto"/>
        <w:right w:val="none" w:sz="0" w:space="0" w:color="auto"/>
      </w:divBdr>
    </w:div>
    <w:div w:id="1373654047">
      <w:bodyDiv w:val="1"/>
      <w:marLeft w:val="0"/>
      <w:marRight w:val="0"/>
      <w:marTop w:val="0"/>
      <w:marBottom w:val="0"/>
      <w:divBdr>
        <w:top w:val="none" w:sz="0" w:space="0" w:color="auto"/>
        <w:left w:val="none" w:sz="0" w:space="0" w:color="auto"/>
        <w:bottom w:val="none" w:sz="0" w:space="0" w:color="auto"/>
        <w:right w:val="none" w:sz="0" w:space="0" w:color="auto"/>
      </w:divBdr>
    </w:div>
    <w:div w:id="2115126648">
      <w:bodyDiv w:val="1"/>
      <w:marLeft w:val="0"/>
      <w:marRight w:val="0"/>
      <w:marTop w:val="0"/>
      <w:marBottom w:val="0"/>
      <w:divBdr>
        <w:top w:val="none" w:sz="0" w:space="0" w:color="auto"/>
        <w:left w:val="none" w:sz="0" w:space="0" w:color="auto"/>
        <w:bottom w:val="none" w:sz="0" w:space="0" w:color="auto"/>
        <w:right w:val="none" w:sz="0" w:space="0" w:color="auto"/>
      </w:divBdr>
    </w:div>
    <w:div w:id="214538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rajz1307@gmail.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Suraj Bhatt- C1509580</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Suraj Bhatt- C1509580</dc:title>
  <dc:subject/>
  <dc:creator>Aslam</dc:creator>
  <cp:keywords/>
  <cp:lastModifiedBy>Suraj Bhatt</cp:lastModifiedBy>
  <cp:revision>14</cp:revision>
  <cp:lastPrinted>1900-01-01T05:00:00Z</cp:lastPrinted>
  <dcterms:created xsi:type="dcterms:W3CDTF">2019-12-04T02:58:00Z</dcterms:created>
  <dcterms:modified xsi:type="dcterms:W3CDTF">2022-10-31T06:13:00Z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