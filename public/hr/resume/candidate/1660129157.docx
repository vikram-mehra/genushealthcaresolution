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825D" w14:textId="44B73B15" w:rsidR="00275E26" w:rsidRPr="009B15BA" w:rsidRDefault="009B15BA" w:rsidP="009B15BA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B15BA">
        <w:rPr>
          <w:rFonts w:ascii="Times New Roman" w:hAnsi="Times New Roman" w:cs="Times New Roman"/>
          <w:b/>
          <w:bCs/>
          <w:sz w:val="44"/>
          <w:szCs w:val="44"/>
          <w:lang w:val="en-US"/>
        </w:rPr>
        <w:t>Resume</w:t>
      </w:r>
    </w:p>
    <w:p w14:paraId="4A4E0D5D" w14:textId="77777777" w:rsidR="00275E26" w:rsidRDefault="00275E26">
      <w:pPr>
        <w:spacing w:after="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6391FC" w14:textId="095BA984" w:rsidR="00275E26" w:rsidRPr="0079327D" w:rsidRDefault="00807B9F">
      <w:pPr>
        <w:tabs>
          <w:tab w:val="left" w:pos="2205"/>
          <w:tab w:val="center" w:pos="4513"/>
        </w:tabs>
        <w:spacing w:after="40" w:line="24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9B15BA">
        <w:rPr>
          <w:rFonts w:asciiTheme="minorHAnsi" w:hAnsiTheme="minorHAnsi" w:cstheme="minorHAnsi"/>
          <w:sz w:val="28"/>
          <w:szCs w:val="32"/>
          <w:lang w:val="en-US"/>
        </w:rPr>
        <w:t>AMARJEET SHARMA</w:t>
      </w:r>
      <w:r w:rsidR="009B15BA">
        <w:rPr>
          <w:rFonts w:asciiTheme="minorHAnsi" w:hAnsiTheme="minorHAnsi" w:cstheme="minorHAnsi"/>
          <w:b/>
          <w:bCs/>
          <w:sz w:val="28"/>
          <w:szCs w:val="32"/>
          <w:lang w:val="en-US"/>
        </w:rPr>
        <w:br/>
      </w:r>
      <w:r w:rsidR="009B15BA">
        <w:rPr>
          <w:rFonts w:asciiTheme="minorHAnsi" w:hAnsiTheme="minorHAnsi" w:cstheme="minorHAnsi"/>
          <w:b/>
          <w:bCs/>
          <w:sz w:val="28"/>
          <w:szCs w:val="32"/>
          <w:lang w:val="en-US"/>
        </w:rPr>
        <w:br/>
        <w:t>Current Address:</w:t>
      </w:r>
    </w:p>
    <w:p w14:paraId="19E44B4A" w14:textId="4C0B5AF7" w:rsidR="00275E26" w:rsidRPr="0079327D" w:rsidRDefault="00807B9F" w:rsidP="00807B9F">
      <w:pPr>
        <w:tabs>
          <w:tab w:val="left" w:pos="2205"/>
          <w:tab w:val="center" w:pos="4513"/>
        </w:tabs>
        <w:spacing w:after="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D-1/348, </w:t>
      </w:r>
      <w:r w:rsidR="00501ED4">
        <w:rPr>
          <w:rFonts w:ascii="Times New Roman" w:hAnsi="Times New Roman" w:cs="Times New Roman"/>
          <w:sz w:val="26"/>
          <w:szCs w:val="26"/>
          <w:lang w:val="en-US"/>
        </w:rPr>
        <w:t>Street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No 5</w:t>
      </w:r>
    </w:p>
    <w:p w14:paraId="66290815" w14:textId="77777777" w:rsidR="00807B9F" w:rsidRPr="0079327D" w:rsidRDefault="00807B9F" w:rsidP="00807B9F">
      <w:pPr>
        <w:tabs>
          <w:tab w:val="left" w:pos="2205"/>
          <w:tab w:val="center" w:pos="4513"/>
        </w:tabs>
        <w:spacing w:after="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Mahavir Enclave</w:t>
      </w:r>
    </w:p>
    <w:p w14:paraId="4F28024B" w14:textId="39156256" w:rsidR="00807B9F" w:rsidRPr="0079327D" w:rsidRDefault="00501ED4" w:rsidP="00807B9F">
      <w:pPr>
        <w:tabs>
          <w:tab w:val="left" w:pos="2205"/>
          <w:tab w:val="center" w:pos="4513"/>
        </w:tabs>
        <w:spacing w:after="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New </w:t>
      </w:r>
      <w:r w:rsidR="00807B9F" w:rsidRPr="0079327D">
        <w:rPr>
          <w:rFonts w:ascii="Times New Roman" w:hAnsi="Times New Roman" w:cs="Times New Roman"/>
          <w:sz w:val="26"/>
          <w:szCs w:val="26"/>
          <w:lang w:val="en-US"/>
        </w:rPr>
        <w:t>Delhi – 110045</w:t>
      </w:r>
    </w:p>
    <w:p w14:paraId="4CECC9F7" w14:textId="77777777" w:rsidR="00807B9F" w:rsidRPr="0079327D" w:rsidRDefault="00807B9F" w:rsidP="00807B9F">
      <w:pPr>
        <w:tabs>
          <w:tab w:val="left" w:pos="2205"/>
          <w:tab w:val="center" w:pos="4513"/>
        </w:tabs>
        <w:spacing w:after="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30CF6F3" w14:textId="77777777" w:rsidR="00807B9F" w:rsidRPr="0079327D" w:rsidRDefault="00807B9F" w:rsidP="00807B9F">
      <w:pPr>
        <w:tabs>
          <w:tab w:val="left" w:pos="2205"/>
          <w:tab w:val="center" w:pos="4513"/>
        </w:tabs>
        <w:spacing w:after="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Contact No</w:t>
      </w:r>
      <w:proofErr w:type="gramStart"/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:</w:t>
      </w:r>
      <w:proofErr w:type="gramEnd"/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 +91-8787503546</w:t>
      </w:r>
    </w:p>
    <w:p w14:paraId="136AA98A" w14:textId="77777777" w:rsidR="00275E26" w:rsidRPr="0079327D" w:rsidRDefault="00807B9F" w:rsidP="00807B9F">
      <w:pPr>
        <w:tabs>
          <w:tab w:val="left" w:pos="2205"/>
          <w:tab w:val="center" w:pos="4513"/>
        </w:tabs>
        <w:spacing w:after="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Email ID </w:t>
      </w:r>
      <w:proofErr w:type="gramStart"/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:</w:t>
      </w:r>
      <w:proofErr w:type="gramEnd"/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hyperlink r:id="rId8" w:history="1">
        <w:r w:rsidRPr="0079327D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sharmaamarjeet20@gmail.com</w:t>
        </w:r>
      </w:hyperlink>
    </w:p>
    <w:p w14:paraId="7DF6BDC3" w14:textId="2CF56DB0" w:rsidR="00807B9F" w:rsidRPr="0079327D" w:rsidRDefault="00807B9F" w:rsidP="00807B9F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Date of Birth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   </w:t>
      </w:r>
      <w:proofErr w:type="gramStart"/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 :</w:t>
      </w:r>
      <w:proofErr w:type="gramEnd"/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>15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>03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>-199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>8</w:t>
      </w:r>
    </w:p>
    <w:p w14:paraId="7DDAEF9A" w14:textId="77777777" w:rsidR="00807B9F" w:rsidRPr="0079327D" w:rsidRDefault="00807B9F" w:rsidP="00807B9F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Sex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</w:t>
      </w:r>
      <w:proofErr w:type="gramStart"/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:</w:t>
      </w:r>
      <w:proofErr w:type="gramEnd"/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   Male</w:t>
      </w:r>
    </w:p>
    <w:p w14:paraId="5326DA42" w14:textId="77777777" w:rsidR="00807B9F" w:rsidRPr="0079327D" w:rsidRDefault="00807B9F" w:rsidP="00807B9F">
      <w:pPr>
        <w:tabs>
          <w:tab w:val="left" w:pos="2205"/>
          <w:tab w:val="center" w:pos="4513"/>
        </w:tabs>
        <w:spacing w:after="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Language Known</w:t>
      </w:r>
      <w:proofErr w:type="gramStart"/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:</w:t>
      </w:r>
      <w:proofErr w:type="gramEnd"/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   English, Hindi</w:t>
      </w:r>
    </w:p>
    <w:p w14:paraId="149004CC" w14:textId="77777777" w:rsidR="00275E26" w:rsidRPr="0079327D" w:rsidRDefault="00275E26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7414D262" w14:textId="77777777" w:rsidR="00275E26" w:rsidRDefault="00D754F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CAREER OBJECTIVE</w:t>
      </w:r>
      <w:r w:rsidR="0079327D"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14:paraId="5DD7F65B" w14:textId="77777777" w:rsidR="0079327D" w:rsidRPr="0079327D" w:rsidRDefault="0079327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4112EB88" w14:textId="5CFED54F" w:rsidR="00275E26" w:rsidRPr="0079327D" w:rsidRDefault="00E02EAE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To be a part of </w:t>
      </w:r>
      <w:r w:rsidR="00D754F8"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an organization where I can devote myself and </w:t>
      </w:r>
      <w:r w:rsidR="00501ED4">
        <w:rPr>
          <w:rFonts w:ascii="Times New Roman" w:hAnsi="Times New Roman" w:cs="Times New Roman"/>
          <w:sz w:val="26"/>
          <w:szCs w:val="26"/>
          <w:lang w:val="en-US"/>
        </w:rPr>
        <w:t>consistently</w:t>
      </w:r>
      <w:r w:rsidR="00D754F8"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give out best of my talent and skills to become </w:t>
      </w:r>
      <w:r w:rsidR="00BE68A5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="00D754F8" w:rsidRPr="0079327D">
        <w:rPr>
          <w:rFonts w:ascii="Times New Roman" w:hAnsi="Times New Roman" w:cs="Times New Roman"/>
          <w:sz w:val="26"/>
          <w:szCs w:val="26"/>
          <w:lang w:val="en-US"/>
        </w:rPr>
        <w:t>strong asset</w:t>
      </w:r>
      <w:r w:rsidR="00BE68A5">
        <w:rPr>
          <w:rFonts w:ascii="Times New Roman" w:hAnsi="Times New Roman" w:cs="Times New Roman"/>
          <w:sz w:val="26"/>
          <w:szCs w:val="26"/>
          <w:lang w:val="en-US"/>
        </w:rPr>
        <w:t xml:space="preserve"> for the organi</w:t>
      </w:r>
      <w:r w:rsidR="00BE594E">
        <w:rPr>
          <w:rFonts w:ascii="Times New Roman" w:hAnsi="Times New Roman" w:cs="Times New Roman"/>
          <w:sz w:val="26"/>
          <w:szCs w:val="26"/>
          <w:lang w:val="en-US"/>
        </w:rPr>
        <w:t>z</w:t>
      </w:r>
      <w:r w:rsidR="00BE68A5">
        <w:rPr>
          <w:rFonts w:ascii="Times New Roman" w:hAnsi="Times New Roman" w:cs="Times New Roman"/>
          <w:sz w:val="26"/>
          <w:szCs w:val="26"/>
          <w:lang w:val="en-US"/>
        </w:rPr>
        <w:t>ation</w:t>
      </w:r>
    </w:p>
    <w:p w14:paraId="0DE29E85" w14:textId="77777777" w:rsidR="00275E26" w:rsidRPr="0079327D" w:rsidRDefault="00275E26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49E80D30" w14:textId="77777777" w:rsidR="00275E26" w:rsidRDefault="00D754F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9327D">
        <w:rPr>
          <w:rFonts w:ascii="Times New Roman" w:hAnsi="Times New Roman" w:cs="Times New Roman"/>
          <w:b/>
          <w:sz w:val="26"/>
          <w:szCs w:val="26"/>
          <w:u w:val="single"/>
        </w:rPr>
        <w:t>EDUCATIONAL QUALIFICATION</w:t>
      </w:r>
      <w:r w:rsidR="0079327D" w:rsidRPr="0079327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664EBF1B" w14:textId="77777777" w:rsidR="0079327D" w:rsidRPr="0079327D" w:rsidRDefault="0079327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6065263" w14:textId="5CDBA449" w:rsidR="00807B9F" w:rsidRPr="0079327D" w:rsidRDefault="00807B9F" w:rsidP="00E02EAE">
      <w:pPr>
        <w:pStyle w:val="NoSpacing"/>
        <w:numPr>
          <w:ilvl w:val="0"/>
          <w:numId w:val="12"/>
        </w:numPr>
        <w:ind w:hanging="191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Graduation:</w:t>
      </w:r>
      <w:r w:rsidR="004F78E8"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4F78E8" w:rsidRPr="0079327D">
        <w:rPr>
          <w:rFonts w:ascii="Times New Roman" w:hAnsi="Times New Roman" w:cs="Times New Roman"/>
          <w:sz w:val="26"/>
          <w:szCs w:val="26"/>
          <w:lang w:val="en-US"/>
        </w:rPr>
        <w:t>B.Com</w:t>
      </w:r>
      <w:proofErr w:type="gramEnd"/>
      <w:r w:rsidR="004F78E8"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from, 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>Public College of Commerce</w:t>
      </w:r>
      <w:r w:rsidR="004F78E8" w:rsidRPr="0079327D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Dimapur</w:t>
      </w:r>
      <w:r w:rsidR="004F78E8" w:rsidRPr="0079327D">
        <w:rPr>
          <w:rFonts w:ascii="Times New Roman" w:hAnsi="Times New Roman" w:cs="Times New Roman"/>
          <w:sz w:val="26"/>
          <w:szCs w:val="26"/>
          <w:lang w:val="en-US"/>
        </w:rPr>
        <w:t>,  Nagaland       in the year 2019 under Nagaland University (NU).</w:t>
      </w:r>
    </w:p>
    <w:p w14:paraId="6B938929" w14:textId="77777777" w:rsidR="004F78E8" w:rsidRPr="0079327D" w:rsidRDefault="004F78E8" w:rsidP="00E02EAE">
      <w:pPr>
        <w:pStyle w:val="NoSpacing"/>
        <w:numPr>
          <w:ilvl w:val="0"/>
          <w:numId w:val="12"/>
        </w:numPr>
        <w:ind w:hanging="191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HSSLC: Pass out from Public College of Commerce in the year 2015 under Nagaland Board of School Education (NBSE)</w:t>
      </w:r>
    </w:p>
    <w:p w14:paraId="1601EB00" w14:textId="77777777" w:rsidR="00275E26" w:rsidRPr="0079327D" w:rsidRDefault="004F78E8" w:rsidP="00E02EAE">
      <w:pPr>
        <w:pStyle w:val="NoSpacing"/>
        <w:numPr>
          <w:ilvl w:val="0"/>
          <w:numId w:val="12"/>
        </w:numPr>
        <w:ind w:hanging="191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HSLC: Pass out from Dimapur Mission Hr. Sec. School in the year 2013 under Nagaland Board of School Education (NBSE).</w:t>
      </w:r>
    </w:p>
    <w:p w14:paraId="62A11146" w14:textId="77777777" w:rsidR="00275E26" w:rsidRPr="0079327D" w:rsidRDefault="00275E2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5820A60F" w14:textId="77777777" w:rsidR="00275E26" w:rsidRDefault="00D754F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EXPERIENCE</w:t>
      </w:r>
      <w:r w:rsidR="0079327D"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14:paraId="778F8269" w14:textId="77777777" w:rsidR="0079327D" w:rsidRPr="0079327D" w:rsidRDefault="0079327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578AE4BD" w14:textId="3ADE1696" w:rsidR="00275E26" w:rsidRDefault="004F78E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Worked in R1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 xml:space="preserve"> RCM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as AR (Account Receivable)</w:t>
      </w:r>
      <w:r w:rsidR="009C5F76">
        <w:rPr>
          <w:rFonts w:ascii="Times New Roman" w:hAnsi="Times New Roman" w:cs="Times New Roman"/>
          <w:sz w:val="26"/>
          <w:szCs w:val="26"/>
          <w:lang w:val="en-US"/>
        </w:rPr>
        <w:t xml:space="preserve"> Analyst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for 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years.</w:t>
      </w:r>
    </w:p>
    <w:p w14:paraId="36508272" w14:textId="77777777" w:rsidR="00BE68A5" w:rsidRDefault="00BE68A5" w:rsidP="00BE68A5">
      <w:pPr>
        <w:pStyle w:val="NoSpacing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6E134F02" w14:textId="5112D180" w:rsidR="00BE68A5" w:rsidRDefault="00BE68A5" w:rsidP="00BE68A5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Responsibilities:</w:t>
      </w:r>
    </w:p>
    <w:p w14:paraId="59FC04A0" w14:textId="1CC36D31" w:rsidR="00BE68A5" w:rsidRDefault="003101BE" w:rsidP="00BE68A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Contacting Medical Insurance</w:t>
      </w:r>
      <w:r w:rsidR="009C5F76">
        <w:rPr>
          <w:rFonts w:ascii="Times New Roman" w:hAnsi="Times New Roman" w:cs="Times New Roman"/>
          <w:sz w:val="26"/>
          <w:szCs w:val="26"/>
          <w:lang w:val="en-US"/>
        </w:rPr>
        <w:t xml:space="preserve"> provider to request payments for the medical bills issued</w:t>
      </w:r>
    </w:p>
    <w:p w14:paraId="1040A93A" w14:textId="628BF95F" w:rsidR="009C5F76" w:rsidRDefault="009C5F76" w:rsidP="00BE68A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Contacting Insurance provider if the payment has been denied by them and investigating the reasons for cancellation</w:t>
      </w:r>
    </w:p>
    <w:p w14:paraId="2EEAA86D" w14:textId="36652253" w:rsidR="009C5F76" w:rsidRDefault="009C5F76" w:rsidP="00BE68A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Contacting the insured if any details on the bill </w:t>
      </w:r>
      <w:r w:rsidR="00DE005F">
        <w:rPr>
          <w:rFonts w:ascii="Times New Roman" w:hAnsi="Times New Roman" w:cs="Times New Roman"/>
          <w:sz w:val="26"/>
          <w:szCs w:val="26"/>
          <w:lang w:val="en-US"/>
        </w:rPr>
        <w:t>are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missing</w:t>
      </w:r>
      <w:r w:rsidR="000F3A30">
        <w:rPr>
          <w:rFonts w:ascii="Times New Roman" w:hAnsi="Times New Roman" w:cs="Times New Roman"/>
          <w:sz w:val="26"/>
          <w:szCs w:val="26"/>
          <w:lang w:val="en-US"/>
        </w:rPr>
        <w:t xml:space="preserve"> / </w:t>
      </w:r>
      <w:r>
        <w:rPr>
          <w:rFonts w:ascii="Times New Roman" w:hAnsi="Times New Roman" w:cs="Times New Roman"/>
          <w:sz w:val="26"/>
          <w:szCs w:val="26"/>
          <w:lang w:val="en-US"/>
        </w:rPr>
        <w:t>omitted</w:t>
      </w:r>
      <w:r w:rsidR="000F3A30">
        <w:rPr>
          <w:rFonts w:ascii="Times New Roman" w:hAnsi="Times New Roman" w:cs="Times New Roman"/>
          <w:sz w:val="26"/>
          <w:szCs w:val="26"/>
          <w:lang w:val="en-US"/>
        </w:rPr>
        <w:t xml:space="preserve"> or incorrect</w:t>
      </w:r>
    </w:p>
    <w:p w14:paraId="57F074E6" w14:textId="3DD6551C" w:rsidR="009C5F76" w:rsidRPr="0079327D" w:rsidRDefault="009C5F76" w:rsidP="00BE68A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Giving process training to new joiners</w:t>
      </w:r>
    </w:p>
    <w:p w14:paraId="06760466" w14:textId="77777777" w:rsidR="00275E26" w:rsidRPr="0079327D" w:rsidRDefault="00275E2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78937972" w14:textId="5D81DA4E" w:rsidR="00275E26" w:rsidRPr="0079327D" w:rsidRDefault="00D754F8">
      <w:pPr>
        <w:pStyle w:val="NoSpacing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S</w:t>
      </w:r>
      <w:r w:rsidR="0079327D"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KILLS:</w:t>
      </w:r>
    </w:p>
    <w:p w14:paraId="4CA6F3B0" w14:textId="645F32B5" w:rsidR="00275E26" w:rsidRPr="0079327D" w:rsidRDefault="001909D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Customer Service</w:t>
      </w:r>
    </w:p>
    <w:p w14:paraId="3BDF88B8" w14:textId="77777777" w:rsidR="004F78E8" w:rsidRPr="0079327D" w:rsidRDefault="004F78E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Leadership</w:t>
      </w:r>
    </w:p>
    <w:p w14:paraId="098CD643" w14:textId="4EB75406" w:rsidR="00275E26" w:rsidRDefault="004F78E8" w:rsidP="00E02E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Adaptability</w:t>
      </w:r>
    </w:p>
    <w:p w14:paraId="6A1F577F" w14:textId="58742463" w:rsidR="00806D63" w:rsidRDefault="00806D63" w:rsidP="00E02E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Anal</w:t>
      </w:r>
      <w:r w:rsidR="00C263BB">
        <w:rPr>
          <w:rFonts w:ascii="Times New Roman" w:hAnsi="Times New Roman" w:cs="Times New Roman"/>
          <w:sz w:val="26"/>
          <w:szCs w:val="26"/>
          <w:lang w:val="en-US"/>
        </w:rPr>
        <w:t>ytical</w:t>
      </w:r>
    </w:p>
    <w:p w14:paraId="30765D3B" w14:textId="15E3C178" w:rsidR="009B15BA" w:rsidRPr="0079327D" w:rsidRDefault="009B15BA" w:rsidP="00E02E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Patience</w:t>
      </w:r>
    </w:p>
    <w:p w14:paraId="7B046C87" w14:textId="77777777" w:rsidR="004F78E8" w:rsidRPr="0079327D" w:rsidRDefault="004F78E8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3C46CFA" w14:textId="39330CC8" w:rsidR="00275E26" w:rsidRPr="0079327D" w:rsidRDefault="0079327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</w:t>
      </w:r>
      <w:r w:rsidR="00BE68A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reas</w:t>
      </w:r>
      <w:r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BE68A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Of Interest</w:t>
      </w:r>
      <w:r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14:paraId="5195AF6D" w14:textId="0A2008D1" w:rsidR="00275E26" w:rsidRPr="0079327D" w:rsidRDefault="00BE68A5" w:rsidP="00E02EA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Customer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oriented</w:t>
      </w:r>
    </w:p>
    <w:p w14:paraId="7677C522" w14:textId="77777777" w:rsidR="00275E26" w:rsidRDefault="0079327D" w:rsidP="00E02EA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Finance</w:t>
      </w:r>
    </w:p>
    <w:p w14:paraId="6BD28FB4" w14:textId="77777777" w:rsid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07DFCB07" w14:textId="77777777" w:rsid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2F7C8EE8" w14:textId="77777777" w:rsid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58831912" w14:textId="77777777" w:rsid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3865A99F" w14:textId="77777777" w:rsidR="0079327D" w:rsidRDefault="0079327D" w:rsidP="0079327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79327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PERSONAL DETAILS:</w:t>
      </w:r>
    </w:p>
    <w:p w14:paraId="2F2909B0" w14:textId="77777777" w:rsidR="0079327D" w:rsidRDefault="0079327D" w:rsidP="0079327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54655F02" w14:textId="23477AA9" w:rsidR="0079327D" w:rsidRP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Father’s name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</w:r>
      <w:r w:rsidR="00501ED4">
        <w:rPr>
          <w:rFonts w:ascii="Times New Roman" w:hAnsi="Times New Roman" w:cs="Times New Roman"/>
          <w:sz w:val="26"/>
          <w:szCs w:val="26"/>
          <w:lang w:val="en-US"/>
        </w:rPr>
        <w:t xml:space="preserve">Sh. </w:t>
      </w:r>
      <w:proofErr w:type="spellStart"/>
      <w:r w:rsidRPr="0079327D">
        <w:rPr>
          <w:rFonts w:ascii="Times New Roman" w:hAnsi="Times New Roman" w:cs="Times New Roman"/>
          <w:sz w:val="26"/>
          <w:szCs w:val="26"/>
          <w:lang w:val="en-US"/>
        </w:rPr>
        <w:t>Yugendar</w:t>
      </w:r>
      <w:proofErr w:type="spellEnd"/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Sharma</w:t>
      </w:r>
    </w:p>
    <w:p w14:paraId="4FFAA0CC" w14:textId="68EDF751" w:rsidR="0079327D" w:rsidRP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Marital Status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>Married</w:t>
      </w:r>
    </w:p>
    <w:p w14:paraId="5CF7A07A" w14:textId="7F0C09F4" w:rsidR="0079327D" w:rsidRP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Permanent </w:t>
      </w:r>
      <w:proofErr w:type="gramStart"/>
      <w:r w:rsidRPr="0079327D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>Dimapur, Nagaland – 797112</w:t>
      </w:r>
    </w:p>
    <w:p w14:paraId="22D45784" w14:textId="4C50F807" w:rsidR="0079327D" w:rsidRP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Hobb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>ies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>;</w:t>
      </w:r>
      <w:r w:rsidRPr="0079327D">
        <w:rPr>
          <w:rFonts w:ascii="Times New Roman" w:hAnsi="Times New Roman" w:cs="Times New Roman"/>
          <w:sz w:val="26"/>
          <w:szCs w:val="26"/>
          <w:lang w:val="en-US"/>
        </w:rPr>
        <w:tab/>
        <w:t>Playing Cricket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>, Cooking</w:t>
      </w:r>
    </w:p>
    <w:p w14:paraId="472E2BB5" w14:textId="77777777" w:rsidR="0079327D" w:rsidRPr="0079327D" w:rsidRDefault="0079327D" w:rsidP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514FA6E7" w14:textId="77777777" w:rsidR="00275E26" w:rsidRPr="0079327D" w:rsidRDefault="00275E26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77C2D830" w14:textId="77777777" w:rsidR="00275E26" w:rsidRPr="0079327D" w:rsidRDefault="00D754F8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>I declare that the above information is true to the best of my knowledge.</w:t>
      </w:r>
    </w:p>
    <w:p w14:paraId="08EC9557" w14:textId="77777777" w:rsidR="00275E26" w:rsidRPr="0079327D" w:rsidRDefault="00275E26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14:paraId="7729CD4B" w14:textId="77777777" w:rsidR="00275E26" w:rsidRPr="0079327D" w:rsidRDefault="00D754F8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Date:  </w:t>
      </w:r>
    </w:p>
    <w:p w14:paraId="19B5BA46" w14:textId="19BD994B" w:rsidR="00275E26" w:rsidRDefault="00D754F8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79327D">
        <w:rPr>
          <w:rFonts w:ascii="Times New Roman" w:hAnsi="Times New Roman" w:cs="Times New Roman"/>
          <w:sz w:val="26"/>
          <w:szCs w:val="26"/>
          <w:lang w:val="en-US"/>
        </w:rPr>
        <w:t xml:space="preserve">Place:  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>New Delhi</w:t>
      </w:r>
    </w:p>
    <w:p w14:paraId="6BB7C500" w14:textId="0A857285" w:rsidR="0079327D" w:rsidRPr="0079327D" w:rsidRDefault="007932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Signature:</w:t>
      </w:r>
      <w:r w:rsidR="009B15B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15BA">
        <w:rPr>
          <w:rFonts w:ascii="Times New Roman" w:hAnsi="Times New Roman" w:cs="Times New Roman"/>
          <w:sz w:val="26"/>
          <w:szCs w:val="26"/>
          <w:lang w:val="en-US"/>
        </w:rPr>
        <w:t>Amarjeet</w:t>
      </w:r>
      <w:proofErr w:type="spellEnd"/>
      <w:r w:rsidR="009B15BA">
        <w:rPr>
          <w:rFonts w:ascii="Times New Roman" w:hAnsi="Times New Roman" w:cs="Times New Roman"/>
          <w:sz w:val="26"/>
          <w:szCs w:val="26"/>
          <w:lang w:val="en-US"/>
        </w:rPr>
        <w:t xml:space="preserve"> Sharma</w:t>
      </w:r>
    </w:p>
    <w:sectPr w:rsidR="0079327D" w:rsidRPr="0079327D" w:rsidSect="00275E2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21DF" w14:textId="77777777" w:rsidR="006F1D81" w:rsidRDefault="006F1D81" w:rsidP="00275E26">
      <w:pPr>
        <w:spacing w:after="0" w:line="240" w:lineRule="auto"/>
      </w:pPr>
      <w:r>
        <w:separator/>
      </w:r>
    </w:p>
  </w:endnote>
  <w:endnote w:type="continuationSeparator" w:id="0">
    <w:p w14:paraId="73E9D672" w14:textId="77777777" w:rsidR="006F1D81" w:rsidRDefault="006F1D81" w:rsidP="0027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634B8" w14:textId="77777777" w:rsidR="00275E26" w:rsidRDefault="00275E2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1BB7" w14:textId="77777777" w:rsidR="006F1D81" w:rsidRDefault="006F1D81" w:rsidP="00275E26">
      <w:pPr>
        <w:spacing w:after="0" w:line="240" w:lineRule="auto"/>
      </w:pPr>
      <w:r>
        <w:separator/>
      </w:r>
    </w:p>
  </w:footnote>
  <w:footnote w:type="continuationSeparator" w:id="0">
    <w:p w14:paraId="25EA080C" w14:textId="77777777" w:rsidR="006F1D81" w:rsidRDefault="006F1D81" w:rsidP="00275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F71E" w14:textId="77777777" w:rsidR="00275E26" w:rsidRDefault="00275E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ED8C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7926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2CAF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D980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10C86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4A4D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E00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333AA1"/>
    <w:multiLevelType w:val="hybridMultilevel"/>
    <w:tmpl w:val="D2BA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61818"/>
    <w:multiLevelType w:val="hybridMultilevel"/>
    <w:tmpl w:val="8B34C8CE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 w15:restartNumberingAfterBreak="0">
    <w:nsid w:val="34491FCE"/>
    <w:multiLevelType w:val="hybridMultilevel"/>
    <w:tmpl w:val="B6927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B4D04"/>
    <w:multiLevelType w:val="hybridMultilevel"/>
    <w:tmpl w:val="269ECC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140DCBA">
      <w:numFmt w:val="bullet"/>
      <w:lvlText w:val="•"/>
      <w:lvlJc w:val="left"/>
      <w:pPr>
        <w:ind w:left="162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CF823B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E26"/>
    <w:rsid w:val="000F3A30"/>
    <w:rsid w:val="001909D5"/>
    <w:rsid w:val="00275E26"/>
    <w:rsid w:val="003101BE"/>
    <w:rsid w:val="004F78E8"/>
    <w:rsid w:val="00501ED4"/>
    <w:rsid w:val="006F1D81"/>
    <w:rsid w:val="0079327D"/>
    <w:rsid w:val="00806D63"/>
    <w:rsid w:val="00807B9F"/>
    <w:rsid w:val="00921E53"/>
    <w:rsid w:val="009B15BA"/>
    <w:rsid w:val="009C5F76"/>
    <w:rsid w:val="00BE594E"/>
    <w:rsid w:val="00BE68A5"/>
    <w:rsid w:val="00C263BB"/>
    <w:rsid w:val="00D754F8"/>
    <w:rsid w:val="00DE005F"/>
    <w:rsid w:val="00E02EAE"/>
    <w:rsid w:val="00FE3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64EB"/>
  <w15:docId w15:val="{7B6C0D22-E40B-456D-B32C-9726E42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75E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E26"/>
    <w:pPr>
      <w:ind w:left="720"/>
      <w:contextualSpacing/>
    </w:pPr>
  </w:style>
  <w:style w:type="table" w:styleId="TableGrid">
    <w:name w:val="Table Grid"/>
    <w:basedOn w:val="TableNormal"/>
    <w:uiPriority w:val="59"/>
    <w:rsid w:val="00275E2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27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75E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75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26"/>
  </w:style>
  <w:style w:type="paragraph" w:styleId="Footer">
    <w:name w:val="footer"/>
    <w:basedOn w:val="Normal"/>
    <w:link w:val="FooterChar"/>
    <w:uiPriority w:val="99"/>
    <w:rsid w:val="00275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26"/>
  </w:style>
  <w:style w:type="table" w:customStyle="1" w:styleId="MediumGrid38b261881-ed9f-400f-b20f-cc55a6426970">
    <w:name w:val="Medium Grid 3_8b261881-ed9f-400f-b20f-cc55a6426970"/>
    <w:basedOn w:val="TableNormal"/>
    <w:uiPriority w:val="69"/>
    <w:rsid w:val="00275E26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75E26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75E26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75E26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75E26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75E26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75E26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275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aamarjeet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2E7D8-F534-4A73-9958-B487DB20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Mehra, Kunal</cp:lastModifiedBy>
  <cp:revision>17</cp:revision>
  <dcterms:created xsi:type="dcterms:W3CDTF">2022-08-02T14:33:00Z</dcterms:created>
  <dcterms:modified xsi:type="dcterms:W3CDTF">2022-08-02T14:37:00Z</dcterms:modified>
</cp:coreProperties>
</file>