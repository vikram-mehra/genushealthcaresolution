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contextualSpacing/>
        <w:rPr>
          <w:rFonts w:ascii="Arial" w:cs="Arial" w:hAnsi="Arial"/>
          <w:b/>
          <w:bCs/>
          <w:sz w:val="20"/>
          <w:szCs w:val="20"/>
        </w:rPr>
      </w:pPr>
      <w:r>
        <w:rPr>
          <w:rFonts w:ascii="Arial" w:cs="Arial" w:hAnsi="Arial"/>
          <w:b/>
          <w:bCs/>
          <w:sz w:val="20"/>
          <w:szCs w:val="20"/>
        </w:rPr>
        <w:t>Apoorva Rajput</w:t>
      </w:r>
    </w:p>
    <w:p>
      <w:pPr>
        <w:pStyle w:val="style0"/>
        <w:spacing w:after="0"/>
        <w:jc w:val="center"/>
        <w:contextualSpacing/>
        <w:rPr>
          <w:rFonts w:ascii="Arial" w:cs="Arial" w:hAnsi="Arial"/>
          <w:sz w:val="20"/>
          <w:szCs w:val="20"/>
        </w:rPr>
      </w:pPr>
      <w:r>
        <w:rPr>
          <w:rFonts w:ascii="Arial" w:cs="Arial" w:hAnsi="Arial"/>
          <w:sz w:val="20"/>
          <w:szCs w:val="20"/>
        </w:rPr>
        <w:t>Mobile :</w:t>
      </w:r>
      <w:r>
        <w:rPr>
          <w:rFonts w:ascii="Arial" w:cs="Arial" w:hAnsi="Arial"/>
          <w:sz w:val="20"/>
          <w:szCs w:val="20"/>
          <w:lang w:val="en-US"/>
        </w:rPr>
        <w:t>9424895257</w:t>
      </w:r>
    </w:p>
    <w:p>
      <w:pPr>
        <w:pStyle w:val="style0"/>
        <w:spacing w:after="0"/>
        <w:jc w:val="center"/>
        <w:contextualSpacing/>
        <w:rPr>
          <w:rFonts w:ascii="Arial" w:cs="Arial" w:hAnsi="Arial"/>
          <w:sz w:val="20"/>
          <w:szCs w:val="20"/>
        </w:rPr>
      </w:pPr>
      <w:r>
        <w:rPr>
          <w:rFonts w:ascii="Arial" w:cs="Arial" w:hAnsi="Arial"/>
          <w:sz w:val="20"/>
          <w:szCs w:val="20"/>
        </w:rPr>
        <w:t>E-mail :</w:t>
      </w:r>
      <w:r>
        <w:rPr>
          <w:rFonts w:ascii="Arial" w:cs="Arial" w:hAnsi="Arial"/>
          <w:sz w:val="20"/>
          <w:szCs w:val="20"/>
          <w:lang w:val="en-US"/>
        </w:rPr>
        <w:t>rajput.apoorva1435@gmail.com</w:t>
      </w:r>
    </w:p>
    <w:p>
      <w:pPr>
        <w:pStyle w:val="style0"/>
        <w:spacing w:after="0"/>
        <w:jc w:val="center"/>
        <w:contextualSpacing/>
        <w:rPr>
          <w:rFonts w:ascii="Arial" w:cs="Arial" w:hAnsi="Arial"/>
          <w:sz w:val="20"/>
          <w:szCs w:val="20"/>
        </w:rPr>
      </w:pPr>
      <w:r>
        <w:rPr>
          <w:rFonts w:ascii="Arial" w:cs="Arial" w:hAnsi="Arial"/>
          <w:sz w:val="20"/>
          <w:szCs w:val="20"/>
        </w:rPr>
        <w:t>Linkedin</w:t>
      </w:r>
      <w:r>
        <w:rPr>
          <w:rFonts w:ascii="Arial" w:cs="Arial" w:hAnsi="Arial"/>
          <w:sz w:val="20"/>
          <w:szCs w:val="20"/>
        </w:rPr>
        <w:t>:  https://www.linkedin.com/in/apoorva-rajput-1a4872148</w:t>
      </w:r>
    </w:p>
    <w:p>
      <w:pPr>
        <w:pStyle w:val="style0"/>
        <w:spacing w:after="0"/>
        <w:contextualSpacing/>
        <w:rPr>
          <w:rFonts w:ascii="Arial" w:cs="Arial" w:hAnsi="Arial"/>
          <w:sz w:val="20"/>
          <w:szCs w:val="20"/>
        </w:rPr>
      </w:pPr>
      <w:r>
        <w:rPr>
          <w:rFonts w:ascii="Arial" w:cs="Arial" w:hAnsi="Arial"/>
          <w:noProof/>
          <w:sz w:val="20"/>
          <w:szCs w:val="20"/>
        </w:rPr>
        <w:pict>
          <v:line id="1026" stroked="t" from="69.35pt,128.9pt" to="516.9pt,129.75pt" style="position:absolute;z-index:2;mso-position-horizontal-relative:page;mso-position-vertical-relative:page;mso-width-relative:page;mso-height-relative:page;mso-wrap-distance-left:0.0pt;mso-wrap-distance-right:0.0pt;visibility:visible;">
            <v:stroke joinstyle="miter" weight="0.5pt"/>
            <v:fill/>
          </v:line>
        </w:pict>
      </w:r>
    </w:p>
    <w:p>
      <w:pPr>
        <w:pStyle w:val="style0"/>
        <w:tabs>
          <w:tab w:val="left" w:leader="none" w:pos="2935"/>
        </w:tabs>
        <w:spacing w:after="0"/>
        <w:contextualSpacing/>
        <w:rPr>
          <w:rFonts w:ascii="Arial" w:cs="Arial" w:hAnsi="Arial"/>
          <w:b/>
          <w:sz w:val="20"/>
          <w:szCs w:val="20"/>
        </w:rPr>
      </w:pPr>
      <w:r>
        <w:rPr>
          <w:rFonts w:ascii="Arial" w:cs="Arial" w:hAnsi="Arial"/>
          <w:b/>
          <w:sz w:val="20"/>
          <w:szCs w:val="20"/>
          <w:u w:val="single"/>
        </w:rPr>
        <w:t xml:space="preserve">CARRER </w:t>
      </w:r>
      <w:r>
        <w:rPr>
          <w:rFonts w:ascii="Arial" w:cs="Arial" w:hAnsi="Arial"/>
          <w:b/>
          <w:sz w:val="20"/>
          <w:szCs w:val="20"/>
          <w:u w:val="single"/>
        </w:rPr>
        <w:t>OBJECTIVES</w:t>
      </w:r>
      <w:r>
        <w:rPr>
          <w:rFonts w:ascii="Arial" w:cs="Arial" w:hAnsi="Arial"/>
          <w:b/>
          <w:sz w:val="20"/>
          <w:szCs w:val="20"/>
        </w:rPr>
        <w:t xml:space="preserve"> :</w:t>
      </w:r>
    </w:p>
    <w:p>
      <w:pPr>
        <w:pStyle w:val="style0"/>
        <w:tabs>
          <w:tab w:val="left" w:leader="none" w:pos="2935"/>
        </w:tabs>
        <w:spacing w:after="0"/>
        <w:contextualSpacing/>
        <w:rPr>
          <w:rFonts w:ascii="Arial" w:cs="Arial" w:hAnsi="Arial"/>
          <w:b/>
          <w:sz w:val="20"/>
          <w:szCs w:val="20"/>
        </w:rPr>
      </w:pPr>
      <w:r>
        <w:rPr>
          <w:rFonts w:ascii="Arial" w:cs="Arial" w:hAnsi="Arial"/>
          <w:b/>
          <w:sz w:val="20"/>
          <w:szCs w:val="20"/>
        </w:rPr>
        <w:tab/>
      </w:r>
    </w:p>
    <w:p>
      <w:pPr>
        <w:pStyle w:val="style0"/>
        <w:spacing w:after="0"/>
        <w:jc w:val="both"/>
        <w:contextualSpacing/>
        <w:rPr>
          <w:rFonts w:ascii="Arial" w:cs="Arial" w:hAnsi="Arial"/>
          <w:sz w:val="20"/>
          <w:szCs w:val="20"/>
        </w:rPr>
      </w:pPr>
      <w:r>
        <w:rPr>
          <w:rFonts w:ascii="Arial" w:cs="Arial" w:hAnsi="Arial"/>
          <w:sz w:val="20"/>
          <w:szCs w:val="20"/>
        </w:rPr>
        <w:t>I have obtained an advanced, powerful and diverse education that allows me to be knowledgeable in more than one area. My work experience is also diverse, which allows me succeed at almost any challenge thrown my way. Finally, my hard work ethic, ability to be a team player and effective leadership helps me gain the respect of my superiors and colleagues.</w:t>
      </w:r>
    </w:p>
    <w:p>
      <w:pPr>
        <w:pStyle w:val="style0"/>
        <w:spacing w:after="0"/>
        <w:contextualSpacing/>
        <w:rPr>
          <w:rFonts w:ascii="Arial" w:cs="Arial" w:hAnsi="Arial"/>
          <w:sz w:val="20"/>
          <w:szCs w:val="20"/>
        </w:rPr>
      </w:pPr>
    </w:p>
    <w:p>
      <w:pPr>
        <w:pStyle w:val="style0"/>
        <w:spacing w:after="0"/>
        <w:contextualSpacing/>
        <w:rPr>
          <w:rFonts w:ascii="Arial" w:cs="Arial" w:hAnsi="Arial"/>
          <w:b/>
          <w:sz w:val="20"/>
          <w:szCs w:val="20"/>
          <w:u w:val="single"/>
        </w:rPr>
      </w:pPr>
      <w:r>
        <w:rPr>
          <w:rFonts w:ascii="Arial" w:cs="Arial" w:hAnsi="Arial"/>
          <w:b/>
          <w:sz w:val="20"/>
          <w:szCs w:val="20"/>
          <w:u w:val="single"/>
        </w:rPr>
        <w:t xml:space="preserve">WORK </w:t>
      </w:r>
      <w:r>
        <w:rPr>
          <w:rFonts w:ascii="Arial" w:cs="Arial" w:hAnsi="Arial"/>
          <w:b/>
          <w:sz w:val="20"/>
          <w:szCs w:val="20"/>
          <w:u w:val="single"/>
        </w:rPr>
        <w:t>EXPERIENCE :</w:t>
      </w:r>
    </w:p>
    <w:p>
      <w:pPr>
        <w:pStyle w:val="style0"/>
        <w:spacing w:after="0"/>
        <w:contextualSpacing/>
        <w:rPr>
          <w:rFonts w:ascii="Arial" w:cs="Arial" w:hAnsi="Arial"/>
          <w:b/>
          <w:sz w:val="20"/>
          <w:szCs w:val="20"/>
          <w:u w:val="single"/>
        </w:rPr>
      </w:pPr>
    </w:p>
    <w:p>
      <w:pPr>
        <w:pStyle w:val="style0"/>
        <w:spacing w:after="0"/>
        <w:rPr/>
      </w:pPr>
      <w:r>
        <w:rPr>
          <w:rFonts w:ascii="Arial" w:cs="Arial" w:hAnsi="Arial" w:hint="default"/>
          <w:b/>
          <w:bCs/>
          <w:sz w:val="20"/>
          <w:szCs w:val="20"/>
          <w:lang w:val="en-US"/>
        </w:rPr>
        <w:t>Organization</w:t>
      </w:r>
      <w:r>
        <w:rPr>
          <w:rFonts w:ascii="Arial" w:cs="Arial" w:hAnsi="Arial" w:hint="default"/>
          <w:b/>
          <w:bCs/>
          <w:sz w:val="20"/>
          <w:szCs w:val="20"/>
          <w:lang w:val="en-US"/>
        </w:rPr>
        <w:t xml:space="preserve"> </w:t>
      </w:r>
      <w:r>
        <w:rPr>
          <w:rFonts w:ascii="Arial" w:cs="Arial" w:hAnsi="Arial" w:hint="default"/>
          <w:b/>
          <w:bCs/>
          <w:sz w:val="20"/>
          <w:szCs w:val="20"/>
          <w:lang w:val="en-US"/>
        </w:rPr>
        <w:t>:</w:t>
      </w:r>
      <w:r>
        <w:rPr>
          <w:rFonts w:ascii="Arial" w:cs="Arial" w:hAnsi="Arial" w:hint="default"/>
          <w:b/>
          <w:bCs/>
          <w:sz w:val="20"/>
          <w:szCs w:val="20"/>
          <w:lang w:val="en-US"/>
        </w:rPr>
        <w:t xml:space="preserve"> </w:t>
      </w:r>
      <w:r>
        <w:rPr>
          <w:rFonts w:ascii="Arial" w:cs="Arial" w:hAnsi="Arial" w:hint="default"/>
          <w:sz w:val="20"/>
          <w:szCs w:val="20"/>
          <w:lang w:val="en-US"/>
        </w:rPr>
        <w:t>Collabera</w:t>
      </w:r>
      <w:r>
        <w:rPr>
          <w:rFonts w:ascii="Arial" w:cs="Arial" w:hAnsi="Arial" w:hint="default"/>
          <w:sz w:val="20"/>
          <w:szCs w:val="20"/>
          <w:lang w:val="en-US"/>
        </w:rPr>
        <w:t xml:space="preserve"> </w:t>
      </w:r>
      <w:r>
        <w:rPr>
          <w:rFonts w:ascii="Arial" w:cs="Arial" w:hAnsi="Arial" w:hint="default"/>
          <w:sz w:val="20"/>
          <w:szCs w:val="20"/>
          <w:lang w:val="en-US"/>
        </w:rPr>
        <w:t>Inc</w:t>
      </w:r>
      <w:r>
        <w:rPr>
          <w:rFonts w:ascii="Arial" w:cs="Arial" w:hAnsi="Arial" w:hint="default"/>
          <w:sz w:val="20"/>
          <w:szCs w:val="20"/>
          <w:lang w:val="en-US"/>
        </w:rPr>
        <w:t xml:space="preserve"> </w:t>
      </w:r>
      <w:r>
        <w:rPr>
          <w:rFonts w:ascii="Arial" w:cs="Arial" w:hAnsi="Arial" w:hint="default"/>
          <w:sz w:val="20"/>
          <w:szCs w:val="20"/>
          <w:lang w:val="en-US"/>
        </w:rPr>
        <w:t>(</w:t>
      </w:r>
      <w:r>
        <w:rPr>
          <w:rFonts w:cs="Arial" w:hAnsi="Arial" w:hint="default"/>
          <w:sz w:val="20"/>
          <w:szCs w:val="20"/>
          <w:lang w:val="en-US"/>
        </w:rPr>
        <w:t>O</w:t>
      </w:r>
      <w:r>
        <w:rPr>
          <w:rFonts w:ascii="Arial" w:cs="Arial" w:hAnsi="Arial" w:hint="default"/>
          <w:sz w:val="20"/>
          <w:szCs w:val="20"/>
          <w:lang w:val="en-US"/>
        </w:rPr>
        <w:t>ct</w:t>
      </w:r>
      <w:r>
        <w:rPr>
          <w:rFonts w:ascii="Arial" w:cs="Arial" w:hAnsi="Arial" w:hint="default"/>
          <w:sz w:val="20"/>
          <w:szCs w:val="20"/>
          <w:lang w:val="en-US"/>
        </w:rPr>
        <w:t xml:space="preserve"> </w:t>
      </w:r>
      <w:r>
        <w:rPr>
          <w:rFonts w:ascii="Arial" w:cs="Arial" w:hAnsi="Arial" w:hint="default"/>
          <w:sz w:val="20"/>
          <w:szCs w:val="20"/>
          <w:lang w:val="en-US"/>
        </w:rPr>
        <w:t>2021</w:t>
      </w:r>
      <w:r>
        <w:rPr>
          <w:rFonts w:ascii="Arial" w:cs="Arial" w:hAnsi="Arial" w:hint="default"/>
          <w:sz w:val="20"/>
          <w:szCs w:val="20"/>
          <w:lang w:val="en-US"/>
        </w:rPr>
        <w:t xml:space="preserve"> </w:t>
      </w:r>
      <w:r>
        <w:rPr>
          <w:rFonts w:ascii="Arial" w:cs="Arial" w:hAnsi="Arial" w:hint="default"/>
          <w:sz w:val="20"/>
          <w:szCs w:val="20"/>
          <w:lang w:val="en-US"/>
        </w:rPr>
        <w:t>-</w:t>
      </w:r>
      <w:r>
        <w:rPr>
          <w:rFonts w:ascii="Arial" w:cs="Arial" w:hAnsi="Arial" w:hint="default"/>
          <w:sz w:val="20"/>
          <w:szCs w:val="20"/>
          <w:lang w:val="en-US"/>
        </w:rPr>
        <w:t xml:space="preserve">  </w:t>
      </w:r>
      <w:r>
        <w:rPr>
          <w:rFonts w:cs="Arial" w:hAnsi="Arial" w:hint="default"/>
          <w:sz w:val="20"/>
          <w:szCs w:val="20"/>
          <w:lang w:val="en-US"/>
        </w:rPr>
        <w:t>Feb</w:t>
      </w:r>
      <w:r>
        <w:rPr>
          <w:rFonts w:cs="Arial" w:hAnsi="Arial" w:hint="default"/>
          <w:sz w:val="20"/>
          <w:szCs w:val="20"/>
          <w:lang w:val="en-US"/>
        </w:rPr>
        <w:t xml:space="preserve"> </w:t>
      </w:r>
      <w:r>
        <w:rPr>
          <w:rFonts w:cs="Arial" w:hAnsi="Arial" w:hint="default"/>
          <w:sz w:val="20"/>
          <w:szCs w:val="20"/>
          <w:lang w:val="en-US"/>
        </w:rPr>
        <w:t>2022</w:t>
      </w:r>
      <w:r>
        <w:rPr>
          <w:rFonts w:ascii="Arial" w:cs="Arial" w:hAnsi="Arial" w:hint="default"/>
          <w:sz w:val="20"/>
          <w:szCs w:val="20"/>
          <w:lang w:val="en-US"/>
        </w:rPr>
        <w:t>)</w:t>
      </w:r>
    </w:p>
    <w:p>
      <w:pPr>
        <w:pStyle w:val="style0"/>
        <w:spacing w:after="0"/>
        <w:rPr/>
      </w:pPr>
      <w:r>
        <w:rPr>
          <w:rFonts w:ascii="Arial" w:cs="Arial" w:hAnsi="Arial" w:hint="default"/>
          <w:b/>
          <w:bCs/>
          <w:sz w:val="20"/>
          <w:szCs w:val="20"/>
          <w:lang w:val="en-US"/>
        </w:rPr>
        <w:t>Designation</w:t>
      </w:r>
      <w:r>
        <w:rPr>
          <w:rFonts w:ascii="Arial" w:cs="Arial" w:hAnsi="Arial" w:hint="default"/>
          <w:b/>
          <w:bCs/>
          <w:sz w:val="20"/>
          <w:szCs w:val="20"/>
          <w:lang w:val="en-US"/>
        </w:rPr>
        <w:t xml:space="preserve"> </w:t>
      </w:r>
      <w:r>
        <w:rPr>
          <w:rFonts w:ascii="Arial" w:cs="Arial" w:hAnsi="Arial" w:hint="default"/>
          <w:b/>
          <w:bCs/>
          <w:sz w:val="20"/>
          <w:szCs w:val="20"/>
          <w:lang w:val="en-US"/>
        </w:rPr>
        <w:t>:</w:t>
      </w:r>
      <w:r>
        <w:rPr>
          <w:rFonts w:ascii="Arial" w:cs="Arial" w:hAnsi="Arial" w:hint="default"/>
          <w:sz w:val="20"/>
          <w:szCs w:val="20"/>
          <w:lang w:val="en-US"/>
        </w:rPr>
        <w:t xml:space="preserve"> </w:t>
      </w:r>
      <w:r>
        <w:rPr>
          <w:rFonts w:ascii="Arial" w:cs="Arial" w:hAnsi="Arial" w:hint="default"/>
          <w:sz w:val="20"/>
          <w:szCs w:val="20"/>
          <w:lang w:val="en-US"/>
        </w:rPr>
        <w:t>Talent</w:t>
      </w:r>
      <w:r>
        <w:rPr>
          <w:rFonts w:ascii="Arial" w:cs="Arial" w:hAnsi="Arial" w:hint="default"/>
          <w:sz w:val="20"/>
          <w:szCs w:val="20"/>
          <w:lang w:val="en-US"/>
        </w:rPr>
        <w:t xml:space="preserve"> </w:t>
      </w:r>
      <w:r>
        <w:rPr>
          <w:rFonts w:ascii="Arial" w:cs="Arial" w:hAnsi="Arial" w:hint="default"/>
          <w:sz w:val="20"/>
          <w:szCs w:val="20"/>
          <w:lang w:val="en-US"/>
        </w:rPr>
        <w:t>Specialist</w:t>
      </w:r>
    </w:p>
    <w:p>
      <w:pPr>
        <w:pStyle w:val="style0"/>
        <w:spacing w:after="0"/>
        <w:rPr/>
      </w:pPr>
      <w:r>
        <w:rPr>
          <w:rFonts w:ascii="Arial" w:cs="Arial" w:hAnsi="Arial" w:hint="default"/>
          <w:b/>
          <w:bCs/>
          <w:sz w:val="20"/>
          <w:szCs w:val="20"/>
          <w:lang w:val="en-US"/>
        </w:rPr>
        <w:t>Roles</w:t>
      </w:r>
      <w:r>
        <w:rPr>
          <w:rFonts w:ascii="Arial" w:cs="Arial" w:hAnsi="Arial" w:hint="default"/>
          <w:b/>
          <w:bCs/>
          <w:sz w:val="20"/>
          <w:szCs w:val="20"/>
          <w:lang w:val="en-US"/>
        </w:rPr>
        <w:t xml:space="preserve"> </w:t>
      </w:r>
      <w:r>
        <w:rPr>
          <w:rFonts w:ascii="Arial" w:cs="Arial" w:hAnsi="Arial" w:hint="default"/>
          <w:b/>
          <w:bCs/>
          <w:sz w:val="20"/>
          <w:szCs w:val="20"/>
          <w:lang w:val="en-US"/>
        </w:rPr>
        <w:t>and</w:t>
      </w:r>
      <w:r>
        <w:rPr>
          <w:rFonts w:ascii="Arial" w:cs="Arial" w:hAnsi="Arial" w:hint="default"/>
          <w:b/>
          <w:bCs/>
          <w:sz w:val="20"/>
          <w:szCs w:val="20"/>
          <w:lang w:val="en-US"/>
        </w:rPr>
        <w:t xml:space="preserve"> </w:t>
      </w:r>
      <w:r>
        <w:rPr>
          <w:rFonts w:ascii="Arial" w:cs="Arial" w:hAnsi="Arial" w:hint="default"/>
          <w:b/>
          <w:bCs/>
          <w:sz w:val="20"/>
          <w:szCs w:val="20"/>
          <w:lang w:val="en-US"/>
        </w:rPr>
        <w:t>Responsibilities</w:t>
      </w:r>
      <w:r>
        <w:rPr>
          <w:rFonts w:ascii="Arial" w:cs="Arial" w:hAnsi="Arial" w:hint="default"/>
          <w:b/>
          <w:bCs/>
          <w:sz w:val="20"/>
          <w:szCs w:val="20"/>
          <w:lang w:val="en-US"/>
        </w:rPr>
        <w:t xml:space="preserve"> </w:t>
      </w:r>
      <w:r>
        <w:rPr>
          <w:rFonts w:ascii="Arial" w:cs="Arial" w:hAnsi="Arial" w:hint="default"/>
          <w:b/>
          <w:bCs/>
          <w:sz w:val="20"/>
          <w:szCs w:val="20"/>
          <w:lang w:val="en-US"/>
        </w:rPr>
        <w:t>:</w:t>
      </w:r>
    </w:p>
    <w:p>
      <w:pPr>
        <w:pStyle w:val="style179"/>
        <w:spacing w:after="0"/>
        <w:rPr/>
      </w:pPr>
      <w:r>
        <w:rPr>
          <w:rFonts w:ascii="Arial" w:cs="Arial" w:hAnsi="Arial" w:hint="default"/>
          <w:sz w:val="20"/>
          <w:szCs w:val="20"/>
          <w:lang w:val="en-US"/>
        </w:rPr>
        <w:t>Recruiting</w:t>
      </w:r>
      <w:r>
        <w:rPr>
          <w:rFonts w:ascii="Arial" w:cs="Arial" w:hAnsi="Arial" w:hint="default"/>
          <w:sz w:val="20"/>
          <w:szCs w:val="20"/>
          <w:lang w:val="en-US"/>
        </w:rPr>
        <w:t xml:space="preserve"> </w:t>
      </w:r>
      <w:r>
        <w:rPr>
          <w:rFonts w:ascii="Arial" w:cs="Arial" w:hAnsi="Arial" w:hint="default"/>
          <w:sz w:val="20"/>
          <w:szCs w:val="20"/>
          <w:lang w:val="en-US"/>
        </w:rPr>
        <w:t>US</w:t>
      </w:r>
      <w:r>
        <w:rPr>
          <w:rFonts w:ascii="Arial" w:cs="Arial" w:hAnsi="Arial" w:hint="default"/>
          <w:sz w:val="20"/>
          <w:szCs w:val="20"/>
          <w:lang w:val="en-US"/>
        </w:rPr>
        <w:t xml:space="preserve"> </w:t>
      </w:r>
      <w:r>
        <w:rPr>
          <w:rFonts w:ascii="Arial" w:cs="Arial" w:hAnsi="Arial" w:hint="default"/>
          <w:sz w:val="20"/>
          <w:szCs w:val="20"/>
          <w:lang w:val="en-US"/>
        </w:rPr>
        <w:t>citizen,</w:t>
      </w:r>
      <w:r>
        <w:rPr>
          <w:rFonts w:ascii="Arial" w:cs="Arial" w:hAnsi="Arial" w:hint="default"/>
          <w:sz w:val="20"/>
          <w:szCs w:val="20"/>
          <w:lang w:val="en-US"/>
        </w:rPr>
        <w:t xml:space="preserve"> </w:t>
      </w:r>
      <w:r>
        <w:rPr>
          <w:rFonts w:ascii="Arial" w:cs="Arial" w:hAnsi="Arial" w:hint="default"/>
          <w:sz w:val="20"/>
          <w:szCs w:val="20"/>
          <w:lang w:val="en-US"/>
        </w:rPr>
        <w:t>GC,</w:t>
      </w:r>
      <w:r>
        <w:rPr>
          <w:rFonts w:ascii="Arial" w:cs="Arial" w:hAnsi="Arial" w:hint="default"/>
          <w:sz w:val="20"/>
          <w:szCs w:val="20"/>
          <w:lang w:val="en-US"/>
        </w:rPr>
        <w:t xml:space="preserve"> </w:t>
      </w:r>
      <w:r>
        <w:rPr>
          <w:rFonts w:ascii="Arial" w:cs="Arial" w:hAnsi="Arial" w:hint="default"/>
          <w:sz w:val="20"/>
          <w:szCs w:val="20"/>
          <w:lang w:val="en-US"/>
        </w:rPr>
        <w:t>L2</w:t>
      </w:r>
      <w:r>
        <w:rPr>
          <w:rFonts w:ascii="Arial" w:cs="Arial" w:hAnsi="Arial" w:hint="default"/>
          <w:sz w:val="20"/>
          <w:szCs w:val="20"/>
          <w:lang w:val="en-US"/>
        </w:rPr>
        <w:t xml:space="preserve"> </w:t>
      </w:r>
      <w:r>
        <w:rPr>
          <w:rFonts w:ascii="Arial" w:cs="Arial" w:hAnsi="Arial" w:hint="default"/>
          <w:sz w:val="20"/>
          <w:szCs w:val="20"/>
          <w:lang w:val="en-US"/>
        </w:rPr>
        <w:t>EAD,</w:t>
      </w:r>
      <w:r>
        <w:rPr>
          <w:rFonts w:ascii="Arial" w:cs="Arial" w:hAnsi="Arial" w:hint="default"/>
          <w:sz w:val="20"/>
          <w:szCs w:val="20"/>
          <w:lang w:val="en-US"/>
        </w:rPr>
        <w:t xml:space="preserve"> </w:t>
      </w:r>
      <w:r>
        <w:rPr>
          <w:rFonts w:ascii="Arial" w:cs="Arial" w:hAnsi="Arial" w:hint="default"/>
          <w:sz w:val="20"/>
          <w:szCs w:val="20"/>
          <w:lang w:val="en-US"/>
        </w:rPr>
        <w:t>H4</w:t>
      </w:r>
      <w:r>
        <w:rPr>
          <w:rFonts w:ascii="Arial" w:cs="Arial" w:hAnsi="Arial" w:hint="default"/>
          <w:sz w:val="20"/>
          <w:szCs w:val="20"/>
          <w:lang w:val="en-US"/>
        </w:rPr>
        <w:t xml:space="preserve"> </w:t>
      </w:r>
      <w:r>
        <w:rPr>
          <w:rFonts w:ascii="Arial" w:cs="Arial" w:hAnsi="Arial" w:hint="default"/>
          <w:sz w:val="20"/>
          <w:szCs w:val="20"/>
          <w:lang w:val="en-US"/>
        </w:rPr>
        <w:t>EAD,</w:t>
      </w:r>
      <w:r>
        <w:rPr>
          <w:rFonts w:ascii="Arial" w:cs="Arial" w:hAnsi="Arial" w:hint="default"/>
          <w:sz w:val="20"/>
          <w:szCs w:val="20"/>
          <w:lang w:val="en-US"/>
        </w:rPr>
        <w:t xml:space="preserve"> </w:t>
      </w:r>
      <w:r>
        <w:rPr>
          <w:rFonts w:ascii="Arial" w:cs="Arial" w:hAnsi="Arial" w:hint="default"/>
          <w:sz w:val="20"/>
          <w:szCs w:val="20"/>
          <w:lang w:val="en-US"/>
        </w:rPr>
        <w:t>H1B,</w:t>
      </w:r>
      <w:r>
        <w:rPr>
          <w:rFonts w:ascii="Arial" w:cs="Arial" w:hAnsi="Arial" w:hint="default"/>
          <w:sz w:val="20"/>
          <w:szCs w:val="20"/>
          <w:lang w:val="en-US"/>
        </w:rPr>
        <w:t xml:space="preserve"> </w:t>
      </w:r>
      <w:r>
        <w:rPr>
          <w:rFonts w:ascii="Arial" w:cs="Arial" w:hAnsi="Arial" w:hint="default"/>
          <w:sz w:val="20"/>
          <w:szCs w:val="20"/>
          <w:lang w:val="en-US"/>
        </w:rPr>
        <w:t>TN</w:t>
      </w:r>
      <w:r>
        <w:rPr>
          <w:rFonts w:ascii="Arial" w:cs="Arial" w:hAnsi="Arial" w:hint="default"/>
          <w:sz w:val="20"/>
          <w:szCs w:val="20"/>
          <w:lang w:val="en-US"/>
        </w:rPr>
        <w:t xml:space="preserve"> </w:t>
      </w:r>
      <w:r>
        <w:rPr>
          <w:rFonts w:ascii="Arial" w:cs="Arial" w:hAnsi="Arial" w:hint="default"/>
          <w:sz w:val="20"/>
          <w:szCs w:val="20"/>
          <w:lang w:val="en-US"/>
        </w:rPr>
        <w:t>visa</w:t>
      </w:r>
      <w:r>
        <w:rPr>
          <w:rFonts w:ascii="Arial" w:cs="Arial" w:hAnsi="Arial" w:hint="default"/>
          <w:sz w:val="20"/>
          <w:szCs w:val="20"/>
          <w:lang w:val="en-US"/>
        </w:rPr>
        <w:t xml:space="preserve"> </w:t>
      </w:r>
      <w:r>
        <w:rPr>
          <w:rFonts w:ascii="Arial" w:cs="Arial" w:hAnsi="Arial" w:hint="default"/>
          <w:sz w:val="20"/>
          <w:szCs w:val="20"/>
          <w:lang w:val="en-US"/>
        </w:rPr>
        <w:t>holders</w:t>
      </w:r>
      <w:r>
        <w:rPr>
          <w:rFonts w:ascii="Arial" w:cs="Arial" w:hAnsi="Arial" w:hint="default"/>
          <w:sz w:val="20"/>
          <w:szCs w:val="20"/>
          <w:lang w:val="en-US"/>
        </w:rPr>
        <w:t xml:space="preserve"> </w:t>
      </w:r>
      <w:r>
        <w:rPr>
          <w:rFonts w:ascii="Arial" w:cs="Arial" w:hAnsi="Arial" w:hint="default"/>
          <w:sz w:val="20"/>
          <w:szCs w:val="20"/>
          <w:lang w:val="en-US"/>
        </w:rPr>
        <w:t>for</w:t>
      </w:r>
      <w:r>
        <w:rPr>
          <w:rFonts w:ascii="Arial" w:cs="Arial" w:hAnsi="Arial" w:hint="default"/>
          <w:sz w:val="20"/>
          <w:szCs w:val="20"/>
          <w:lang w:val="en-US"/>
        </w:rPr>
        <w:t xml:space="preserve"> </w:t>
      </w:r>
      <w:r>
        <w:rPr>
          <w:rFonts w:ascii="Arial" w:cs="Arial" w:hAnsi="Arial" w:hint="default"/>
          <w:sz w:val="20"/>
          <w:szCs w:val="20"/>
          <w:lang w:val="en-US"/>
        </w:rPr>
        <w:t>various</w:t>
      </w:r>
      <w:r>
        <w:rPr>
          <w:rFonts w:ascii="Arial" w:cs="Arial" w:hAnsi="Arial" w:hint="default"/>
          <w:sz w:val="20"/>
          <w:szCs w:val="20"/>
          <w:lang w:val="en-US"/>
        </w:rPr>
        <w:t xml:space="preserve"> </w:t>
      </w:r>
      <w:r>
        <w:rPr>
          <w:rFonts w:ascii="Arial" w:cs="Arial" w:hAnsi="Arial" w:hint="default"/>
          <w:sz w:val="20"/>
          <w:szCs w:val="20"/>
          <w:lang w:val="en-US"/>
        </w:rPr>
        <w:t>positions.</w:t>
      </w:r>
    </w:p>
    <w:p>
      <w:pPr>
        <w:pStyle w:val="style179"/>
        <w:spacing w:after="0"/>
        <w:rPr/>
      </w:pPr>
      <w:r>
        <w:rPr>
          <w:rFonts w:ascii="Arial" w:cs="Arial" w:hAnsi="Arial" w:hint="default"/>
          <w:sz w:val="20"/>
          <w:szCs w:val="20"/>
          <w:lang w:val="en-US"/>
        </w:rPr>
        <w:t>Sourcing</w:t>
      </w:r>
      <w:r>
        <w:rPr>
          <w:rFonts w:ascii="Arial" w:cs="Arial" w:hAnsi="Arial" w:hint="default"/>
          <w:sz w:val="20"/>
          <w:szCs w:val="20"/>
          <w:lang w:val="en-US"/>
        </w:rPr>
        <w:t xml:space="preserve"> </w:t>
      </w:r>
      <w:r>
        <w:rPr>
          <w:rFonts w:ascii="Arial" w:cs="Arial" w:hAnsi="Arial" w:hint="default"/>
          <w:sz w:val="20"/>
          <w:szCs w:val="20"/>
          <w:lang w:val="en-US"/>
        </w:rPr>
        <w:t>and</w:t>
      </w:r>
      <w:r>
        <w:rPr>
          <w:rFonts w:ascii="Arial" w:cs="Arial" w:hAnsi="Arial" w:hint="default"/>
          <w:sz w:val="20"/>
          <w:szCs w:val="20"/>
          <w:lang w:val="en-US"/>
        </w:rPr>
        <w:t xml:space="preserve"> </w:t>
      </w:r>
      <w:r>
        <w:rPr>
          <w:rFonts w:ascii="Arial" w:cs="Arial" w:hAnsi="Arial" w:hint="default"/>
          <w:sz w:val="20"/>
          <w:szCs w:val="20"/>
          <w:lang w:val="en-US"/>
        </w:rPr>
        <w:t>searching</w:t>
      </w:r>
      <w:r>
        <w:rPr>
          <w:rFonts w:ascii="Arial" w:cs="Arial" w:hAnsi="Arial" w:hint="default"/>
          <w:sz w:val="20"/>
          <w:szCs w:val="20"/>
          <w:lang w:val="en-US"/>
        </w:rPr>
        <w:t xml:space="preserve"> </w:t>
      </w:r>
      <w:r>
        <w:rPr>
          <w:rFonts w:ascii="Arial" w:cs="Arial" w:hAnsi="Arial" w:hint="default"/>
          <w:sz w:val="20"/>
          <w:szCs w:val="20"/>
          <w:lang w:val="en-US"/>
        </w:rPr>
        <w:t>of</w:t>
      </w:r>
      <w:r>
        <w:rPr>
          <w:rFonts w:ascii="Arial" w:cs="Arial" w:hAnsi="Arial" w:hint="default"/>
          <w:sz w:val="20"/>
          <w:szCs w:val="20"/>
          <w:lang w:val="en-US"/>
        </w:rPr>
        <w:t xml:space="preserve"> </w:t>
      </w:r>
      <w:r>
        <w:rPr>
          <w:rFonts w:ascii="Arial" w:cs="Arial" w:hAnsi="Arial" w:hint="default"/>
          <w:sz w:val="20"/>
          <w:szCs w:val="20"/>
          <w:lang w:val="en-US"/>
        </w:rPr>
        <w:t>candidates.</w:t>
      </w:r>
    </w:p>
    <w:p>
      <w:pPr>
        <w:pStyle w:val="style0"/>
        <w:spacing w:after="0"/>
        <w:contextualSpacing/>
        <w:rPr>
          <w:rFonts w:ascii="Arial" w:cs="Arial" w:hAnsi="Arial"/>
          <w:b/>
          <w:sz w:val="20"/>
          <w:szCs w:val="20"/>
          <w:u w:val="single"/>
        </w:rPr>
      </w:pPr>
      <w:r>
        <w:rPr>
          <w:rFonts w:ascii="Arial" w:cs="Arial" w:hAnsi="Arial" w:hint="default"/>
          <w:sz w:val="20"/>
          <w:szCs w:val="20"/>
          <w:lang w:val="en-US"/>
        </w:rPr>
        <w:t>Resourcing</w:t>
      </w:r>
      <w:r>
        <w:rPr>
          <w:rFonts w:ascii="Arial" w:cs="Arial" w:hAnsi="Arial" w:hint="default"/>
          <w:sz w:val="20"/>
          <w:szCs w:val="20"/>
          <w:lang w:val="en-US"/>
        </w:rPr>
        <w:t xml:space="preserve"> </w:t>
      </w:r>
      <w:r>
        <w:rPr>
          <w:rFonts w:ascii="Arial" w:cs="Arial" w:hAnsi="Arial" w:hint="default"/>
          <w:sz w:val="20"/>
          <w:szCs w:val="20"/>
          <w:lang w:val="en-US"/>
        </w:rPr>
        <w:t>and</w:t>
      </w:r>
      <w:r>
        <w:rPr>
          <w:rFonts w:ascii="Arial" w:cs="Arial" w:hAnsi="Arial" w:hint="default"/>
          <w:sz w:val="20"/>
          <w:szCs w:val="20"/>
          <w:lang w:val="en-US"/>
        </w:rPr>
        <w:t xml:space="preserve"> </w:t>
      </w:r>
      <w:r>
        <w:rPr>
          <w:rFonts w:ascii="Arial" w:cs="Arial" w:hAnsi="Arial" w:hint="default"/>
          <w:sz w:val="20"/>
          <w:szCs w:val="20"/>
          <w:lang w:val="en-US"/>
        </w:rPr>
        <w:t>self</w:t>
      </w:r>
      <w:r>
        <w:rPr>
          <w:rFonts w:ascii="Arial" w:cs="Arial" w:hAnsi="Arial" w:hint="default"/>
          <w:sz w:val="20"/>
          <w:szCs w:val="20"/>
          <w:lang w:val="en-US"/>
        </w:rPr>
        <w:t xml:space="preserve"> </w:t>
      </w:r>
      <w:r>
        <w:rPr>
          <w:rFonts w:ascii="Arial" w:cs="Arial" w:hAnsi="Arial" w:hint="default"/>
          <w:sz w:val="20"/>
          <w:szCs w:val="20"/>
          <w:lang w:val="en-US"/>
        </w:rPr>
        <w:t>closures.</w:t>
      </w:r>
    </w:p>
    <w:p>
      <w:pPr>
        <w:pStyle w:val="style0"/>
        <w:spacing w:after="0"/>
        <w:contextualSpacing/>
        <w:rPr>
          <w:rFonts w:ascii="Arial" w:cs="Arial" w:hAnsi="Arial"/>
          <w:b/>
          <w:sz w:val="20"/>
          <w:szCs w:val="20"/>
          <w:lang w:val="en-US"/>
        </w:rPr>
      </w:pPr>
    </w:p>
    <w:p>
      <w:pPr>
        <w:pStyle w:val="style0"/>
        <w:spacing w:after="0"/>
        <w:contextualSpacing/>
        <w:rPr>
          <w:rFonts w:ascii="Arial" w:cs="Arial" w:hAnsi="Arial"/>
          <w:sz w:val="20"/>
          <w:szCs w:val="20"/>
          <w:lang w:val="en-US"/>
        </w:rPr>
      </w:pPr>
      <w:r>
        <w:rPr>
          <w:rFonts w:ascii="Arial" w:cs="Arial" w:hAnsi="Arial"/>
          <w:b/>
          <w:sz w:val="20"/>
          <w:szCs w:val="20"/>
          <w:lang w:val="en-US"/>
        </w:rPr>
        <w:t xml:space="preserve">Organization: </w:t>
      </w:r>
      <w:r>
        <w:rPr>
          <w:rFonts w:ascii="Arial" w:cs="Arial" w:hAnsi="Arial"/>
          <w:b w:val="false"/>
          <w:bCs w:val="false"/>
          <w:sz w:val="20"/>
          <w:szCs w:val="20"/>
          <w:lang w:val="en-US"/>
        </w:rPr>
        <w:t>Stalber</w:t>
      </w:r>
      <w:r>
        <w:rPr>
          <w:rFonts w:ascii="Arial" w:cs="Arial" w:hAnsi="Arial"/>
          <w:sz w:val="20"/>
          <w:szCs w:val="20"/>
          <w:lang w:val="en-US"/>
        </w:rPr>
        <w:t xml:space="preserve"> Staffing  </w:t>
      </w:r>
      <w:r>
        <w:rPr>
          <w:rFonts w:ascii="Arial" w:cs="Arial" w:hAnsi="Arial"/>
          <w:sz w:val="20"/>
          <w:szCs w:val="20"/>
          <w:lang w:val="en-US"/>
        </w:rPr>
        <w:t>(Sept 2020 – Oct 2021</w:t>
      </w:r>
      <w:r>
        <w:rPr>
          <w:rFonts w:ascii="Arial" w:cs="Arial" w:hAnsi="Arial"/>
          <w:sz w:val="20"/>
          <w:szCs w:val="20"/>
          <w:lang w:val="en-US"/>
        </w:rPr>
        <w:t>)</w:t>
      </w:r>
    </w:p>
    <w:p>
      <w:pPr>
        <w:pStyle w:val="style0"/>
        <w:spacing w:after="0"/>
        <w:contextualSpacing/>
        <w:rPr>
          <w:rFonts w:ascii="Arial" w:cs="Arial" w:hAnsi="Arial"/>
          <w:sz w:val="20"/>
          <w:szCs w:val="20"/>
          <w:lang w:val="en-US"/>
        </w:rPr>
      </w:pPr>
      <w:r>
        <w:rPr>
          <w:rFonts w:ascii="Arial" w:cs="Arial" w:hAnsi="Arial"/>
          <w:b/>
          <w:sz w:val="20"/>
          <w:szCs w:val="20"/>
          <w:lang w:val="en-US"/>
        </w:rPr>
        <w:t>Designation :</w:t>
      </w:r>
      <w:r>
        <w:rPr>
          <w:rFonts w:ascii="Arial" w:cs="Arial" w:hAnsi="Arial"/>
          <w:b/>
          <w:sz w:val="20"/>
          <w:szCs w:val="20"/>
          <w:lang w:val="en-US"/>
        </w:rPr>
        <w:t xml:space="preserve">  </w:t>
      </w:r>
      <w:r>
        <w:rPr>
          <w:rFonts w:ascii="Arial" w:cs="Arial" w:hAnsi="Arial"/>
          <w:sz w:val="20"/>
          <w:szCs w:val="20"/>
          <w:lang w:val="en-US"/>
        </w:rPr>
        <w:t xml:space="preserve">Associate Recruiter </w:t>
      </w:r>
    </w:p>
    <w:p>
      <w:pPr>
        <w:pStyle w:val="style0"/>
        <w:spacing w:after="0"/>
        <w:contextualSpacing/>
        <w:rPr>
          <w:rFonts w:ascii="Arial" w:cs="Arial" w:hAnsi="Arial"/>
          <w:b/>
          <w:sz w:val="20"/>
          <w:szCs w:val="20"/>
          <w:lang w:val="en-US"/>
        </w:rPr>
      </w:pPr>
      <w:r>
        <w:rPr>
          <w:rFonts w:ascii="Arial" w:cs="Arial" w:hAnsi="Arial"/>
          <w:b/>
          <w:sz w:val="20"/>
          <w:szCs w:val="20"/>
          <w:lang w:val="en-US"/>
        </w:rPr>
        <w:t xml:space="preserve">Roles and </w:t>
      </w:r>
      <w:r>
        <w:rPr>
          <w:rFonts w:ascii="Arial" w:cs="Arial" w:hAnsi="Arial"/>
          <w:b/>
          <w:sz w:val="20"/>
          <w:szCs w:val="20"/>
          <w:lang w:val="en-US"/>
        </w:rPr>
        <w:t>Responsibilities :</w:t>
      </w:r>
    </w:p>
    <w:p>
      <w:pPr>
        <w:pStyle w:val="style179"/>
        <w:numPr>
          <w:ilvl w:val="0"/>
          <w:numId w:val="1"/>
        </w:numPr>
        <w:spacing w:after="0"/>
        <w:rPr>
          <w:rFonts w:ascii="Arial" w:cs="Arial" w:hAnsi="Arial"/>
          <w:sz w:val="20"/>
          <w:szCs w:val="20"/>
          <w:lang w:val="en-US"/>
        </w:rPr>
      </w:pPr>
      <w:r>
        <w:rPr>
          <w:rFonts w:ascii="Arial" w:cs="Arial" w:hAnsi="Arial"/>
          <w:sz w:val="20"/>
          <w:szCs w:val="20"/>
          <w:lang w:val="en-US"/>
        </w:rPr>
        <w:t>End to end recruitments.</w:t>
      </w:r>
    </w:p>
    <w:p>
      <w:pPr>
        <w:pStyle w:val="style179"/>
        <w:numPr>
          <w:ilvl w:val="0"/>
          <w:numId w:val="1"/>
        </w:numPr>
        <w:spacing w:after="0"/>
        <w:rPr>
          <w:rFonts w:ascii="Arial" w:cs="Arial" w:hAnsi="Arial"/>
          <w:sz w:val="20"/>
          <w:szCs w:val="20"/>
          <w:lang w:val="en-US"/>
        </w:rPr>
      </w:pPr>
      <w:r>
        <w:rPr>
          <w:rFonts w:ascii="Arial" w:cs="Arial" w:hAnsi="Arial"/>
          <w:sz w:val="20"/>
          <w:szCs w:val="20"/>
          <w:lang w:val="en-US"/>
        </w:rPr>
        <w:t>Responsible for sourcing, recruiting, pre-screening, interviewing, candidate selection, extending and negotiating offers.</w:t>
      </w:r>
    </w:p>
    <w:p>
      <w:pPr>
        <w:pStyle w:val="style179"/>
        <w:numPr>
          <w:ilvl w:val="0"/>
          <w:numId w:val="1"/>
        </w:numPr>
        <w:spacing w:after="0"/>
        <w:rPr>
          <w:rFonts w:ascii="Arial" w:cs="Arial" w:hAnsi="Arial"/>
          <w:sz w:val="20"/>
          <w:szCs w:val="20"/>
          <w:lang w:val="en-US"/>
        </w:rPr>
      </w:pPr>
      <w:r>
        <w:rPr>
          <w:rFonts w:ascii="Arial" w:cs="Arial" w:hAnsi="Arial"/>
          <w:sz w:val="20"/>
          <w:szCs w:val="20"/>
          <w:lang w:val="en-US"/>
        </w:rPr>
        <w:t>Search for suitable consultants on Job portals, social networking and LinkedIn as per the job requirements.</w:t>
      </w:r>
    </w:p>
    <w:p>
      <w:pPr>
        <w:pStyle w:val="style179"/>
        <w:numPr>
          <w:ilvl w:val="0"/>
          <w:numId w:val="1"/>
        </w:numPr>
        <w:spacing w:after="0"/>
        <w:rPr>
          <w:rFonts w:ascii="Arial" w:cs="Arial" w:hAnsi="Arial"/>
          <w:bCs/>
          <w:sz w:val="20"/>
          <w:szCs w:val="20"/>
        </w:rPr>
      </w:pPr>
      <w:r>
        <w:rPr>
          <w:rFonts w:ascii="Arial" w:cs="Arial" w:hAnsi="Arial"/>
          <w:bCs/>
          <w:sz w:val="20"/>
          <w:szCs w:val="20"/>
        </w:rPr>
        <w:t>Maintaining internal database and pool of consultants.</w:t>
      </w:r>
    </w:p>
    <w:p>
      <w:pPr>
        <w:pStyle w:val="style179"/>
        <w:numPr>
          <w:ilvl w:val="0"/>
          <w:numId w:val="1"/>
        </w:numPr>
        <w:spacing w:after="0"/>
        <w:rPr>
          <w:rFonts w:ascii="Arial" w:cs="Arial" w:hAnsi="Arial"/>
          <w:bCs/>
          <w:sz w:val="20"/>
          <w:szCs w:val="20"/>
        </w:rPr>
      </w:pPr>
      <w:r>
        <w:rPr>
          <w:rFonts w:ascii="Arial" w:cs="Arial" w:hAnsi="Arial"/>
          <w:bCs/>
          <w:sz w:val="20"/>
          <w:szCs w:val="20"/>
        </w:rPr>
        <w:t>Working with all visa status i.e. Citizens, Green Card, EAD (OPT n GC</w:t>
      </w:r>
      <w:r>
        <w:rPr>
          <w:rFonts w:ascii="Arial" w:cs="Arial" w:hAnsi="Arial"/>
          <w:bCs/>
          <w:sz w:val="20"/>
          <w:szCs w:val="20"/>
        </w:rPr>
        <w:t>),</w:t>
      </w:r>
      <w:r>
        <w:rPr>
          <w:rFonts w:ascii="Arial" w:cs="Arial" w:hAnsi="Arial"/>
          <w:bCs/>
          <w:sz w:val="20"/>
          <w:szCs w:val="20"/>
        </w:rPr>
        <w:t>H</w:t>
      </w:r>
      <w:r>
        <w:rPr>
          <w:rFonts w:ascii="Arial" w:cs="Arial" w:hAnsi="Arial"/>
          <w:bCs/>
          <w:sz w:val="20"/>
          <w:szCs w:val="20"/>
        </w:rPr>
        <w:t xml:space="preserve">1B, H4 EAD </w:t>
      </w:r>
      <w:r>
        <w:rPr>
          <w:rFonts w:ascii="Arial" w:cs="Arial" w:hAnsi="Arial"/>
          <w:bCs/>
          <w:sz w:val="20"/>
          <w:szCs w:val="20"/>
        </w:rPr>
        <w:t>and TN.</w:t>
      </w:r>
    </w:p>
    <w:p>
      <w:pPr>
        <w:pStyle w:val="style179"/>
        <w:numPr>
          <w:ilvl w:val="0"/>
          <w:numId w:val="1"/>
        </w:numPr>
        <w:spacing w:after="0"/>
        <w:rPr>
          <w:rFonts w:ascii="Arial" w:cs="Arial" w:hAnsi="Arial"/>
          <w:bCs/>
          <w:sz w:val="20"/>
          <w:szCs w:val="20"/>
        </w:rPr>
      </w:pPr>
      <w:r>
        <w:rPr>
          <w:rFonts w:ascii="Arial" w:cs="Arial" w:hAnsi="Arial"/>
          <w:bCs/>
          <w:sz w:val="20"/>
          <w:szCs w:val="20"/>
        </w:rPr>
        <w:t>Constant interaction, Co-ordination with Clients for Requirements, Interview Schedules, Feedbacks, Placement formalities, etc.</w:t>
      </w:r>
    </w:p>
    <w:p>
      <w:pPr>
        <w:pStyle w:val="style179"/>
        <w:numPr>
          <w:ilvl w:val="0"/>
          <w:numId w:val="1"/>
        </w:numPr>
        <w:spacing w:after="0"/>
        <w:rPr>
          <w:rFonts w:ascii="Arial" w:cs="Arial" w:hAnsi="Arial"/>
          <w:bCs/>
          <w:sz w:val="20"/>
          <w:szCs w:val="20"/>
        </w:rPr>
      </w:pPr>
      <w:r>
        <w:rPr>
          <w:rFonts w:ascii="Arial" w:cs="Arial" w:hAnsi="Arial"/>
          <w:bCs/>
          <w:sz w:val="20"/>
          <w:szCs w:val="20"/>
        </w:rPr>
        <w:t>Posting job advertisements on recruitment portals and Mass mailing.</w:t>
      </w:r>
    </w:p>
    <w:p>
      <w:pPr>
        <w:pStyle w:val="style179"/>
        <w:numPr>
          <w:ilvl w:val="0"/>
          <w:numId w:val="1"/>
        </w:numPr>
        <w:spacing w:after="0"/>
        <w:rPr>
          <w:rFonts w:ascii="Arial" w:cs="Arial" w:hAnsi="Arial"/>
          <w:bCs/>
          <w:sz w:val="20"/>
          <w:szCs w:val="20"/>
        </w:rPr>
      </w:pPr>
      <w:r>
        <w:rPr>
          <w:rFonts w:ascii="Arial" w:cs="Arial" w:hAnsi="Arial"/>
          <w:bCs/>
          <w:sz w:val="20"/>
          <w:szCs w:val="20"/>
        </w:rPr>
        <w:t>Scheduling interviews for candidates and keeping the candidates posted about any updates from the client.</w:t>
      </w:r>
    </w:p>
    <w:p>
      <w:pPr>
        <w:pStyle w:val="style179"/>
        <w:numPr>
          <w:ilvl w:val="0"/>
          <w:numId w:val="1"/>
        </w:numPr>
        <w:rPr>
          <w:rFonts w:ascii="Arial" w:cs="Arial" w:hAnsi="Arial"/>
          <w:bCs/>
          <w:sz w:val="20"/>
          <w:szCs w:val="20"/>
        </w:rPr>
      </w:pPr>
      <w:r>
        <w:rPr>
          <w:rFonts w:ascii="Arial" w:cs="Arial" w:hAnsi="Arial"/>
          <w:bCs/>
          <w:sz w:val="20"/>
          <w:szCs w:val="20"/>
        </w:rPr>
        <w:t>Experience in US Tax, i.e., 1099, Corp2Corp, W2 plus On Boarding.</w:t>
      </w:r>
    </w:p>
    <w:p>
      <w:pPr>
        <w:pStyle w:val="style179"/>
        <w:numPr>
          <w:ilvl w:val="0"/>
          <w:numId w:val="1"/>
        </w:numPr>
        <w:spacing w:after="0"/>
        <w:rPr>
          <w:rFonts w:ascii="Arial" w:cs="Arial" w:hAnsi="Arial"/>
          <w:bCs/>
          <w:sz w:val="20"/>
          <w:szCs w:val="20"/>
        </w:rPr>
      </w:pPr>
      <w:r>
        <w:rPr>
          <w:rFonts w:ascii="Arial" w:cs="Arial" w:hAnsi="Arial"/>
          <w:bCs/>
          <w:sz w:val="20"/>
          <w:szCs w:val="20"/>
        </w:rPr>
        <w:t>Taking client`s weekly conference call and building up plan of action accordingly as needed.</w:t>
      </w:r>
    </w:p>
    <w:p>
      <w:pPr>
        <w:pStyle w:val="style179"/>
        <w:numPr>
          <w:ilvl w:val="0"/>
          <w:numId w:val="1"/>
        </w:numPr>
        <w:spacing w:after="0"/>
        <w:rPr>
          <w:rFonts w:ascii="Arial" w:cs="Arial" w:hAnsi="Arial"/>
          <w:bCs/>
          <w:sz w:val="20"/>
          <w:szCs w:val="20"/>
        </w:rPr>
      </w:pPr>
      <w:r>
        <w:rPr>
          <w:rFonts w:ascii="Arial" w:cs="Arial" w:hAnsi="Arial"/>
          <w:bCs/>
          <w:sz w:val="20"/>
          <w:szCs w:val="20"/>
        </w:rPr>
        <w:t xml:space="preserve">Experience in utilizing web recruitments tools (Monster, </w:t>
      </w:r>
      <w:r>
        <w:rPr>
          <w:rFonts w:ascii="Arial" w:cs="Arial" w:hAnsi="Arial"/>
          <w:bCs/>
          <w:sz w:val="20"/>
          <w:szCs w:val="20"/>
        </w:rPr>
        <w:t>Indeed</w:t>
      </w:r>
      <w:r>
        <w:rPr>
          <w:rFonts w:ascii="Arial" w:cs="Arial" w:hAnsi="Arial"/>
          <w:bCs/>
          <w:sz w:val="20"/>
          <w:szCs w:val="20"/>
        </w:rPr>
        <w:t>, Dice etc.), personal database, headhunting, references, Search Engines and other non-conventional methods of recruiting</w:t>
      </w:r>
    </w:p>
    <w:p>
      <w:pPr>
        <w:pStyle w:val="style179"/>
        <w:numPr>
          <w:ilvl w:val="0"/>
          <w:numId w:val="1"/>
        </w:numPr>
        <w:spacing w:after="0"/>
        <w:rPr>
          <w:rFonts w:ascii="Arial" w:cs="Arial" w:hAnsi="Arial"/>
          <w:bCs/>
          <w:sz w:val="20"/>
          <w:szCs w:val="20"/>
        </w:rPr>
      </w:pPr>
      <w:r>
        <w:rPr>
          <w:rFonts w:ascii="Arial" w:cs="Arial" w:hAnsi="Arial"/>
          <w:bCs/>
          <w:sz w:val="20"/>
          <w:szCs w:val="20"/>
        </w:rPr>
        <w:t>Experienced in Job boards like LinkedIn, Monster, Dice, Corp-Corp, Net-Temps, CareerBuilder, Indeed, Bullhorn Reach, etc.</w:t>
      </w:r>
    </w:p>
    <w:p>
      <w:pPr>
        <w:pStyle w:val="style179"/>
        <w:numPr>
          <w:ilvl w:val="0"/>
          <w:numId w:val="1"/>
        </w:numPr>
        <w:spacing w:after="0"/>
        <w:rPr>
          <w:rFonts w:ascii="Arial" w:cs="Arial" w:hAnsi="Arial"/>
          <w:bCs/>
          <w:sz w:val="20"/>
          <w:szCs w:val="20"/>
        </w:rPr>
      </w:pPr>
      <w:r>
        <w:rPr>
          <w:rFonts w:ascii="Arial" w:cs="Arial" w:hAnsi="Arial"/>
          <w:bCs/>
          <w:sz w:val="20"/>
          <w:szCs w:val="20"/>
        </w:rPr>
        <w:t>Sourced resumes from Indeed, CareerBuilder and Monster from candidate databases and used Boolean strings to search resumes.</w:t>
      </w:r>
    </w:p>
    <w:p>
      <w:pPr>
        <w:pStyle w:val="style0"/>
        <w:spacing w:after="0"/>
        <w:contextualSpacing/>
        <w:rPr>
          <w:rFonts w:ascii="Arial" w:cs="Arial" w:hAnsi="Arial"/>
          <w:b/>
          <w:sz w:val="20"/>
          <w:szCs w:val="20"/>
        </w:rPr>
      </w:pPr>
    </w:p>
    <w:p>
      <w:pPr>
        <w:pStyle w:val="style0"/>
        <w:spacing w:after="0"/>
        <w:contextualSpacing/>
        <w:rPr>
          <w:rFonts w:ascii="Arial" w:cs="Arial" w:hAnsi="Arial"/>
          <w:sz w:val="20"/>
          <w:szCs w:val="20"/>
        </w:rPr>
      </w:pPr>
      <w:r>
        <w:rPr>
          <w:rFonts w:ascii="Arial" w:cs="Arial" w:hAnsi="Arial"/>
          <w:b/>
          <w:sz w:val="20"/>
          <w:szCs w:val="20"/>
        </w:rPr>
        <w:t>Organization</w:t>
      </w:r>
      <w:r>
        <w:rPr>
          <w:rFonts w:ascii="Arial" w:cs="Arial" w:hAnsi="Arial"/>
          <w:sz w:val="20"/>
          <w:szCs w:val="20"/>
        </w:rPr>
        <w:t>:Mphasis</w:t>
      </w:r>
      <w:r>
        <w:rPr>
          <w:rFonts w:ascii="Arial" w:cs="Arial" w:hAnsi="Arial"/>
          <w:sz w:val="20"/>
          <w:szCs w:val="20"/>
        </w:rPr>
        <w:t xml:space="preserve"> Limited Pune (July 2017 – July2019)</w:t>
      </w:r>
    </w:p>
    <w:p>
      <w:pPr>
        <w:pStyle w:val="style0"/>
        <w:spacing w:after="0"/>
        <w:contextualSpacing/>
        <w:rPr>
          <w:rFonts w:ascii="Arial" w:cs="Arial" w:hAnsi="Arial"/>
          <w:sz w:val="20"/>
          <w:szCs w:val="20"/>
        </w:rPr>
      </w:pPr>
      <w:r>
        <w:rPr>
          <w:rFonts w:ascii="Arial" w:cs="Arial" w:hAnsi="Arial"/>
          <w:b/>
          <w:sz w:val="20"/>
          <w:szCs w:val="20"/>
        </w:rPr>
        <w:t xml:space="preserve">Designation </w:t>
      </w:r>
      <w:r>
        <w:rPr>
          <w:rFonts w:ascii="Arial" w:cs="Arial" w:hAnsi="Arial"/>
          <w:sz w:val="20"/>
          <w:szCs w:val="20"/>
        </w:rPr>
        <w:t>:Level</w:t>
      </w:r>
      <w:r>
        <w:rPr>
          <w:rFonts w:ascii="Arial" w:cs="Arial" w:hAnsi="Arial"/>
          <w:sz w:val="20"/>
          <w:szCs w:val="20"/>
        </w:rPr>
        <w:t xml:space="preserve"> 2 Sr. Transaction Processing Officer</w:t>
      </w:r>
    </w:p>
    <w:p>
      <w:pPr>
        <w:pStyle w:val="style0"/>
        <w:spacing w:after="0"/>
        <w:contextualSpacing/>
        <w:rPr>
          <w:rFonts w:ascii="Arial" w:cs="Arial" w:hAnsi="Arial"/>
          <w:sz w:val="20"/>
          <w:szCs w:val="20"/>
        </w:rPr>
      </w:pPr>
      <w:r>
        <w:rPr>
          <w:rFonts w:ascii="Arial" w:cs="Arial" w:hAnsi="Arial"/>
          <w:b/>
          <w:sz w:val="20"/>
          <w:szCs w:val="20"/>
        </w:rPr>
        <w:t>Client</w:t>
      </w:r>
      <w:r>
        <w:rPr>
          <w:rFonts w:ascii="Arial" w:cs="Arial" w:hAnsi="Arial"/>
          <w:sz w:val="20"/>
          <w:szCs w:val="20"/>
        </w:rPr>
        <w:t xml:space="preserve"> :</w:t>
      </w:r>
      <w:r>
        <w:rPr>
          <w:rFonts w:ascii="Arial" w:cs="Arial" w:hAnsi="Arial"/>
          <w:sz w:val="20"/>
          <w:szCs w:val="20"/>
        </w:rPr>
        <w:t xml:space="preserve"> LPL Financial Services</w:t>
      </w:r>
    </w:p>
    <w:p>
      <w:pPr>
        <w:pStyle w:val="style0"/>
        <w:spacing w:after="0"/>
        <w:contextualSpacing/>
        <w:rPr>
          <w:rFonts w:ascii="Arial" w:cs="Arial" w:hAnsi="Arial"/>
          <w:sz w:val="20"/>
          <w:szCs w:val="20"/>
        </w:rPr>
      </w:pPr>
      <w:r>
        <w:rPr>
          <w:rFonts w:ascii="Arial" w:cs="Arial" w:hAnsi="Arial"/>
          <w:b/>
          <w:sz w:val="20"/>
          <w:szCs w:val="20"/>
        </w:rPr>
        <w:t>Application</w:t>
      </w:r>
      <w:r>
        <w:rPr>
          <w:rFonts w:ascii="Arial" w:cs="Arial" w:hAnsi="Arial"/>
          <w:sz w:val="20"/>
          <w:szCs w:val="20"/>
        </w:rPr>
        <w:t xml:space="preserve"> :</w:t>
      </w:r>
      <w:r>
        <w:rPr>
          <w:rFonts w:ascii="Arial" w:cs="Arial" w:hAnsi="Arial"/>
          <w:sz w:val="20"/>
          <w:szCs w:val="20"/>
        </w:rPr>
        <w:t xml:space="preserve"> CITRIX</w:t>
      </w:r>
    </w:p>
    <w:p>
      <w:pPr>
        <w:pStyle w:val="style0"/>
        <w:spacing w:after="0"/>
        <w:contextualSpacing/>
        <w:rPr>
          <w:rFonts w:ascii="Arial" w:cs="Arial" w:hAnsi="Arial"/>
          <w:sz w:val="20"/>
          <w:szCs w:val="20"/>
        </w:rPr>
      </w:pPr>
      <w:r>
        <w:rPr>
          <w:rFonts w:ascii="Arial" w:cs="Arial" w:hAnsi="Arial"/>
          <w:b/>
          <w:sz w:val="20"/>
          <w:szCs w:val="20"/>
        </w:rPr>
        <w:t xml:space="preserve">Roles and </w:t>
      </w:r>
      <w:r>
        <w:rPr>
          <w:rFonts w:ascii="Arial" w:cs="Arial" w:hAnsi="Arial"/>
          <w:b/>
          <w:sz w:val="20"/>
          <w:szCs w:val="20"/>
        </w:rPr>
        <w:t>Responsibilities</w:t>
      </w:r>
      <w:r>
        <w:rPr>
          <w:rFonts w:ascii="Arial" w:cs="Arial" w:hAnsi="Arial"/>
          <w:sz w:val="20"/>
          <w:szCs w:val="20"/>
        </w:rPr>
        <w:t xml:space="preserve"> :</w:t>
      </w:r>
    </w:p>
    <w:p>
      <w:pPr>
        <w:pStyle w:val="style179"/>
        <w:numPr>
          <w:ilvl w:val="0"/>
          <w:numId w:val="4"/>
        </w:numPr>
        <w:spacing w:after="0"/>
        <w:rPr>
          <w:rFonts w:ascii="Arial" w:cs="Arial" w:hAnsi="Arial"/>
          <w:sz w:val="20"/>
          <w:szCs w:val="20"/>
        </w:rPr>
      </w:pPr>
      <w:r>
        <w:rPr>
          <w:rFonts w:ascii="Arial" w:cs="Arial" w:hAnsi="Arial"/>
          <w:sz w:val="20"/>
          <w:szCs w:val="20"/>
        </w:rPr>
        <w:t xml:space="preserve">Reviewing, analysing, transferring and processing Incoming </w:t>
      </w:r>
      <w:r>
        <w:rPr>
          <w:rFonts w:ascii="Arial" w:cs="Arial" w:hAnsi="Arial"/>
          <w:sz w:val="20"/>
          <w:szCs w:val="20"/>
        </w:rPr>
        <w:t>Acat</w:t>
      </w:r>
      <w:r>
        <w:rPr>
          <w:rFonts w:ascii="Arial" w:cs="Arial" w:hAnsi="Arial"/>
          <w:sz w:val="20"/>
          <w:szCs w:val="20"/>
        </w:rPr>
        <w:t>, Non-</w:t>
      </w:r>
      <w:r>
        <w:rPr>
          <w:rFonts w:ascii="Arial" w:cs="Arial" w:hAnsi="Arial"/>
          <w:sz w:val="20"/>
          <w:szCs w:val="20"/>
        </w:rPr>
        <w:t>Acat</w:t>
      </w:r>
      <w:r>
        <w:rPr>
          <w:rFonts w:ascii="Arial" w:cs="Arial" w:hAnsi="Arial"/>
          <w:sz w:val="20"/>
          <w:szCs w:val="20"/>
        </w:rPr>
        <w:t>, DRS, Cash Match and transferring financial assets from financial company to our client.</w:t>
      </w:r>
    </w:p>
    <w:p>
      <w:pPr>
        <w:pStyle w:val="style179"/>
        <w:numPr>
          <w:ilvl w:val="0"/>
          <w:numId w:val="4"/>
        </w:numPr>
        <w:spacing w:after="0"/>
        <w:rPr>
          <w:rFonts w:ascii="Arial" w:cs="Arial" w:hAnsi="Arial"/>
          <w:sz w:val="20"/>
          <w:szCs w:val="20"/>
        </w:rPr>
      </w:pPr>
      <w:r>
        <w:rPr>
          <w:rFonts w:ascii="Arial" w:cs="Arial" w:hAnsi="Arial"/>
          <w:sz w:val="20"/>
          <w:szCs w:val="20"/>
        </w:rPr>
        <w:t>Ensure transaction is processed in accordance with documented procedure.</w:t>
      </w:r>
    </w:p>
    <w:p>
      <w:pPr>
        <w:pStyle w:val="style179"/>
        <w:numPr>
          <w:ilvl w:val="0"/>
          <w:numId w:val="4"/>
        </w:numPr>
        <w:spacing w:after="0"/>
        <w:rPr>
          <w:rFonts w:ascii="Arial" w:cs="Arial" w:hAnsi="Arial"/>
          <w:sz w:val="20"/>
          <w:szCs w:val="20"/>
        </w:rPr>
      </w:pPr>
      <w:r>
        <w:rPr>
          <w:rFonts w:ascii="Arial" w:cs="Arial" w:hAnsi="Arial"/>
          <w:sz w:val="20"/>
          <w:szCs w:val="20"/>
        </w:rPr>
        <w:t xml:space="preserve">Responsible for </w:t>
      </w:r>
      <w:r>
        <w:rPr>
          <w:rFonts w:ascii="Arial" w:cs="Arial" w:hAnsi="Arial"/>
          <w:sz w:val="20"/>
          <w:szCs w:val="20"/>
        </w:rPr>
        <w:t>day to day</w:t>
      </w:r>
      <w:r>
        <w:rPr>
          <w:rFonts w:ascii="Arial" w:cs="Arial" w:hAnsi="Arial"/>
          <w:sz w:val="20"/>
          <w:szCs w:val="20"/>
        </w:rPr>
        <w:t xml:space="preserve"> productivity and accuracy for assigned queue.</w:t>
      </w:r>
    </w:p>
    <w:p>
      <w:pPr>
        <w:pStyle w:val="style179"/>
        <w:numPr>
          <w:ilvl w:val="0"/>
          <w:numId w:val="4"/>
        </w:numPr>
        <w:spacing w:after="0"/>
        <w:rPr>
          <w:rFonts w:ascii="Arial" w:cs="Arial" w:hAnsi="Arial"/>
          <w:sz w:val="20"/>
          <w:szCs w:val="20"/>
        </w:rPr>
      </w:pPr>
      <w:r>
        <w:rPr>
          <w:rFonts w:ascii="Arial" w:cs="Arial" w:hAnsi="Arial"/>
          <w:sz w:val="20"/>
          <w:szCs w:val="20"/>
        </w:rPr>
        <w:t>Work allocation to team and f</w:t>
      </w:r>
      <w:r>
        <w:rPr>
          <w:rFonts w:ascii="Arial" w:cs="Arial" w:hAnsi="Arial"/>
          <w:sz w:val="20"/>
          <w:szCs w:val="20"/>
          <w:lang w:val="en-US"/>
        </w:rPr>
        <w:t>i</w:t>
      </w:r>
      <w:r>
        <w:rPr>
          <w:rFonts w:ascii="Arial" w:cs="Arial" w:hAnsi="Arial"/>
          <w:sz w:val="20"/>
          <w:szCs w:val="20"/>
        </w:rPr>
        <w:t>rst</w:t>
      </w:r>
      <w:r>
        <w:rPr>
          <w:rFonts w:ascii="Arial" w:cs="Arial" w:hAnsi="Arial"/>
          <w:sz w:val="20"/>
          <w:szCs w:val="20"/>
        </w:rPr>
        <w:t xml:space="preserve"> point of contact to resolve queries of team members.</w:t>
      </w:r>
    </w:p>
    <w:p>
      <w:pPr>
        <w:pStyle w:val="style179"/>
        <w:numPr>
          <w:ilvl w:val="0"/>
          <w:numId w:val="4"/>
        </w:numPr>
        <w:spacing w:after="0"/>
        <w:rPr>
          <w:rFonts w:ascii="Arial" w:cs="Arial" w:hAnsi="Arial"/>
          <w:sz w:val="20"/>
          <w:szCs w:val="20"/>
        </w:rPr>
      </w:pPr>
      <w:r>
        <w:rPr>
          <w:rFonts w:ascii="Arial" w:cs="Arial" w:hAnsi="Arial"/>
          <w:sz w:val="20"/>
          <w:szCs w:val="20"/>
        </w:rPr>
        <w:t xml:space="preserve">Give training to new team members on assigned queues. </w:t>
      </w:r>
    </w:p>
    <w:p>
      <w:pPr>
        <w:pStyle w:val="style0"/>
        <w:spacing w:after="0"/>
        <w:contextualSpacing/>
        <w:rPr>
          <w:rFonts w:ascii="Arial" w:cs="Arial" w:hAnsi="Arial"/>
          <w:sz w:val="20"/>
          <w:szCs w:val="20"/>
        </w:rPr>
      </w:pPr>
    </w:p>
    <w:p>
      <w:pPr>
        <w:pStyle w:val="style0"/>
        <w:spacing w:after="0"/>
        <w:contextualSpacing/>
        <w:rPr>
          <w:rFonts w:ascii="Arial" w:cs="Arial" w:hAnsi="Arial"/>
          <w:b/>
          <w:sz w:val="20"/>
          <w:szCs w:val="20"/>
          <w:u w:val="single"/>
        </w:rPr>
      </w:pPr>
    </w:p>
    <w:p>
      <w:pPr>
        <w:pStyle w:val="style0"/>
        <w:spacing w:after="0"/>
        <w:contextualSpacing/>
        <w:rPr>
          <w:rFonts w:ascii="Arial" w:cs="Arial" w:hAnsi="Arial"/>
          <w:b/>
          <w:sz w:val="20"/>
          <w:szCs w:val="20"/>
          <w:u w:val="single"/>
        </w:rPr>
      </w:pPr>
    </w:p>
    <w:p>
      <w:pPr>
        <w:pStyle w:val="style0"/>
        <w:spacing w:after="0"/>
        <w:contextualSpacing/>
        <w:rPr>
          <w:rFonts w:ascii="Arial" w:cs="Arial" w:hAnsi="Arial"/>
          <w:b/>
          <w:sz w:val="20"/>
          <w:szCs w:val="20"/>
          <w:u w:val="single"/>
        </w:rPr>
      </w:pPr>
    </w:p>
    <w:p>
      <w:pPr>
        <w:pStyle w:val="style0"/>
        <w:spacing w:after="0"/>
        <w:contextualSpacing/>
        <w:rPr>
          <w:rFonts w:ascii="Arial" w:cs="Arial" w:hAnsi="Arial"/>
          <w:b/>
          <w:sz w:val="20"/>
          <w:szCs w:val="20"/>
          <w:u w:val="single"/>
        </w:rPr>
      </w:pPr>
    </w:p>
    <w:p>
      <w:pPr>
        <w:pStyle w:val="style0"/>
        <w:spacing w:after="0"/>
        <w:contextualSpacing/>
        <w:rPr>
          <w:rFonts w:ascii="Arial" w:cs="Arial" w:hAnsi="Arial"/>
          <w:b/>
          <w:sz w:val="20"/>
          <w:szCs w:val="20"/>
          <w:u w:val="single"/>
        </w:rPr>
      </w:pPr>
    </w:p>
    <w:p>
      <w:pPr>
        <w:pStyle w:val="style0"/>
        <w:spacing w:after="0"/>
        <w:contextualSpacing/>
        <w:rPr>
          <w:rFonts w:ascii="Arial" w:cs="Arial" w:hAnsi="Arial"/>
          <w:b/>
          <w:sz w:val="20"/>
          <w:szCs w:val="20"/>
          <w:u w:val="single"/>
        </w:rPr>
      </w:pPr>
      <w:r>
        <w:rPr>
          <w:rFonts w:ascii="Arial" w:cs="Arial" w:hAnsi="Arial"/>
          <w:b/>
          <w:sz w:val="20"/>
          <w:szCs w:val="20"/>
          <w:u w:val="single"/>
        </w:rPr>
        <w:t xml:space="preserve">EDUCATION </w:t>
      </w:r>
      <w:r>
        <w:rPr>
          <w:rFonts w:ascii="Arial" w:cs="Arial" w:hAnsi="Arial"/>
          <w:b/>
          <w:sz w:val="20"/>
          <w:szCs w:val="20"/>
          <w:u w:val="single"/>
        </w:rPr>
        <w:t>QUALIFICATION :</w:t>
      </w:r>
    </w:p>
    <w:tbl>
      <w:tblPr>
        <w:tblpPr w:leftFromText="180" w:rightFromText="180" w:topFromText="0" w:bottomFromText="0" w:vertAnchor="text" w:horzAnchor="page" w:tblpX="1964" w:tblpY="337"/>
        <w:tblW w:w="5921" w:type="dxa"/>
        <w:tblLook w:val="04A0" w:firstRow="1" w:lastRow="0" w:firstColumn="1" w:lastColumn="0" w:noHBand="0" w:noVBand="1"/>
      </w:tblPr>
      <w:tblGrid>
        <w:gridCol w:w="1420"/>
        <w:gridCol w:w="1468"/>
        <w:gridCol w:w="1786"/>
        <w:gridCol w:w="1248"/>
      </w:tblGrid>
      <w:tr>
        <w:trPr>
          <w:trHeight w:val="300" w:hRule="atLeast"/>
        </w:trPr>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b/>
                <w:bCs/>
                <w:color w:val="000000"/>
                <w:sz w:val="20"/>
                <w:szCs w:val="20"/>
                <w:lang w:eastAsia="en-IN"/>
              </w:rPr>
            </w:pPr>
            <w:r>
              <w:rPr>
                <w:rFonts w:ascii="Arial" w:cs="Arial" w:eastAsia="Times New Roman" w:hAnsi="Arial"/>
                <w:b/>
                <w:bCs/>
                <w:color w:val="000000"/>
                <w:sz w:val="20"/>
                <w:szCs w:val="20"/>
                <w:lang w:eastAsia="en-IN"/>
              </w:rPr>
              <w:t>Degree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b/>
                <w:bCs/>
                <w:color w:val="000000"/>
                <w:sz w:val="20"/>
                <w:szCs w:val="20"/>
                <w:lang w:eastAsia="en-IN"/>
              </w:rPr>
            </w:pPr>
            <w:r>
              <w:rPr>
                <w:rFonts w:ascii="Arial" w:cs="Arial" w:eastAsia="Times New Roman" w:hAnsi="Arial"/>
                <w:b/>
                <w:bCs/>
                <w:color w:val="000000"/>
                <w:sz w:val="20"/>
                <w:szCs w:val="20"/>
                <w:lang w:eastAsia="en-IN"/>
              </w:rPr>
              <w:t>Year of Passing</w:t>
            </w:r>
          </w:p>
        </w:tc>
        <w:tc>
          <w:tcPr>
            <w:tcW w:w="178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b/>
                <w:bCs/>
                <w:color w:val="000000"/>
                <w:sz w:val="20"/>
                <w:szCs w:val="20"/>
                <w:lang w:eastAsia="en-IN"/>
              </w:rPr>
            </w:pPr>
            <w:r>
              <w:rPr>
                <w:rFonts w:ascii="Arial" w:cs="Arial" w:eastAsia="Times New Roman" w:hAnsi="Arial"/>
                <w:b/>
                <w:bCs/>
                <w:color w:val="000000"/>
                <w:sz w:val="20"/>
                <w:szCs w:val="20"/>
                <w:lang w:eastAsia="en-IN"/>
              </w:rPr>
              <w:t>University/Board</w:t>
            </w:r>
          </w:p>
        </w:tc>
        <w:tc>
          <w:tcPr>
            <w:tcW w:w="1243"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b/>
                <w:bCs/>
                <w:color w:val="000000"/>
                <w:sz w:val="20"/>
                <w:szCs w:val="20"/>
                <w:lang w:eastAsia="en-IN"/>
              </w:rPr>
            </w:pPr>
            <w:r>
              <w:rPr>
                <w:rFonts w:ascii="Arial" w:cs="Arial" w:eastAsia="Times New Roman" w:hAnsi="Arial"/>
                <w:b/>
                <w:bCs/>
                <w:color w:val="000000"/>
                <w:sz w:val="20"/>
                <w:szCs w:val="20"/>
                <w:lang w:eastAsia="en-IN"/>
              </w:rPr>
              <w:t>Percentage</w:t>
            </w:r>
          </w:p>
        </w:tc>
      </w:tr>
      <w:tr>
        <w:tblPrEx/>
        <w:trPr>
          <w:trHeight w:val="300" w:hRule="atLeast"/>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color w:val="000000"/>
                <w:sz w:val="20"/>
                <w:szCs w:val="20"/>
                <w:lang w:eastAsia="en-IN"/>
              </w:rPr>
            </w:pPr>
            <w:r>
              <w:rPr>
                <w:rFonts w:ascii="Arial" w:cs="Arial" w:eastAsia="Times New Roman" w:hAnsi="Arial"/>
                <w:color w:val="000000"/>
                <w:sz w:val="20"/>
                <w:szCs w:val="20"/>
                <w:lang w:eastAsia="en-IN"/>
              </w:rPr>
              <w:t>B.Com</w:t>
            </w:r>
            <w:r>
              <w:rPr>
                <w:rFonts w:ascii="Arial" w:cs="Arial" w:eastAsia="Times New Roman" w:hAnsi="Arial"/>
                <w:color w:val="000000"/>
                <w:sz w:val="20"/>
                <w:szCs w:val="20"/>
                <w:lang w:eastAsia="en-IN"/>
              </w:rPr>
              <w:t>(Hons)</w:t>
            </w:r>
          </w:p>
        </w:tc>
        <w:tc>
          <w:tcPr>
            <w:tcW w:w="15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color w:val="000000"/>
                <w:sz w:val="20"/>
                <w:szCs w:val="20"/>
                <w:lang w:eastAsia="en-IN"/>
              </w:rPr>
            </w:pPr>
            <w:r>
              <w:rPr>
                <w:rFonts w:ascii="Arial" w:cs="Arial" w:eastAsia="Times New Roman" w:hAnsi="Arial"/>
                <w:color w:val="000000"/>
                <w:sz w:val="20"/>
                <w:szCs w:val="20"/>
                <w:lang w:eastAsia="en-IN"/>
              </w:rPr>
              <w:t>2017</w:t>
            </w:r>
          </w:p>
        </w:tc>
        <w:tc>
          <w:tcPr>
            <w:tcW w:w="1789"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color w:val="000000"/>
                <w:sz w:val="20"/>
                <w:szCs w:val="20"/>
                <w:lang w:eastAsia="en-IN"/>
              </w:rPr>
            </w:pPr>
            <w:r>
              <w:rPr>
                <w:rFonts w:ascii="Arial" w:cs="Arial" w:eastAsia="Times New Roman" w:hAnsi="Arial"/>
                <w:color w:val="000000"/>
                <w:sz w:val="20"/>
                <w:szCs w:val="20"/>
                <w:lang w:eastAsia="en-IN"/>
              </w:rPr>
              <w:t>RDVV</w:t>
            </w:r>
          </w:p>
        </w:tc>
        <w:tc>
          <w:tcPr>
            <w:tcW w:w="1243"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color w:val="000000"/>
                <w:sz w:val="20"/>
                <w:szCs w:val="20"/>
                <w:lang w:eastAsia="en-IN"/>
              </w:rPr>
            </w:pPr>
            <w:r>
              <w:rPr>
                <w:rFonts w:ascii="Arial" w:cs="Arial" w:eastAsia="Times New Roman" w:hAnsi="Arial"/>
                <w:color w:val="000000"/>
                <w:sz w:val="20"/>
                <w:szCs w:val="20"/>
                <w:lang w:eastAsia="en-IN"/>
              </w:rPr>
              <w:t>64</w:t>
            </w:r>
          </w:p>
        </w:tc>
      </w:tr>
      <w:tr>
        <w:tblPrEx/>
        <w:trPr>
          <w:trHeight w:val="300" w:hRule="atLeast"/>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color w:val="000000"/>
                <w:sz w:val="20"/>
                <w:szCs w:val="20"/>
                <w:lang w:eastAsia="en-IN"/>
              </w:rPr>
            </w:pPr>
            <w:r>
              <w:rPr>
                <w:rFonts w:ascii="Arial" w:cs="Arial" w:eastAsia="Times New Roman" w:hAnsi="Arial"/>
                <w:color w:val="000000"/>
                <w:sz w:val="20"/>
                <w:szCs w:val="20"/>
                <w:lang w:eastAsia="en-IN"/>
              </w:rPr>
              <w:t>12th</w:t>
            </w:r>
          </w:p>
        </w:tc>
        <w:tc>
          <w:tcPr>
            <w:tcW w:w="15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color w:val="000000"/>
                <w:sz w:val="20"/>
                <w:szCs w:val="20"/>
                <w:lang w:eastAsia="en-IN"/>
              </w:rPr>
            </w:pPr>
            <w:r>
              <w:rPr>
                <w:rFonts w:ascii="Arial" w:cs="Arial" w:eastAsia="Times New Roman" w:hAnsi="Arial"/>
                <w:color w:val="000000"/>
                <w:sz w:val="20"/>
                <w:szCs w:val="20"/>
                <w:lang w:eastAsia="en-IN"/>
              </w:rPr>
              <w:t>2014</w:t>
            </w:r>
          </w:p>
        </w:tc>
        <w:tc>
          <w:tcPr>
            <w:tcW w:w="1789"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color w:val="000000"/>
                <w:sz w:val="20"/>
                <w:szCs w:val="20"/>
                <w:lang w:eastAsia="en-IN"/>
              </w:rPr>
            </w:pPr>
            <w:r>
              <w:rPr>
                <w:rFonts w:ascii="Arial" w:cs="Arial" w:eastAsia="Times New Roman" w:hAnsi="Arial"/>
                <w:color w:val="000000"/>
                <w:sz w:val="20"/>
                <w:szCs w:val="20"/>
                <w:lang w:eastAsia="en-IN"/>
              </w:rPr>
              <w:t>M.P Board</w:t>
            </w:r>
          </w:p>
        </w:tc>
        <w:tc>
          <w:tcPr>
            <w:tcW w:w="1243"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color w:val="000000"/>
                <w:sz w:val="20"/>
                <w:szCs w:val="20"/>
                <w:lang w:eastAsia="en-IN"/>
              </w:rPr>
            </w:pPr>
            <w:r>
              <w:rPr>
                <w:rFonts w:ascii="Arial" w:cs="Arial" w:eastAsia="Times New Roman" w:hAnsi="Arial"/>
                <w:color w:val="000000"/>
                <w:sz w:val="20"/>
                <w:szCs w:val="20"/>
                <w:lang w:eastAsia="en-IN"/>
              </w:rPr>
              <w:t>68</w:t>
            </w:r>
          </w:p>
        </w:tc>
      </w:tr>
      <w:tr>
        <w:tblPrEx/>
        <w:trPr>
          <w:trHeight w:val="300" w:hRule="atLeast"/>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color w:val="000000"/>
                <w:sz w:val="20"/>
                <w:szCs w:val="20"/>
                <w:lang w:eastAsia="en-IN"/>
              </w:rPr>
            </w:pPr>
            <w:r>
              <w:rPr>
                <w:rFonts w:ascii="Arial" w:cs="Arial" w:eastAsia="Times New Roman" w:hAnsi="Arial"/>
                <w:color w:val="000000"/>
                <w:sz w:val="20"/>
                <w:szCs w:val="20"/>
                <w:lang w:eastAsia="en-IN"/>
              </w:rPr>
              <w:t>10th</w:t>
            </w:r>
          </w:p>
        </w:tc>
        <w:tc>
          <w:tcPr>
            <w:tcW w:w="1500"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color w:val="000000"/>
                <w:sz w:val="20"/>
                <w:szCs w:val="20"/>
                <w:lang w:eastAsia="en-IN"/>
              </w:rPr>
            </w:pPr>
            <w:r>
              <w:rPr>
                <w:rFonts w:ascii="Arial" w:cs="Arial" w:eastAsia="Times New Roman" w:hAnsi="Arial"/>
                <w:color w:val="000000"/>
                <w:sz w:val="20"/>
                <w:szCs w:val="20"/>
                <w:lang w:eastAsia="en-IN"/>
              </w:rPr>
              <w:t>2011</w:t>
            </w:r>
          </w:p>
        </w:tc>
        <w:tc>
          <w:tcPr>
            <w:tcW w:w="1789"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color w:val="000000"/>
                <w:sz w:val="20"/>
                <w:szCs w:val="20"/>
                <w:lang w:eastAsia="en-IN"/>
              </w:rPr>
            </w:pPr>
            <w:r>
              <w:rPr>
                <w:rFonts w:ascii="Arial" w:cs="Arial" w:eastAsia="Times New Roman" w:hAnsi="Arial"/>
                <w:color w:val="000000"/>
                <w:sz w:val="20"/>
                <w:szCs w:val="20"/>
                <w:lang w:eastAsia="en-IN"/>
              </w:rPr>
              <w:t>CBSE</w:t>
            </w:r>
          </w:p>
        </w:tc>
        <w:tc>
          <w:tcPr>
            <w:tcW w:w="1243"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center"/>
              <w:contextualSpacing/>
              <w:rPr>
                <w:rFonts w:ascii="Arial" w:cs="Arial" w:eastAsia="Times New Roman" w:hAnsi="Arial"/>
                <w:color w:val="000000"/>
                <w:sz w:val="20"/>
                <w:szCs w:val="20"/>
                <w:lang w:eastAsia="en-IN"/>
              </w:rPr>
            </w:pPr>
            <w:r>
              <w:rPr>
                <w:rFonts w:ascii="Arial" w:cs="Arial" w:eastAsia="Times New Roman" w:hAnsi="Arial"/>
                <w:color w:val="000000"/>
                <w:sz w:val="20"/>
                <w:szCs w:val="20"/>
                <w:lang w:eastAsia="en-IN"/>
              </w:rPr>
              <w:t>66</w:t>
            </w:r>
          </w:p>
        </w:tc>
      </w:tr>
    </w:tbl>
    <w:p>
      <w:pPr>
        <w:pStyle w:val="style0"/>
        <w:spacing w:after="0"/>
        <w:contextualSpacing/>
        <w:rPr>
          <w:rFonts w:ascii="Arial" w:cs="Arial" w:hAnsi="Arial"/>
          <w:b/>
          <w:sz w:val="20"/>
          <w:szCs w:val="20"/>
        </w:rPr>
      </w:pPr>
    </w:p>
    <w:p>
      <w:pPr>
        <w:pStyle w:val="style0"/>
        <w:spacing w:after="0"/>
        <w:contextualSpacing/>
        <w:rPr>
          <w:rFonts w:ascii="Arial" w:cs="Arial" w:hAnsi="Arial"/>
          <w:b/>
          <w:sz w:val="20"/>
          <w:szCs w:val="20"/>
        </w:rPr>
      </w:pPr>
    </w:p>
    <w:p>
      <w:pPr>
        <w:pStyle w:val="style0"/>
        <w:spacing w:after="0"/>
        <w:contextualSpacing/>
        <w:rPr>
          <w:rFonts w:ascii="Arial" w:cs="Arial" w:hAnsi="Arial"/>
          <w:sz w:val="20"/>
          <w:szCs w:val="20"/>
        </w:rPr>
      </w:pPr>
    </w:p>
    <w:p>
      <w:pPr>
        <w:pStyle w:val="style0"/>
        <w:spacing w:after="0"/>
        <w:contextualSpacing/>
        <w:rPr>
          <w:rFonts w:ascii="Arial" w:cs="Arial" w:hAnsi="Arial"/>
          <w:sz w:val="20"/>
          <w:szCs w:val="20"/>
        </w:rPr>
      </w:pPr>
    </w:p>
    <w:p>
      <w:pPr>
        <w:pStyle w:val="style0"/>
        <w:spacing w:after="0"/>
        <w:contextualSpacing/>
        <w:rPr>
          <w:rFonts w:ascii="Arial" w:cs="Arial" w:hAnsi="Arial"/>
          <w:sz w:val="20"/>
          <w:szCs w:val="20"/>
        </w:rPr>
      </w:pPr>
    </w:p>
    <w:p>
      <w:pPr>
        <w:pStyle w:val="style0"/>
        <w:spacing w:after="0"/>
        <w:contextualSpacing/>
        <w:rPr>
          <w:rFonts w:ascii="Arial" w:cs="Arial" w:hAnsi="Arial"/>
          <w:b/>
          <w:sz w:val="20"/>
          <w:szCs w:val="20"/>
        </w:rPr>
      </w:pPr>
    </w:p>
    <w:p>
      <w:pPr>
        <w:pStyle w:val="style0"/>
        <w:spacing w:after="0"/>
        <w:contextualSpacing/>
        <w:rPr>
          <w:rFonts w:ascii="Arial" w:cs="Arial" w:hAnsi="Arial"/>
          <w:b/>
          <w:sz w:val="20"/>
          <w:szCs w:val="20"/>
          <w:u w:val="single"/>
        </w:rPr>
      </w:pPr>
    </w:p>
    <w:p>
      <w:pPr>
        <w:pStyle w:val="style0"/>
        <w:spacing w:after="0"/>
        <w:contextualSpacing/>
        <w:rPr>
          <w:rFonts w:ascii="Arial" w:cs="Arial" w:hAnsi="Arial"/>
          <w:b/>
          <w:sz w:val="20"/>
          <w:szCs w:val="20"/>
          <w:u w:val="single"/>
        </w:rPr>
      </w:pPr>
    </w:p>
    <w:p>
      <w:pPr>
        <w:pStyle w:val="style0"/>
        <w:spacing w:after="0"/>
        <w:contextualSpacing/>
        <w:rPr>
          <w:rFonts w:ascii="Arial" w:cs="Arial" w:hAnsi="Arial"/>
          <w:b/>
          <w:sz w:val="20"/>
          <w:szCs w:val="20"/>
          <w:u w:val="single"/>
        </w:rPr>
      </w:pPr>
      <w:r>
        <w:rPr>
          <w:rFonts w:ascii="Arial" w:cs="Arial" w:hAnsi="Arial"/>
          <w:b/>
          <w:sz w:val="20"/>
          <w:szCs w:val="20"/>
          <w:u w:val="single"/>
        </w:rPr>
        <w:t xml:space="preserve">ACTIVITIES AND </w:t>
      </w:r>
      <w:r>
        <w:rPr>
          <w:rFonts w:ascii="Arial" w:cs="Arial" w:hAnsi="Arial"/>
          <w:b/>
          <w:sz w:val="20"/>
          <w:szCs w:val="20"/>
          <w:u w:val="single"/>
        </w:rPr>
        <w:t>AWARDS :</w:t>
      </w:r>
    </w:p>
    <w:p>
      <w:pPr>
        <w:pStyle w:val="style0"/>
        <w:spacing w:after="0"/>
        <w:contextualSpacing/>
        <w:rPr>
          <w:rFonts w:ascii="Arial" w:cs="Arial" w:hAnsi="Arial"/>
          <w:b/>
          <w:sz w:val="20"/>
          <w:szCs w:val="20"/>
          <w:u w:val="single"/>
        </w:rPr>
      </w:pPr>
    </w:p>
    <w:p>
      <w:pPr>
        <w:pStyle w:val="style179"/>
        <w:numPr>
          <w:ilvl w:val="0"/>
          <w:numId w:val="5"/>
        </w:numPr>
        <w:spacing w:after="0"/>
        <w:rPr>
          <w:rFonts w:ascii="Arial" w:cs="Arial" w:hAnsi="Arial"/>
          <w:sz w:val="20"/>
          <w:szCs w:val="20"/>
        </w:rPr>
      </w:pPr>
      <w:r>
        <w:rPr>
          <w:rFonts w:ascii="Arial" w:cs="Arial" w:hAnsi="Arial"/>
          <w:sz w:val="20"/>
          <w:szCs w:val="20"/>
          <w:lang w:val="en-US"/>
        </w:rPr>
        <w:t xml:space="preserve">Completed the 15 days Atos Syntel training of Finance and Accounting from Global track </w:t>
      </w:r>
      <w:r>
        <w:rPr>
          <w:rFonts w:ascii="Arial" w:cs="Arial" w:hAnsi="Arial"/>
          <w:sz w:val="20"/>
          <w:szCs w:val="20"/>
          <w:lang w:val="en-US"/>
        </w:rPr>
        <w:t>Training</w:t>
      </w:r>
      <w:r>
        <w:rPr>
          <w:rFonts w:ascii="Arial" w:cs="Arial" w:hAnsi="Arial"/>
          <w:sz w:val="20"/>
          <w:szCs w:val="20"/>
          <w:lang w:val="en-US"/>
        </w:rPr>
        <w:t>(</w:t>
      </w:r>
      <w:r>
        <w:rPr>
          <w:rFonts w:ascii="Arial" w:cs="Arial" w:hAnsi="Arial"/>
          <w:sz w:val="20"/>
          <w:szCs w:val="20"/>
          <w:lang w:val="en-US"/>
        </w:rPr>
        <w:t>Online).</w:t>
      </w:r>
    </w:p>
    <w:p>
      <w:pPr>
        <w:pStyle w:val="style179"/>
        <w:numPr>
          <w:ilvl w:val="0"/>
          <w:numId w:val="5"/>
        </w:numPr>
        <w:spacing w:after="0"/>
        <w:rPr>
          <w:rFonts w:ascii="Arial" w:cs="Arial" w:hAnsi="Arial"/>
          <w:sz w:val="20"/>
          <w:szCs w:val="20"/>
        </w:rPr>
      </w:pPr>
      <w:r>
        <w:rPr>
          <w:rFonts w:ascii="Arial" w:cs="Arial" w:hAnsi="Arial"/>
          <w:sz w:val="20"/>
          <w:szCs w:val="20"/>
          <w:lang w:val="en-US"/>
        </w:rPr>
        <w:t>Attended 1 day advanced excel workshop on 2</w:t>
      </w:r>
      <w:r>
        <w:rPr>
          <w:rFonts w:ascii="Arial" w:cs="Arial" w:hAnsi="Arial"/>
          <w:sz w:val="20"/>
          <w:szCs w:val="20"/>
          <w:vertAlign w:val="superscript"/>
          <w:lang w:val="en-US"/>
        </w:rPr>
        <w:t>nd</w:t>
      </w:r>
      <w:r>
        <w:rPr>
          <w:rFonts w:ascii="Arial" w:cs="Arial" w:hAnsi="Arial"/>
          <w:sz w:val="20"/>
          <w:szCs w:val="20"/>
          <w:lang w:val="en-US"/>
        </w:rPr>
        <w:t xml:space="preserve"> May 2021(Online).</w:t>
      </w:r>
    </w:p>
    <w:p>
      <w:pPr>
        <w:pStyle w:val="style179"/>
        <w:numPr>
          <w:ilvl w:val="0"/>
          <w:numId w:val="5"/>
        </w:numPr>
        <w:spacing w:after="0"/>
        <w:rPr>
          <w:rFonts w:ascii="Arial" w:cs="Arial" w:hAnsi="Arial"/>
          <w:sz w:val="20"/>
          <w:szCs w:val="20"/>
        </w:rPr>
      </w:pPr>
      <w:r>
        <w:rPr>
          <w:rFonts w:ascii="Arial" w:cs="Arial" w:hAnsi="Arial"/>
          <w:sz w:val="20"/>
          <w:szCs w:val="20"/>
          <w:lang w:val="en-US"/>
        </w:rPr>
        <w:t>Completed 5 days training of Creating Effective Dashboards – 4</w:t>
      </w:r>
      <w:r>
        <w:rPr>
          <w:rFonts w:ascii="Arial" w:cs="Arial" w:hAnsi="Arial"/>
          <w:sz w:val="20"/>
          <w:szCs w:val="20"/>
          <w:vertAlign w:val="superscript"/>
          <w:lang w:val="en-US"/>
        </w:rPr>
        <w:t>th</w:t>
      </w:r>
      <w:r>
        <w:rPr>
          <w:rFonts w:ascii="Arial" w:cs="Arial" w:hAnsi="Arial"/>
          <w:sz w:val="20"/>
          <w:szCs w:val="20"/>
          <w:lang w:val="en-US"/>
        </w:rPr>
        <w:t xml:space="preserve"> May to 9</w:t>
      </w:r>
      <w:r>
        <w:rPr>
          <w:rFonts w:ascii="Arial" w:cs="Arial" w:hAnsi="Arial"/>
          <w:sz w:val="20"/>
          <w:szCs w:val="20"/>
          <w:vertAlign w:val="superscript"/>
          <w:lang w:val="en-US"/>
        </w:rPr>
        <w:t>th</w:t>
      </w:r>
      <w:r>
        <w:rPr>
          <w:rFonts w:ascii="Arial" w:cs="Arial" w:hAnsi="Arial"/>
          <w:sz w:val="20"/>
          <w:szCs w:val="20"/>
          <w:lang w:val="en-US"/>
        </w:rPr>
        <w:t xml:space="preserve"> May 2021(Online).</w:t>
      </w:r>
    </w:p>
    <w:p>
      <w:pPr>
        <w:pStyle w:val="style179"/>
        <w:numPr>
          <w:ilvl w:val="0"/>
          <w:numId w:val="5"/>
        </w:numPr>
        <w:spacing w:after="0"/>
        <w:rPr>
          <w:rFonts w:ascii="Arial" w:cs="Arial" w:hAnsi="Arial"/>
          <w:sz w:val="20"/>
          <w:szCs w:val="20"/>
        </w:rPr>
      </w:pPr>
      <w:r>
        <w:rPr>
          <w:rFonts w:ascii="Arial" w:cs="Arial" w:hAnsi="Arial"/>
          <w:sz w:val="20"/>
          <w:szCs w:val="20"/>
          <w:lang w:val="en-US"/>
        </w:rPr>
        <w:t>Summit</w:t>
      </w:r>
      <w:r>
        <w:rPr>
          <w:rFonts w:ascii="Arial" w:cs="Arial" w:hAnsi="Arial"/>
          <w:sz w:val="20"/>
          <w:szCs w:val="20"/>
        </w:rPr>
        <w:t xml:space="preserve"> Award Winner in Mphasis in March 2019</w:t>
      </w:r>
      <w:r>
        <w:rPr>
          <w:rFonts w:ascii="Arial" w:cs="Arial" w:hAnsi="Arial"/>
          <w:sz w:val="20"/>
          <w:szCs w:val="20"/>
        </w:rPr>
        <w:t>.</w:t>
      </w:r>
    </w:p>
    <w:p>
      <w:pPr>
        <w:pStyle w:val="style179"/>
        <w:numPr>
          <w:ilvl w:val="0"/>
          <w:numId w:val="5"/>
        </w:numPr>
        <w:spacing w:after="0"/>
        <w:rPr>
          <w:rFonts w:ascii="Arial" w:cs="Arial" w:hAnsi="Arial"/>
          <w:sz w:val="20"/>
          <w:szCs w:val="20"/>
        </w:rPr>
      </w:pPr>
      <w:r>
        <w:rPr>
          <w:rFonts w:ascii="Arial" w:cs="Arial" w:hAnsi="Arial"/>
          <w:sz w:val="20"/>
          <w:szCs w:val="20"/>
        </w:rPr>
        <w:t xml:space="preserve">Completed the </w:t>
      </w:r>
      <w:r>
        <w:rPr>
          <w:rFonts w:ascii="Arial" w:cs="Arial" w:hAnsi="Arial"/>
          <w:sz w:val="20"/>
          <w:szCs w:val="20"/>
        </w:rPr>
        <w:t>two month</w:t>
      </w:r>
      <w:r>
        <w:rPr>
          <w:rFonts w:ascii="Arial" w:cs="Arial" w:hAnsi="Arial"/>
          <w:sz w:val="20"/>
          <w:szCs w:val="20"/>
        </w:rPr>
        <w:t xml:space="preserve"> soft skills Training in 2016</w:t>
      </w:r>
      <w:r>
        <w:rPr>
          <w:rFonts w:ascii="Arial" w:cs="Arial" w:hAnsi="Arial"/>
          <w:sz w:val="20"/>
          <w:szCs w:val="20"/>
        </w:rPr>
        <w:t>.</w:t>
      </w:r>
    </w:p>
    <w:p>
      <w:pPr>
        <w:pStyle w:val="style179"/>
        <w:numPr>
          <w:ilvl w:val="0"/>
          <w:numId w:val="5"/>
        </w:numPr>
        <w:spacing w:after="0"/>
        <w:rPr>
          <w:rFonts w:ascii="Arial" w:cs="Arial" w:hAnsi="Arial"/>
          <w:sz w:val="20"/>
          <w:szCs w:val="20"/>
        </w:rPr>
      </w:pPr>
      <w:r>
        <w:rPr>
          <w:rFonts w:ascii="Arial" w:cs="Arial" w:hAnsi="Arial"/>
          <w:sz w:val="20"/>
          <w:szCs w:val="20"/>
          <w:lang w:val="en-US"/>
        </w:rPr>
        <w:t xml:space="preserve">Attended one </w:t>
      </w:r>
      <w:r>
        <w:rPr>
          <w:rFonts w:ascii="Arial" w:cs="Arial" w:hAnsi="Arial"/>
          <w:sz w:val="20"/>
          <w:szCs w:val="20"/>
          <w:lang w:val="en-US"/>
        </w:rPr>
        <w:t xml:space="preserve">day financial modeling </w:t>
      </w:r>
      <w:r>
        <w:rPr>
          <w:rFonts w:ascii="Arial" w:cs="Arial" w:hAnsi="Arial"/>
          <w:sz w:val="20"/>
          <w:szCs w:val="20"/>
          <w:lang w:val="en-US"/>
        </w:rPr>
        <w:t>workshop(</w:t>
      </w:r>
      <w:r>
        <w:rPr>
          <w:rFonts w:ascii="Arial" w:cs="Arial" w:hAnsi="Arial"/>
          <w:sz w:val="20"/>
          <w:szCs w:val="20"/>
          <w:lang w:val="en-US"/>
        </w:rPr>
        <w:t>Online).</w:t>
      </w:r>
    </w:p>
    <w:p>
      <w:pPr>
        <w:pStyle w:val="style179"/>
        <w:numPr>
          <w:ilvl w:val="0"/>
          <w:numId w:val="5"/>
        </w:numPr>
        <w:spacing w:after="0"/>
        <w:rPr>
          <w:rFonts w:ascii="Arial" w:cs="Arial" w:hAnsi="Arial"/>
          <w:sz w:val="20"/>
          <w:szCs w:val="20"/>
        </w:rPr>
      </w:pPr>
      <w:r>
        <w:rPr>
          <w:rFonts w:ascii="Arial" w:cs="Arial" w:hAnsi="Arial"/>
          <w:sz w:val="20"/>
          <w:szCs w:val="20"/>
          <w:lang w:val="en-US"/>
        </w:rPr>
        <w:t>Completed 6 Month internship in Fairfield by Marriott, Pune.</w:t>
      </w:r>
    </w:p>
    <w:p>
      <w:pPr>
        <w:pStyle w:val="style179"/>
        <w:numPr>
          <w:ilvl w:val="0"/>
          <w:numId w:val="5"/>
        </w:numPr>
        <w:spacing w:after="0"/>
        <w:rPr>
          <w:rFonts w:ascii="Arial" w:cs="Arial" w:hAnsi="Arial"/>
          <w:sz w:val="20"/>
          <w:szCs w:val="20"/>
        </w:rPr>
      </w:pPr>
      <w:r>
        <w:rPr>
          <w:rFonts w:ascii="Arial" w:cs="Arial" w:hAnsi="Arial"/>
          <w:sz w:val="20"/>
          <w:szCs w:val="20"/>
          <w:lang w:val="en-US"/>
        </w:rPr>
        <w:t xml:space="preserve">Received letter of appreciation for doing outstanding work during </w:t>
      </w:r>
      <w:r>
        <w:rPr>
          <w:rFonts w:ascii="Arial" w:cs="Arial" w:hAnsi="Arial"/>
          <w:sz w:val="20"/>
          <w:szCs w:val="20"/>
          <w:lang w:val="en-US"/>
        </w:rPr>
        <w:t xml:space="preserve">my </w:t>
      </w:r>
      <w:r>
        <w:rPr>
          <w:rFonts w:ascii="Arial" w:cs="Arial" w:hAnsi="Arial"/>
          <w:sz w:val="20"/>
          <w:szCs w:val="20"/>
          <w:lang w:val="en-US"/>
        </w:rPr>
        <w:t xml:space="preserve">internship in Fairfield </w:t>
      </w:r>
      <w:r>
        <w:rPr>
          <w:rFonts w:ascii="Arial" w:cs="Arial" w:hAnsi="Arial"/>
          <w:sz w:val="20"/>
          <w:szCs w:val="20"/>
          <w:lang w:val="en-US"/>
        </w:rPr>
        <w:t xml:space="preserve">by </w:t>
      </w:r>
      <w:r>
        <w:rPr>
          <w:rFonts w:ascii="Arial" w:cs="Arial" w:hAnsi="Arial"/>
          <w:sz w:val="20"/>
          <w:szCs w:val="20"/>
          <w:lang w:val="en-US"/>
        </w:rPr>
        <w:t>Marriott.</w:t>
      </w:r>
    </w:p>
    <w:p>
      <w:pPr>
        <w:pStyle w:val="style0"/>
        <w:spacing w:after="0"/>
        <w:contextualSpacing/>
        <w:rPr>
          <w:rFonts w:ascii="Arial" w:cs="Arial" w:hAnsi="Arial"/>
          <w:sz w:val="20"/>
          <w:szCs w:val="20"/>
        </w:rPr>
      </w:pPr>
    </w:p>
    <w:p>
      <w:pPr>
        <w:pStyle w:val="style0"/>
        <w:spacing w:after="0"/>
        <w:contextualSpacing/>
        <w:rPr>
          <w:rFonts w:ascii="Arial" w:cs="Arial" w:hAnsi="Arial"/>
          <w:b/>
          <w:sz w:val="20"/>
          <w:szCs w:val="20"/>
          <w:u w:val="single"/>
        </w:rPr>
      </w:pPr>
      <w:r>
        <w:rPr>
          <w:rFonts w:ascii="Arial" w:cs="Arial" w:hAnsi="Arial"/>
          <w:b/>
          <w:sz w:val="20"/>
          <w:szCs w:val="20"/>
          <w:u w:val="single"/>
        </w:rPr>
        <w:t xml:space="preserve">PERSONAL DETAILS: </w:t>
      </w:r>
    </w:p>
    <w:p>
      <w:pPr>
        <w:pStyle w:val="style0"/>
        <w:spacing w:after="0"/>
        <w:contextualSpacing/>
        <w:rPr>
          <w:rFonts w:ascii="Arial" w:cs="Arial" w:hAnsi="Arial"/>
          <w:b/>
          <w:sz w:val="20"/>
          <w:szCs w:val="20"/>
          <w:u w:val="single"/>
        </w:rPr>
      </w:pPr>
    </w:p>
    <w:p>
      <w:pPr>
        <w:pStyle w:val="style179"/>
        <w:numPr>
          <w:ilvl w:val="0"/>
          <w:numId w:val="7"/>
        </w:numPr>
        <w:spacing w:after="0"/>
        <w:rPr>
          <w:rFonts w:ascii="Arial" w:cs="Arial" w:hAnsi="Arial"/>
          <w:sz w:val="20"/>
          <w:szCs w:val="20"/>
        </w:rPr>
      </w:pPr>
      <w:r>
        <w:rPr>
          <w:rFonts w:ascii="Arial" w:cs="Arial" w:hAnsi="Arial"/>
          <w:sz w:val="20"/>
          <w:szCs w:val="20"/>
        </w:rPr>
        <w:t xml:space="preserve">Date of </w:t>
      </w:r>
      <w:r>
        <w:rPr>
          <w:rFonts w:ascii="Arial" w:cs="Arial" w:hAnsi="Arial"/>
          <w:sz w:val="20"/>
          <w:szCs w:val="20"/>
        </w:rPr>
        <w:t>Birth :</w:t>
      </w:r>
      <w:r>
        <w:rPr>
          <w:rFonts w:ascii="Arial" w:cs="Arial" w:hAnsi="Arial"/>
          <w:sz w:val="20"/>
          <w:szCs w:val="20"/>
        </w:rPr>
        <w:t xml:space="preserve"> 14</w:t>
      </w:r>
      <w:r>
        <w:rPr>
          <w:rFonts w:ascii="Arial" w:cs="Arial" w:hAnsi="Arial"/>
          <w:sz w:val="20"/>
          <w:szCs w:val="20"/>
          <w:vertAlign w:val="superscript"/>
        </w:rPr>
        <w:t>th</w:t>
      </w:r>
      <w:r>
        <w:rPr>
          <w:rFonts w:ascii="Arial" w:cs="Arial" w:hAnsi="Arial"/>
          <w:sz w:val="20"/>
          <w:szCs w:val="20"/>
        </w:rPr>
        <w:t xml:space="preserve"> March 1995</w:t>
      </w:r>
    </w:p>
    <w:p>
      <w:pPr>
        <w:pStyle w:val="style179"/>
        <w:numPr>
          <w:ilvl w:val="0"/>
          <w:numId w:val="7"/>
        </w:numPr>
        <w:spacing w:after="0"/>
        <w:rPr>
          <w:rFonts w:ascii="Arial" w:cs="Arial" w:hAnsi="Arial"/>
          <w:sz w:val="20"/>
          <w:szCs w:val="20"/>
        </w:rPr>
      </w:pPr>
      <w:r>
        <w:rPr>
          <w:rFonts w:ascii="Arial" w:cs="Arial" w:hAnsi="Arial"/>
          <w:sz w:val="20"/>
          <w:szCs w:val="20"/>
        </w:rPr>
        <w:t xml:space="preserve">Language </w:t>
      </w:r>
      <w:r>
        <w:rPr>
          <w:rFonts w:ascii="Arial" w:cs="Arial" w:hAnsi="Arial"/>
          <w:sz w:val="20"/>
          <w:szCs w:val="20"/>
        </w:rPr>
        <w:t>Known :</w:t>
      </w:r>
      <w:r>
        <w:rPr>
          <w:rFonts w:ascii="Arial" w:cs="Arial" w:hAnsi="Arial"/>
          <w:sz w:val="20"/>
          <w:szCs w:val="20"/>
        </w:rPr>
        <w:t xml:space="preserve"> English and Hindi</w:t>
      </w:r>
    </w:p>
    <w:p>
      <w:pPr>
        <w:pStyle w:val="style179"/>
        <w:spacing w:after="0"/>
        <w:rPr>
          <w:rFonts w:ascii="Arial" w:cs="Arial" w:hAnsi="Arial"/>
          <w:sz w:val="20"/>
          <w:szCs w:val="20"/>
        </w:rPr>
      </w:pPr>
    </w:p>
    <w:p>
      <w:pPr>
        <w:pStyle w:val="style0"/>
        <w:spacing w:after="0"/>
        <w:contextualSpacing/>
        <w:rPr>
          <w:rFonts w:ascii="Arial" w:cs="Arial" w:hAnsi="Arial"/>
          <w:b/>
          <w:sz w:val="20"/>
          <w:szCs w:val="20"/>
        </w:rPr>
      </w:pPr>
      <w:r>
        <w:rPr>
          <w:rFonts w:ascii="Arial" w:cs="Arial" w:hAnsi="Arial"/>
          <w:b/>
          <w:sz w:val="20"/>
          <w:szCs w:val="20"/>
          <w:u w:val="single"/>
        </w:rPr>
        <w:t>DECLARATION</w:t>
      </w:r>
      <w:r>
        <w:rPr>
          <w:rFonts w:ascii="Arial" w:cs="Arial" w:hAnsi="Arial"/>
          <w:b/>
          <w:sz w:val="20"/>
          <w:szCs w:val="20"/>
        </w:rPr>
        <w:t xml:space="preserve">  :</w:t>
      </w:r>
    </w:p>
    <w:p>
      <w:pPr>
        <w:pStyle w:val="style0"/>
        <w:spacing w:after="0"/>
        <w:contextualSpacing/>
        <w:rPr>
          <w:rFonts w:ascii="Arial" w:cs="Arial" w:hAnsi="Arial"/>
          <w:b/>
          <w:sz w:val="20"/>
          <w:szCs w:val="20"/>
        </w:rPr>
      </w:pPr>
    </w:p>
    <w:p>
      <w:pPr>
        <w:pStyle w:val="style0"/>
        <w:spacing w:after="0"/>
        <w:contextualSpacing/>
        <w:rPr>
          <w:rFonts w:ascii="Arial" w:cs="Arial" w:hAnsi="Arial"/>
          <w:sz w:val="20"/>
          <w:szCs w:val="20"/>
        </w:rPr>
      </w:pPr>
      <w:r>
        <w:rPr>
          <w:rFonts w:ascii="Arial" w:cs="Arial" w:hAnsi="Arial"/>
          <w:sz w:val="20"/>
          <w:szCs w:val="20"/>
        </w:rPr>
        <w:t>I hereby declare that above information is correct to the best of my knowledge and belief.</w:t>
      </w:r>
    </w:p>
    <w:p>
      <w:pPr>
        <w:pStyle w:val="style0"/>
        <w:contextualSpacing/>
        <w:rPr>
          <w:rFonts w:ascii="Arial" w:cs="Arial" w:hAnsi="Arial"/>
          <w:sz w:val="20"/>
          <w:szCs w:val="20"/>
        </w:rPr>
      </w:pPr>
    </w:p>
    <w:p>
      <w:pPr>
        <w:pStyle w:val="style0"/>
        <w:contextualSpacing/>
        <w:rPr>
          <w:rFonts w:ascii="Arial" w:cs="Arial" w:hAnsi="Arial"/>
          <w:sz w:val="20"/>
          <w:szCs w:val="20"/>
        </w:rPr>
      </w:pPr>
    </w:p>
    <w:p>
      <w:pPr>
        <w:pStyle w:val="style179"/>
        <w:rPr>
          <w:rFonts w:ascii="Arial" w:cs="Arial" w:hAnsi="Arial"/>
          <w:sz w:val="20"/>
          <w:szCs w:val="20"/>
        </w:rPr>
      </w:pPr>
    </w:p>
    <w:p>
      <w:pPr>
        <w:pStyle w:val="style0"/>
        <w:contextualSpacing/>
        <w:rPr>
          <w:rFonts w:ascii="Arial" w:cs="Arial" w:hAnsi="Arial"/>
          <w:sz w:val="20"/>
          <w:szCs w:val="20"/>
        </w:rPr>
      </w:pPr>
    </w:p>
    <w:sectPr>
      <w:headerReference w:type="default" r:id="rId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ind w:firstLine="720"/>
      <w:jc w:val="center"/>
      <w:rPr/>
    </w:pPr>
    <w:r>
      <w:rPr>
        <w:lang w:val="en-US"/>
      </w:rPr>
      <w:t>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FB2A0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20" w:hanging="360"/>
      </w:pPr>
      <w:rPr>
        <w:rFonts w:ascii="Courier New" w:cs="Courier New" w:hAnsi="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cs="Courier New" w:hAnsi="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cs="Courier New" w:hAnsi="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1">
    <w:nsid w:val="00000001"/>
    <w:multiLevelType w:val="hybridMultilevel"/>
    <w:tmpl w:val="FEF47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FB0D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20" w:hanging="360"/>
      </w:pPr>
      <w:rPr>
        <w:rFonts w:ascii="Courier New" w:cs="Courier New" w:hAnsi="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cs="Courier New" w:hAnsi="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cs="Courier New" w:hAnsi="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20" w:hanging="360"/>
      </w:pPr>
      <w:rPr>
        <w:rFonts w:ascii="Courier New" w:cs="Courier New" w:hAnsi="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cs="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cs="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7">
    <w:nsid w:val="00000007"/>
    <w:multiLevelType w:val="hybridMultilevel"/>
    <w:tmpl w:val="794A7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20" w:hanging="360"/>
      </w:pPr>
      <w:rPr>
        <w:rFonts w:ascii="Courier New" w:cs="Courier New" w:hAnsi="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cs="Courier New" w:hAnsi="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cs="Courier New" w:hAnsi="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8">
    <w:nsid w:val="00000008"/>
    <w:multiLevelType w:val="hybridMultilevel"/>
    <w:tmpl w:val="782E0F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4"/>
  </w:num>
  <w:num w:numId="4">
    <w:abstractNumId w:val="0"/>
  </w:num>
  <w:num w:numId="5">
    <w:abstractNumId w:val="2"/>
  </w:num>
  <w:num w:numId="6">
    <w:abstractNumId w:val="1"/>
  </w:num>
  <w:num w:numId="7">
    <w:abstractNumId w:val="7"/>
  </w:num>
  <w:num w:numId="8">
    <w:abstractNumId w:val="3"/>
  </w:num>
  <w:num w:numId="9">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b/>
      <w:bCs/>
      <w:color w:val="365f91"/>
      <w:sz w:val="28"/>
      <w:szCs w:val="28"/>
    </w:rPr>
  </w:style>
  <w:style w:type="paragraph" w:styleId="style2">
    <w:name w:val="heading 2"/>
    <w:basedOn w:val="style0"/>
    <w:next w:val="style0"/>
    <w:link w:val="style4099"/>
    <w:qFormat/>
    <w:uiPriority w:val="9"/>
    <w:pPr>
      <w:keepNext/>
      <w:keepLines/>
      <w:spacing w:before="200" w:after="0"/>
      <w:outlineLvl w:val="1"/>
    </w:pPr>
    <w:rPr>
      <w:b/>
      <w:bCs/>
      <w:color w:val="4f81bd"/>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1"/>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character" w:customStyle="1" w:styleId="style4098">
    <w:name w:val="Heading 1 Char_e234b49e-ff06-495e-b7e0-15aaed264b40"/>
    <w:basedOn w:val="style65"/>
    <w:next w:val="style4098"/>
    <w:link w:val="style1"/>
    <w:uiPriority w:val="9"/>
    <w:rPr>
      <w:b/>
      <w:bCs/>
      <w:color w:val="365f91"/>
      <w:sz w:val="28"/>
      <w:szCs w:val="28"/>
    </w:rPr>
  </w:style>
  <w:style w:type="character" w:customStyle="1" w:styleId="style4099">
    <w:name w:val="Heading 2 Char_b10d7b54-4b94-4452-8a46-9cd1bb55bffc"/>
    <w:basedOn w:val="style65"/>
    <w:next w:val="style4099"/>
    <w:link w:val="style2"/>
    <w:uiPriority w:val="9"/>
    <w:rPr>
      <w:b/>
      <w:bCs/>
      <w:color w:val="4f81bd"/>
      <w:sz w:val="26"/>
      <w:szCs w:val="26"/>
    </w:rPr>
  </w:style>
  <w:style w:type="character" w:styleId="style38">
    <w:name w:val="footnote reference"/>
    <w:basedOn w:val="style65"/>
    <w:next w:val="style38"/>
    <w:link w:val="style29"/>
    <w:uiPriority w:val="99"/>
    <w:rPr>
      <w:vertAlign w:val="superscript"/>
    </w:rPr>
  </w:style>
  <w:style w:type="paragraph" w:styleId="style29">
    <w:name w:val="footnote text"/>
    <w:basedOn w:val="style0"/>
    <w:next w:val="style0"/>
    <w:link w:val="style38"/>
    <w:uiPriority w:val="99"/>
    <w:pPr>
      <w:snapToGrid w:val="false"/>
    </w:pPr>
    <w:rPr>
      <w:sz w:val="18"/>
      <w:szCs w:val="18"/>
    </w:rPr>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Header Char_36048917-fbee-4c4b-9540-86da0e1f660e"/>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68ece451-27a9-417b-97b9-683210c3603b"/>
    <w:basedOn w:val="style65"/>
    <w:next w:val="style4101"/>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73DD3-F118-4FBA-AF8A-ACF6C666B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Words>539</Words>
  <Pages>2</Pages>
  <Characters>3256</Characters>
  <Application>WPS Office</Application>
  <DocSecurity>0</DocSecurity>
  <Paragraphs>105</Paragraphs>
  <ScaleCrop>false</ScaleCrop>
  <Company>HP</Company>
  <LinksUpToDate>false</LinksUpToDate>
  <CharactersWithSpaces>3736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2022-02-08T15:17:00Z</dcterms:created>
  <dc:creator>Devyani</dc:creator>
  <lastModifiedBy>RMX1971</lastModifiedBy>
  <lastPrinted>2020-08-16T17:24:00Z</lastPrinted>
  <dcterms:modified xsi:type="dcterms:W3CDTF">2022-07-06T15:37:08Z</dcterms:modified>
  <revision>3</revision>
</coreProperties>
</file>

<file path=docProps/custom.xml><?xml version="1.0" encoding="utf-8"?>
<Properties xmlns="http://schemas.openxmlformats.org/officeDocument/2006/custom-properties" xmlns:vt="http://schemas.openxmlformats.org/officeDocument/2006/docPropsVTypes"/>
</file>