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1606" w:rsidRDefault="00D57F0E">
      <w:pPr>
        <w:shd w:val="clear" w:color="auto" w:fill="FFFFFF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                                                           </w:t>
      </w:r>
    </w:p>
    <w:p w:rsidR="00821606" w:rsidRDefault="00821606">
      <w:pPr>
        <w:pStyle w:val="Header"/>
        <w:shd w:val="clear" w:color="auto" w:fill="FFFFFF"/>
        <w:tabs>
          <w:tab w:val="clear" w:pos="8306"/>
          <w:tab w:val="left" w:pos="720"/>
        </w:tabs>
        <w:jc w:val="center"/>
        <w:rPr>
          <w:rFonts w:ascii="Calibri" w:hAnsi="Calibri"/>
          <w:b/>
          <w:sz w:val="28"/>
          <w:szCs w:val="28"/>
          <w:lang w:val="fr-FR"/>
        </w:rPr>
      </w:pPr>
    </w:p>
    <w:p w:rsidR="00821606" w:rsidRDefault="00D57F0E">
      <w:pPr>
        <w:pStyle w:val="Header"/>
        <w:shd w:val="clear" w:color="auto" w:fill="FFFFFF"/>
        <w:tabs>
          <w:tab w:val="clear" w:pos="8306"/>
          <w:tab w:val="left" w:pos="720"/>
        </w:tabs>
        <w:jc w:val="center"/>
        <w:rPr>
          <w:rFonts w:ascii="Calibri" w:hAnsi="Calibri"/>
          <w:b/>
          <w:sz w:val="28"/>
          <w:szCs w:val="28"/>
          <w:lang w:val="fr-FR"/>
        </w:rPr>
      </w:pPr>
      <w:r>
        <w:rPr>
          <w:rFonts w:ascii="Calibri" w:hAnsi="Calibri"/>
          <w:b/>
          <w:sz w:val="28"/>
          <w:szCs w:val="28"/>
          <w:lang w:val="fr-FR"/>
        </w:rPr>
        <w:t>CURRICULUM VITAE</w:t>
      </w:r>
    </w:p>
    <w:p w:rsidR="00821606" w:rsidRDefault="00821606">
      <w:pPr>
        <w:pStyle w:val="Header"/>
        <w:shd w:val="clear" w:color="auto" w:fill="FFFFFF"/>
        <w:tabs>
          <w:tab w:val="clear" w:pos="8306"/>
          <w:tab w:val="left" w:pos="720"/>
        </w:tabs>
        <w:rPr>
          <w:rFonts w:ascii="Calibri" w:hAnsi="Calibri"/>
          <w:b/>
          <w:lang w:val="fr-FR"/>
        </w:rPr>
      </w:pPr>
    </w:p>
    <w:p w:rsidR="00821606" w:rsidRDefault="00D57F0E">
      <w:pPr>
        <w:pStyle w:val="Header"/>
        <w:shd w:val="clear" w:color="auto" w:fill="FFFFFF"/>
        <w:tabs>
          <w:tab w:val="clear" w:pos="8306"/>
          <w:tab w:val="left" w:pos="720"/>
        </w:tabs>
        <w:rPr>
          <w:rFonts w:ascii="Calibri" w:hAnsi="Calibri"/>
          <w:lang w:val="pt-BR"/>
        </w:rPr>
      </w:pPr>
      <w:r>
        <w:rPr>
          <w:rFonts w:ascii="Calibri" w:hAnsi="Calibri"/>
          <w:lang w:val="fr-FR"/>
        </w:rPr>
        <w:t xml:space="preserve">                                                                                                                                                                </w:t>
      </w:r>
    </w:p>
    <w:p w:rsidR="00821606" w:rsidRDefault="00D57F0E">
      <w:pPr>
        <w:pStyle w:val="Header"/>
        <w:shd w:val="clear" w:color="auto" w:fill="FFFFFF"/>
        <w:tabs>
          <w:tab w:val="clear" w:pos="8306"/>
          <w:tab w:val="left" w:pos="720"/>
        </w:tabs>
        <w:jc w:val="center"/>
        <w:rPr>
          <w:rFonts w:ascii="Calibri" w:hAnsi="Calibri"/>
          <w:b/>
          <w:lang w:val="fr-FR"/>
        </w:rPr>
      </w:pPr>
      <w:r>
        <w:rPr>
          <w:rFonts w:ascii="Calibri" w:hAnsi="Calibri"/>
          <w:lang w:val="pt-BR"/>
        </w:rPr>
        <w:t xml:space="preserve">                                                                                                                                                    </w:t>
      </w:r>
    </w:p>
    <w:p w:rsidR="00821606" w:rsidRDefault="00D57F0E">
      <w:pPr>
        <w:pStyle w:val="Header"/>
        <w:shd w:val="clear" w:color="auto" w:fill="FFFFFF"/>
        <w:tabs>
          <w:tab w:val="clear" w:pos="8306"/>
          <w:tab w:val="left" w:pos="720"/>
        </w:tabs>
        <w:rPr>
          <w:rFonts w:ascii="Calibri" w:hAnsi="Calibri"/>
          <w:lang w:val="pt-BR"/>
        </w:rPr>
      </w:pPr>
      <w:r>
        <w:rPr>
          <w:rFonts w:ascii="Calibri" w:hAnsi="Calibri"/>
          <w:b/>
        </w:rPr>
        <w:t>LAHARI THUMMALA</w:t>
      </w:r>
      <w:r>
        <w:rPr>
          <w:rFonts w:ascii="Calibri" w:hAnsi="Calibri"/>
          <w:b/>
          <w:lang w:val="fr-FR"/>
        </w:rPr>
        <w:t xml:space="preserve">                                                                             </w:t>
      </w:r>
      <w:r>
        <w:rPr>
          <w:rFonts w:ascii="Calibri" w:hAnsi="Calibri"/>
          <w:b/>
          <w:lang w:val="fr-FR"/>
        </w:rPr>
        <w:tab/>
      </w:r>
    </w:p>
    <w:p w:rsidR="00821606" w:rsidRDefault="00D57F0E">
      <w:pPr>
        <w:pStyle w:val="Header"/>
        <w:shd w:val="clear" w:color="auto" w:fill="FFFFFF"/>
        <w:tabs>
          <w:tab w:val="clear" w:pos="8306"/>
          <w:tab w:val="left" w:pos="720"/>
        </w:tabs>
        <w:jc w:val="center"/>
        <w:rPr>
          <w:rFonts w:ascii="Calibri" w:hAnsi="Calibri"/>
          <w:b/>
        </w:rPr>
      </w:pP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  <w:t xml:space="preserve">                           Mob.: +91 </w:t>
      </w:r>
      <w:r>
        <w:rPr>
          <w:rFonts w:ascii="Calibri" w:hAnsi="Calibri"/>
        </w:rPr>
        <w:t>8978079364</w:t>
      </w:r>
    </w:p>
    <w:p w:rsidR="00821606" w:rsidRDefault="00D57F0E">
      <w:pPr>
        <w:pStyle w:val="Header"/>
        <w:shd w:val="clear" w:color="auto" w:fill="FFFFFF"/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  <w:b/>
          <w:lang w:val="fr-FR"/>
        </w:rPr>
        <w:t>C</w:t>
      </w:r>
      <w:r>
        <w:rPr>
          <w:rFonts w:ascii="Calibri" w:hAnsi="Calibri"/>
          <w:b/>
        </w:rPr>
        <w:t>I</w:t>
      </w:r>
      <w:r>
        <w:rPr>
          <w:rFonts w:ascii="Calibri" w:hAnsi="Calibri"/>
          <w:b/>
          <w:lang w:val="fr-FR"/>
        </w:rPr>
        <w:t xml:space="preserve">C- CERTIFIED </w:t>
      </w:r>
      <w:r w:rsidR="0023780E">
        <w:rPr>
          <w:rFonts w:ascii="Calibri" w:hAnsi="Calibri"/>
          <w:b/>
          <w:lang w:val="fr-FR"/>
        </w:rPr>
        <w:t>INPATIENT</w:t>
      </w:r>
      <w:r>
        <w:rPr>
          <w:rFonts w:ascii="Calibri" w:hAnsi="Calibri"/>
          <w:b/>
          <w:lang w:val="fr-FR"/>
        </w:rPr>
        <w:t xml:space="preserve"> CODER</w:t>
      </w:r>
      <w:r>
        <w:rPr>
          <w:rFonts w:ascii="Calibri" w:hAnsi="Calibri"/>
          <w:b/>
          <w:lang w:val="pt-BR"/>
        </w:rPr>
        <w:t xml:space="preserve"> </w:t>
      </w:r>
      <w:r>
        <w:rPr>
          <w:rFonts w:ascii="Calibri" w:hAnsi="Calibri"/>
          <w:lang w:val="pt-BR"/>
        </w:rPr>
        <w:t xml:space="preserve">                                                                                                E-Mail: </w:t>
      </w:r>
      <w:r>
        <w:rPr>
          <w:rFonts w:ascii="Calibri" w:hAnsi="Calibri"/>
        </w:rPr>
        <w:t>Laharithummala090</w:t>
      </w:r>
      <w:r>
        <w:rPr>
          <w:rFonts w:ascii="Calibri" w:hAnsi="Calibri"/>
          <w:lang w:val="pt-BR"/>
        </w:rPr>
        <w:t>@gmail.com</w:t>
      </w:r>
    </w:p>
    <w:p w:rsidR="00821606" w:rsidRDefault="00D57F0E">
      <w:pPr>
        <w:pStyle w:val="Header"/>
        <w:shd w:val="clear" w:color="auto" w:fill="FFFFFF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73025</wp:posOffset>
                </wp:positionV>
                <wp:extent cx="6903720" cy="0"/>
                <wp:effectExtent l="38100" t="38100" r="49530" b="3810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noFill/>
                        <a:ln w="5076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margin-left:-3.6pt;margin-top:5.75pt;height:0pt;width:543.6pt;z-index:251659264;mso-width-relative:page;mso-height-relative:page;" filled="f" stroked="t" coordsize="21600,21600" o:gfxdata="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itPl0wAAAAkBAAAPAAAAAAAAAAEAIAAAACIAAABkcnMvZG93bnJldi54bWxQSwEC&#10;FAAUAAAACACHTuJA1MFqJ8ABAACSAwAADgAAAAAAAAABACAAAAAiAQAAZHJzL2Uyb0RvYy54bWxQ&#10;SwUGAAAAAAYABgBZAQAAVAUAAAAA&#10;">
                <v:fill on="f" focussize="0,0"/>
                <v:stroke weight="3.99685039370079pt" color="#000000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  <w:t xml:space="preserve"> </w:t>
      </w:r>
    </w:p>
    <w:p w:rsidR="00821606" w:rsidRDefault="00821606">
      <w:pPr>
        <w:shd w:val="clear" w:color="auto" w:fill="FFFFFF"/>
        <w:rPr>
          <w:rFonts w:ascii="Calibri" w:hAnsi="Calibri"/>
          <w:b/>
        </w:rPr>
      </w:pPr>
    </w:p>
    <w:p w:rsidR="00821606" w:rsidRDefault="00D57F0E">
      <w:pPr>
        <w:shd w:val="clear" w:color="auto" w:fill="FFFFFF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Objective:</w:t>
      </w:r>
    </w:p>
    <w:p w:rsidR="00821606" w:rsidRDefault="00821606">
      <w:pPr>
        <w:shd w:val="clear" w:color="auto" w:fill="FFFFFF"/>
        <w:rPr>
          <w:rFonts w:ascii="Calibri" w:hAnsi="Calibri"/>
          <w:b/>
          <w:u w:val="single"/>
        </w:rPr>
      </w:pPr>
    </w:p>
    <w:p w:rsidR="00821606" w:rsidRDefault="00D57F0E">
      <w:pPr>
        <w:shd w:val="clear" w:color="auto" w:fill="FFFFFF"/>
        <w:ind w:firstLine="720"/>
        <w:rPr>
          <w:rFonts w:ascii="Calibri" w:hAnsi="Calibri"/>
          <w:b/>
          <w:bCs/>
        </w:rPr>
      </w:pPr>
      <w:r>
        <w:rPr>
          <w:rFonts w:ascii="Calibri" w:hAnsi="Calibri"/>
          <w:lang w:val="en-GB"/>
        </w:rPr>
        <w:t>To achieve an appreciable status in an organization that offers full scope for growth and where I can fulfil my aspiration of becoming a world class Medical Coding professional.</w:t>
      </w:r>
    </w:p>
    <w:p w:rsidR="00821606" w:rsidRDefault="00D57F0E">
      <w:pPr>
        <w:shd w:val="clear" w:color="auto" w:fill="FFFFFF"/>
        <w:spacing w:before="100" w:after="100" w:line="299" w:lineRule="atLeas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Work Experience</w:t>
      </w:r>
      <w:r>
        <w:rPr>
          <w:rFonts w:ascii="Calibri" w:hAnsi="Calibri"/>
          <w:b/>
          <w:bCs/>
        </w:rPr>
        <w:t>:</w:t>
      </w:r>
    </w:p>
    <w:p w:rsidR="00821606" w:rsidRDefault="00D57F0E">
      <w:pPr>
        <w:numPr>
          <w:ilvl w:val="0"/>
          <w:numId w:val="3"/>
        </w:numPr>
        <w:overflowPunct/>
        <w:jc w:val="both"/>
        <w:textAlignment w:val="auto"/>
        <w:rPr>
          <w:rFonts w:ascii="Calibri" w:hAnsi="Calibri"/>
        </w:rPr>
      </w:pPr>
      <w:r>
        <w:rPr>
          <w:rFonts w:ascii="Calibri" w:hAnsi="Calibri"/>
          <w:sz w:val="22"/>
        </w:rPr>
        <w:t xml:space="preserve">Having a total </w:t>
      </w:r>
      <w:r w:rsidR="00CD40EF">
        <w:rPr>
          <w:rFonts w:ascii="Calibri" w:hAnsi="Calibri"/>
          <w:sz w:val="22"/>
        </w:rPr>
        <w:t xml:space="preserve">7 </w:t>
      </w:r>
      <w:r>
        <w:rPr>
          <w:rFonts w:ascii="Calibri" w:hAnsi="Calibri"/>
          <w:b/>
          <w:sz w:val="22"/>
        </w:rPr>
        <w:t>years</w:t>
      </w:r>
      <w:r>
        <w:rPr>
          <w:rFonts w:ascii="Calibri" w:hAnsi="Calibri"/>
          <w:sz w:val="22"/>
        </w:rPr>
        <w:t xml:space="preserve"> of work experience in Medical Coding and certified in May 2016</w:t>
      </w:r>
    </w:p>
    <w:p w:rsidR="00821606" w:rsidRDefault="00821606">
      <w:pPr>
        <w:pStyle w:val="WW-Default"/>
        <w:shd w:val="clear" w:color="auto" w:fill="FFFFFF"/>
        <w:ind w:left="450"/>
        <w:rPr>
          <w:rFonts w:ascii="Calibri" w:hAnsi="Calibri" w:cs="Times New Roman"/>
          <w:bCs/>
          <w:sz w:val="20"/>
          <w:szCs w:val="20"/>
        </w:rPr>
      </w:pPr>
    </w:p>
    <w:p w:rsidR="00821606" w:rsidRDefault="00D57F0E">
      <w:pPr>
        <w:pStyle w:val="WW-Default"/>
        <w:numPr>
          <w:ilvl w:val="0"/>
          <w:numId w:val="4"/>
        </w:numPr>
        <w:shd w:val="clear" w:color="auto" w:fill="FFFFFF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 xml:space="preserve">Presently working with R1 RCM Global Pvt ltd , Hyderabad as Sr.Medical coder analyst from December 2018 till date in </w:t>
      </w:r>
      <w:r>
        <w:rPr>
          <w:rFonts w:ascii="Calibri" w:hAnsi="Calibri" w:cs="Times New Roman"/>
          <w:b/>
          <w:bCs/>
          <w:sz w:val="20"/>
          <w:szCs w:val="20"/>
        </w:rPr>
        <w:t>denials</w:t>
      </w:r>
      <w:r>
        <w:rPr>
          <w:rFonts w:ascii="Calibri" w:hAnsi="Calibri" w:cs="Times New Roman"/>
          <w:bCs/>
          <w:sz w:val="20"/>
          <w:szCs w:val="20"/>
        </w:rPr>
        <w:t xml:space="preserve"> department.</w:t>
      </w:r>
    </w:p>
    <w:p w:rsidR="00821606" w:rsidRDefault="00821606">
      <w:pPr>
        <w:pStyle w:val="WW-Default"/>
        <w:shd w:val="clear" w:color="auto" w:fill="FFFFFF"/>
        <w:ind w:left="450"/>
        <w:rPr>
          <w:rFonts w:ascii="Calibri" w:hAnsi="Calibri" w:cs="Times New Roman"/>
          <w:bCs/>
          <w:sz w:val="20"/>
          <w:szCs w:val="20"/>
        </w:rPr>
      </w:pPr>
    </w:p>
    <w:p w:rsidR="00821606" w:rsidRDefault="00D57F0E">
      <w:pPr>
        <w:pStyle w:val="WW-Default"/>
        <w:shd w:val="clear" w:color="auto" w:fill="FFFFFF"/>
        <w:ind w:left="450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t>Job Role:</w:t>
      </w:r>
    </w:p>
    <w:p w:rsidR="00821606" w:rsidRDefault="00821606">
      <w:pPr>
        <w:pStyle w:val="WW-Default"/>
        <w:shd w:val="clear" w:color="auto" w:fill="FFFFFF"/>
        <w:ind w:left="450"/>
        <w:rPr>
          <w:rFonts w:ascii="Calibri" w:hAnsi="Calibri" w:cs="Times New Roman"/>
          <w:b/>
          <w:bCs/>
          <w:sz w:val="20"/>
          <w:szCs w:val="20"/>
        </w:rPr>
      </w:pPr>
    </w:p>
    <w:p w:rsidR="00821606" w:rsidRDefault="00D57F0E">
      <w:pPr>
        <w:pStyle w:val="WW-Default"/>
        <w:numPr>
          <w:ilvl w:val="0"/>
          <w:numId w:val="5"/>
        </w:numPr>
        <w:shd w:val="clear" w:color="auto" w:fill="FFFFFF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Following Client specific guidelines and maintaining an accuracy above SLA of 95%.</w:t>
      </w:r>
    </w:p>
    <w:p w:rsidR="00821606" w:rsidRDefault="00821606">
      <w:pPr>
        <w:pStyle w:val="WW-Default"/>
        <w:shd w:val="clear" w:color="auto" w:fill="FFFFFF"/>
        <w:rPr>
          <w:rFonts w:ascii="Calibri" w:hAnsi="Calibri" w:cs="Times New Roman"/>
          <w:bCs/>
          <w:sz w:val="20"/>
          <w:szCs w:val="20"/>
        </w:rPr>
      </w:pPr>
    </w:p>
    <w:p w:rsidR="00821606" w:rsidRDefault="00821606">
      <w:pPr>
        <w:pStyle w:val="WW-Default"/>
        <w:shd w:val="clear" w:color="auto" w:fill="FFFFFF"/>
        <w:rPr>
          <w:rFonts w:ascii="Calibri" w:hAnsi="Calibri" w:cs="Times New Roman"/>
          <w:bCs/>
          <w:sz w:val="20"/>
          <w:szCs w:val="20"/>
        </w:rPr>
      </w:pPr>
    </w:p>
    <w:p w:rsidR="00821606" w:rsidRDefault="00D57F0E">
      <w:pPr>
        <w:pStyle w:val="WW-Default"/>
        <w:shd w:val="clear" w:color="auto" w:fill="FFFFFF"/>
        <w:ind w:left="450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t xml:space="preserve">2.  </w:t>
      </w:r>
      <w:r>
        <w:rPr>
          <w:rFonts w:ascii="Calibri" w:hAnsi="Calibri" w:cs="Times New Roman"/>
          <w:bCs/>
          <w:sz w:val="20"/>
          <w:szCs w:val="20"/>
        </w:rPr>
        <w:t xml:space="preserve">Prior to R1 RCM worked with Eclat Healthcare solutions, Karimnagar for 3.6 years, designated as Sr.Medical coder in </w:t>
      </w:r>
      <w:r>
        <w:rPr>
          <w:rFonts w:ascii="Calibri" w:hAnsi="Calibri" w:cs="Times New Roman"/>
          <w:b/>
          <w:bCs/>
          <w:sz w:val="20"/>
          <w:szCs w:val="20"/>
        </w:rPr>
        <w:t>Surgery</w:t>
      </w:r>
      <w:r>
        <w:rPr>
          <w:rFonts w:ascii="Calibri" w:hAnsi="Calibri" w:cs="Times New Roman"/>
          <w:bCs/>
          <w:sz w:val="20"/>
          <w:szCs w:val="20"/>
        </w:rPr>
        <w:t xml:space="preserve"> department</w:t>
      </w:r>
    </w:p>
    <w:p w:rsidR="00821606" w:rsidRDefault="00D57F0E">
      <w:pPr>
        <w:pStyle w:val="WW-Default"/>
        <w:shd w:val="clear" w:color="auto" w:fill="FFFFFF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t xml:space="preserve">  </w:t>
      </w:r>
    </w:p>
    <w:p w:rsidR="00821606" w:rsidRDefault="00821606">
      <w:pPr>
        <w:pStyle w:val="WW-Default"/>
        <w:shd w:val="clear" w:color="auto" w:fill="FFFFFF"/>
        <w:ind w:left="810"/>
        <w:rPr>
          <w:rFonts w:ascii="Calibri" w:hAnsi="Calibri" w:cs="Times New Roman"/>
          <w:b/>
          <w:bCs/>
          <w:sz w:val="20"/>
          <w:szCs w:val="20"/>
        </w:rPr>
      </w:pPr>
    </w:p>
    <w:p w:rsidR="00821606" w:rsidRDefault="00821606">
      <w:pPr>
        <w:pStyle w:val="WW-Default"/>
        <w:shd w:val="clear" w:color="auto" w:fill="FFFFFF"/>
        <w:ind w:left="450"/>
        <w:rPr>
          <w:rFonts w:ascii="Calibri" w:hAnsi="Calibri" w:cs="Times New Roman"/>
          <w:bCs/>
          <w:sz w:val="20"/>
          <w:szCs w:val="20"/>
        </w:rPr>
      </w:pPr>
    </w:p>
    <w:p w:rsidR="00821606" w:rsidRDefault="00D57F0E">
      <w:pPr>
        <w:pStyle w:val="WW-Default"/>
        <w:shd w:val="clear" w:color="auto" w:fill="FFFFFF"/>
        <w:tabs>
          <w:tab w:val="left" w:pos="7530"/>
        </w:tabs>
        <w:ind w:left="450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t>Job Role:</w:t>
      </w:r>
      <w:r>
        <w:rPr>
          <w:rFonts w:ascii="Calibri" w:hAnsi="Calibri" w:cs="Times New Roman"/>
          <w:b/>
          <w:bCs/>
          <w:sz w:val="20"/>
          <w:szCs w:val="20"/>
        </w:rPr>
        <w:tab/>
      </w:r>
    </w:p>
    <w:p w:rsidR="00821606" w:rsidRDefault="00821606">
      <w:pPr>
        <w:pStyle w:val="WW-Default"/>
        <w:shd w:val="clear" w:color="auto" w:fill="FFFFFF"/>
        <w:ind w:left="450"/>
        <w:rPr>
          <w:rFonts w:ascii="Calibri" w:hAnsi="Calibri" w:cs="Times New Roman"/>
          <w:b/>
          <w:bCs/>
          <w:sz w:val="20"/>
          <w:szCs w:val="20"/>
        </w:rPr>
      </w:pPr>
    </w:p>
    <w:p w:rsidR="00821606" w:rsidRDefault="00D57F0E">
      <w:pPr>
        <w:pStyle w:val="WW-Default"/>
        <w:numPr>
          <w:ilvl w:val="0"/>
          <w:numId w:val="5"/>
        </w:numPr>
        <w:shd w:val="clear" w:color="auto" w:fill="FFFFFF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Joined as a fresher and been part of training for about 30 days and started with production starting with 10 charts per day initial days and increased to 30 charts per day.</w:t>
      </w:r>
    </w:p>
    <w:p w:rsidR="00821606" w:rsidRDefault="00D57F0E">
      <w:pPr>
        <w:pStyle w:val="WW-Default"/>
        <w:numPr>
          <w:ilvl w:val="0"/>
          <w:numId w:val="5"/>
        </w:numPr>
        <w:shd w:val="clear" w:color="auto" w:fill="FFFFFF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Primary responsibility is to code the appropriate ICD&amp; CPT and PCS  codes.</w:t>
      </w:r>
    </w:p>
    <w:p w:rsidR="00821606" w:rsidRDefault="00821606">
      <w:pPr>
        <w:pStyle w:val="WW-Default"/>
        <w:shd w:val="clear" w:color="auto" w:fill="FFFFFF"/>
        <w:ind w:left="450"/>
        <w:rPr>
          <w:rFonts w:ascii="Calibri" w:hAnsi="Calibri" w:cs="Times New Roman"/>
          <w:bCs/>
          <w:sz w:val="20"/>
          <w:szCs w:val="20"/>
        </w:rPr>
      </w:pPr>
    </w:p>
    <w:p w:rsidR="00821606" w:rsidRDefault="00821606">
      <w:pPr>
        <w:pStyle w:val="WW-Default"/>
        <w:shd w:val="clear" w:color="auto" w:fill="FFFFFF"/>
        <w:ind w:left="450"/>
        <w:rPr>
          <w:rFonts w:ascii="Calibri" w:hAnsi="Calibri" w:cs="Times New Roman"/>
          <w:bCs/>
          <w:sz w:val="20"/>
          <w:szCs w:val="20"/>
        </w:rPr>
      </w:pPr>
    </w:p>
    <w:p w:rsidR="00821606" w:rsidRDefault="00D57F0E">
      <w:pPr>
        <w:shd w:val="clear" w:color="auto" w:fill="FFFFFF"/>
        <w:overflowPunct/>
        <w:autoSpaceDE/>
        <w:textAlignment w:val="auto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Notable Achievements</w:t>
      </w:r>
    </w:p>
    <w:p w:rsidR="00821606" w:rsidRDefault="00821606">
      <w:pPr>
        <w:shd w:val="clear" w:color="auto" w:fill="FFFFFF"/>
        <w:overflowPunct/>
        <w:autoSpaceDE/>
        <w:textAlignment w:val="auto"/>
        <w:rPr>
          <w:rFonts w:ascii="Calibri" w:hAnsi="Calibri"/>
          <w:b/>
          <w:bCs/>
          <w:u w:val="single"/>
        </w:rPr>
      </w:pPr>
    </w:p>
    <w:p w:rsidR="00821606" w:rsidRDefault="00D57F0E">
      <w:pPr>
        <w:shd w:val="clear" w:color="auto" w:fill="FFFFFF"/>
        <w:overflowPunct/>
        <w:autoSpaceDE/>
        <w:textAlignment w:val="auto"/>
        <w:rPr>
          <w:rFonts w:ascii="Calibri" w:hAnsi="Calibri"/>
          <w:bCs/>
        </w:rPr>
      </w:pPr>
      <w:r>
        <w:rPr>
          <w:rFonts w:ascii="Calibri" w:hAnsi="Calibri" w:cs="Calibri"/>
          <w:bCs/>
        </w:rPr>
        <w:t xml:space="preserve">Awarded </w:t>
      </w:r>
      <w:r>
        <w:rPr>
          <w:rFonts w:ascii="Calibri" w:hAnsi="Calibri"/>
          <w:bCs/>
        </w:rPr>
        <w:t>as a Super coder for surgery department  during FY 2016, 2017  and received award in the month of June 2016, 2017  in Eclat Health solutions.</w:t>
      </w:r>
    </w:p>
    <w:p w:rsidR="00821606" w:rsidRDefault="00821606">
      <w:pPr>
        <w:shd w:val="clear" w:color="auto" w:fill="FFFFFF"/>
        <w:overflowPunct/>
        <w:autoSpaceDE/>
        <w:textAlignment w:val="auto"/>
        <w:rPr>
          <w:rFonts w:ascii="Calibri" w:hAnsi="Calibri" w:cs="Calibri"/>
          <w:bCs/>
        </w:rPr>
      </w:pPr>
    </w:p>
    <w:p w:rsidR="00821606" w:rsidRDefault="00821606">
      <w:pPr>
        <w:shd w:val="clear" w:color="auto" w:fill="FFFFFF"/>
        <w:overflowPunct/>
        <w:autoSpaceDE/>
        <w:textAlignment w:val="auto"/>
        <w:rPr>
          <w:rFonts w:ascii="Calibri" w:hAnsi="Calibri"/>
          <w:b/>
          <w:bCs/>
          <w:u w:val="single"/>
        </w:rPr>
      </w:pPr>
    </w:p>
    <w:p w:rsidR="00821606" w:rsidRDefault="00821606">
      <w:pPr>
        <w:shd w:val="clear" w:color="auto" w:fill="FFFFFF"/>
        <w:overflowPunct/>
        <w:autoSpaceDE/>
        <w:textAlignment w:val="auto"/>
        <w:rPr>
          <w:rFonts w:ascii="Calibri" w:hAnsi="Calibri"/>
          <w:b/>
          <w:bCs/>
          <w:u w:val="single"/>
        </w:rPr>
      </w:pPr>
    </w:p>
    <w:p w:rsidR="00821606" w:rsidRDefault="00D57F0E">
      <w:pPr>
        <w:shd w:val="clear" w:color="auto" w:fill="FFFFFF"/>
        <w:overflowPunct/>
        <w:autoSpaceDE/>
        <w:textAlignment w:val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u w:val="single"/>
        </w:rPr>
        <w:t>Capabilities and Characteristics</w:t>
      </w:r>
      <w:r>
        <w:rPr>
          <w:rFonts w:ascii="Calibri" w:hAnsi="Calibri"/>
          <w:b/>
          <w:bCs/>
        </w:rPr>
        <w:t>:</w:t>
      </w:r>
    </w:p>
    <w:p w:rsidR="00821606" w:rsidRDefault="00821606">
      <w:pPr>
        <w:shd w:val="clear" w:color="auto" w:fill="FFFFFF"/>
        <w:overflowPunct/>
        <w:autoSpaceDE/>
        <w:textAlignment w:val="auto"/>
        <w:rPr>
          <w:rFonts w:ascii="Calibri" w:hAnsi="Calibri"/>
          <w:bCs/>
        </w:rPr>
      </w:pPr>
    </w:p>
    <w:p w:rsidR="00821606" w:rsidRDefault="00D57F0E">
      <w:pPr>
        <w:numPr>
          <w:ilvl w:val="0"/>
          <w:numId w:val="6"/>
        </w:numPr>
        <w:shd w:val="clear" w:color="auto" w:fill="FFFFFF"/>
        <w:overflowPunct/>
        <w:autoSpaceDE/>
        <w:textAlignment w:val="auto"/>
        <w:rPr>
          <w:rFonts w:ascii="Calibri" w:hAnsi="Calibri"/>
          <w:bCs/>
        </w:rPr>
      </w:pPr>
      <w:r>
        <w:rPr>
          <w:rFonts w:ascii="Calibri" w:hAnsi="Calibri"/>
          <w:bCs/>
        </w:rPr>
        <w:t>Works well in a team</w:t>
      </w:r>
    </w:p>
    <w:p w:rsidR="00821606" w:rsidRDefault="00D57F0E">
      <w:pPr>
        <w:numPr>
          <w:ilvl w:val="0"/>
          <w:numId w:val="6"/>
        </w:numPr>
        <w:shd w:val="clear" w:color="auto" w:fill="FFFFFF"/>
        <w:overflowPunct/>
        <w:autoSpaceDE/>
        <w:textAlignment w:val="auto"/>
        <w:rPr>
          <w:rFonts w:ascii="Calibri" w:hAnsi="Calibri"/>
          <w:bCs/>
        </w:rPr>
      </w:pPr>
      <w:r>
        <w:rPr>
          <w:rFonts w:ascii="Calibri" w:hAnsi="Calibri"/>
          <w:bCs/>
        </w:rPr>
        <w:t>Outgoing and dynamic personality</w:t>
      </w:r>
    </w:p>
    <w:p w:rsidR="00821606" w:rsidRDefault="00D57F0E">
      <w:pPr>
        <w:numPr>
          <w:ilvl w:val="0"/>
          <w:numId w:val="6"/>
        </w:numPr>
        <w:shd w:val="clear" w:color="auto" w:fill="FFFFFF"/>
        <w:overflowPunct/>
        <w:autoSpaceDE/>
        <w:textAlignment w:val="auto"/>
        <w:rPr>
          <w:rFonts w:ascii="Calibri" w:hAnsi="Calibri"/>
          <w:bCs/>
        </w:rPr>
      </w:pPr>
      <w:r>
        <w:rPr>
          <w:rFonts w:ascii="Calibri" w:hAnsi="Calibri"/>
          <w:bCs/>
        </w:rPr>
        <w:t>Good collaboration skills</w:t>
      </w:r>
    </w:p>
    <w:p w:rsidR="00821606" w:rsidRDefault="00D57F0E">
      <w:pPr>
        <w:numPr>
          <w:ilvl w:val="0"/>
          <w:numId w:val="6"/>
        </w:numPr>
        <w:shd w:val="clear" w:color="auto" w:fill="FFFFFF"/>
        <w:overflowPunct/>
        <w:autoSpaceDE/>
        <w:textAlignment w:val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Education and training aptitude </w:t>
      </w:r>
    </w:p>
    <w:p w:rsidR="00821606" w:rsidRDefault="00D57F0E">
      <w:pPr>
        <w:numPr>
          <w:ilvl w:val="0"/>
          <w:numId w:val="6"/>
        </w:numPr>
        <w:shd w:val="clear" w:color="auto" w:fill="FFFFFF"/>
        <w:overflowPunct/>
        <w:autoSpaceDE/>
        <w:textAlignment w:val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Quality management aptitude </w:t>
      </w:r>
    </w:p>
    <w:p w:rsidR="00821606" w:rsidRDefault="00821606">
      <w:pPr>
        <w:shd w:val="clear" w:color="auto" w:fill="FFFFFF"/>
        <w:overflowPunct/>
        <w:autoSpaceDE/>
        <w:ind w:left="720"/>
        <w:textAlignment w:val="auto"/>
        <w:rPr>
          <w:rFonts w:ascii="Calibri" w:hAnsi="Calibri"/>
          <w:bCs/>
        </w:rPr>
      </w:pPr>
    </w:p>
    <w:p w:rsidR="00821606" w:rsidRDefault="00D57F0E">
      <w:pPr>
        <w:shd w:val="clear" w:color="auto" w:fill="FFFFFF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lastRenderedPageBreak/>
        <w:t>Qualification:</w:t>
      </w:r>
    </w:p>
    <w:p w:rsidR="00821606" w:rsidRDefault="00821606">
      <w:pPr>
        <w:shd w:val="clear" w:color="auto" w:fill="FFFFFF"/>
        <w:jc w:val="both"/>
        <w:rPr>
          <w:rFonts w:ascii="Calibri" w:hAnsi="Calibri"/>
          <w:bCs/>
          <w:u w:val="single"/>
        </w:rPr>
      </w:pPr>
    </w:p>
    <w:p w:rsidR="00821606" w:rsidRDefault="00D57F0E">
      <w:pPr>
        <w:numPr>
          <w:ilvl w:val="0"/>
          <w:numId w:val="7"/>
        </w:numPr>
        <w:shd w:val="clear" w:color="auto" w:fill="FFFFFF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Master of Pharmacy, Satavahana university  Karimnagar, Telangana, India, 2017</w:t>
      </w:r>
    </w:p>
    <w:p w:rsidR="00821606" w:rsidRDefault="00D57F0E">
      <w:pPr>
        <w:numPr>
          <w:ilvl w:val="0"/>
          <w:numId w:val="7"/>
        </w:numPr>
        <w:shd w:val="clear" w:color="auto" w:fill="FFFFFF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Bachelor of Pharmacy, Satavahana University, Karimnagar, Telangana, India,2014</w:t>
      </w:r>
    </w:p>
    <w:p w:rsidR="00821606" w:rsidRDefault="00821606">
      <w:pPr>
        <w:shd w:val="clear" w:color="auto" w:fill="FFFFFF"/>
        <w:jc w:val="both"/>
        <w:rPr>
          <w:rFonts w:ascii="Calibri" w:hAnsi="Calibri"/>
          <w:bCs/>
        </w:rPr>
      </w:pPr>
    </w:p>
    <w:p w:rsidR="00821606" w:rsidRDefault="00D57F0E">
      <w:pPr>
        <w:shd w:val="clear" w:color="auto" w:fill="FFFFFF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 xml:space="preserve">Computer Experience: </w:t>
      </w:r>
    </w:p>
    <w:p w:rsidR="00821606" w:rsidRDefault="00821606">
      <w:pPr>
        <w:shd w:val="clear" w:color="auto" w:fill="FFFFFF"/>
        <w:jc w:val="both"/>
        <w:rPr>
          <w:rFonts w:ascii="Calibri" w:hAnsi="Calibri"/>
          <w:bCs/>
          <w:u w:val="single"/>
        </w:rPr>
      </w:pPr>
    </w:p>
    <w:p w:rsidR="00821606" w:rsidRDefault="00D57F0E">
      <w:pPr>
        <w:numPr>
          <w:ilvl w:val="0"/>
          <w:numId w:val="7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bCs/>
        </w:rPr>
        <w:t>MS Word, MS Excel and MS PowerPoint, Windows</w:t>
      </w:r>
    </w:p>
    <w:p w:rsidR="00821606" w:rsidRDefault="00821606">
      <w:pPr>
        <w:shd w:val="clear" w:color="auto" w:fill="FFFFFF"/>
        <w:overflowPunct/>
        <w:autoSpaceDE/>
        <w:jc w:val="both"/>
        <w:textAlignment w:val="auto"/>
        <w:rPr>
          <w:rFonts w:ascii="Calibri" w:hAnsi="Calibri"/>
        </w:rPr>
      </w:pPr>
    </w:p>
    <w:p w:rsidR="00821606" w:rsidRDefault="00D57F0E">
      <w:pPr>
        <w:shd w:val="clear" w:color="auto" w:fill="FFFFFF"/>
        <w:overflowPunct/>
        <w:autoSpaceDE/>
        <w:textAlignment w:val="auto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Personal Profile:  </w:t>
      </w:r>
    </w:p>
    <w:p w:rsidR="00821606" w:rsidRDefault="00821606">
      <w:pPr>
        <w:shd w:val="clear" w:color="auto" w:fill="FFFFFF"/>
        <w:jc w:val="both"/>
        <w:rPr>
          <w:rFonts w:ascii="Calibri" w:hAnsi="Calibri"/>
          <w:b/>
        </w:rPr>
      </w:pPr>
    </w:p>
    <w:p w:rsidR="00821606" w:rsidRDefault="00D57F0E">
      <w:pPr>
        <w:shd w:val="clear" w:color="auto" w:fill="FFFFFF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Father’s Name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Thummala Gattaiah</w:t>
      </w:r>
    </w:p>
    <w:p w:rsidR="00821606" w:rsidRDefault="00D57F0E">
      <w:pPr>
        <w:shd w:val="clear" w:color="auto" w:fill="FFFFFF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Date of Birth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17 june 1993</w:t>
      </w:r>
    </w:p>
    <w:p w:rsidR="00821606" w:rsidRDefault="00D57F0E">
      <w:pPr>
        <w:shd w:val="clear" w:color="auto" w:fill="FFFFFF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Languages Known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               : English, Telugu &amp; Hindi</w:t>
      </w:r>
    </w:p>
    <w:p w:rsidR="00821606" w:rsidRDefault="00D57F0E">
      <w:pPr>
        <w:shd w:val="clear" w:color="auto" w:fill="FFFFFF"/>
        <w:ind w:firstLine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Gender/Marital Status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: Female/</w:t>
      </w:r>
      <w:r w:rsidR="002A07FC">
        <w:rPr>
          <w:rFonts w:ascii="Calibri" w:hAnsi="Calibri"/>
          <w:color w:val="000000"/>
        </w:rPr>
        <w:t>single</w:t>
      </w:r>
    </w:p>
    <w:p w:rsidR="00821606" w:rsidRDefault="00D57F0E">
      <w:pPr>
        <w:shd w:val="clear" w:color="auto" w:fill="FFFFFF"/>
        <w:ind w:firstLine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Nationality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               : Indian</w:t>
      </w:r>
    </w:p>
    <w:p w:rsidR="00821606" w:rsidRDefault="00D57F0E">
      <w:pPr>
        <w:shd w:val="clear" w:color="auto" w:fill="FFFFFF"/>
        <w:jc w:val="both"/>
        <w:rPr>
          <w:rFonts w:ascii="Calibri" w:eastAsia="Batang" w:hAnsi="Calibri"/>
        </w:rPr>
      </w:pPr>
      <w:r>
        <w:rPr>
          <w:rFonts w:ascii="Calibri" w:hAnsi="Calibri"/>
          <w:color w:val="000000"/>
        </w:rPr>
        <w:t xml:space="preserve">       Address for Communication</w:t>
      </w:r>
      <w:r>
        <w:rPr>
          <w:rFonts w:ascii="Calibri" w:hAnsi="Calibri"/>
          <w:color w:val="000000"/>
        </w:rPr>
        <w:tab/>
        <w:t xml:space="preserve">                 :</w:t>
      </w:r>
      <w:r>
        <w:rPr>
          <w:rFonts w:ascii="Calibri" w:eastAsia="Batang" w:hAnsi="Calibri"/>
          <w:lang w:val="en-IN"/>
        </w:rPr>
        <w:t xml:space="preserve"> H.No:</w:t>
      </w:r>
      <w:r>
        <w:rPr>
          <w:rFonts w:ascii="Calibri" w:eastAsia="Batang" w:hAnsi="Calibri"/>
        </w:rPr>
        <w:t xml:space="preserve"> </w:t>
      </w:r>
      <w:r w:rsidR="003C28B1">
        <w:rPr>
          <w:rFonts w:ascii="Calibri" w:eastAsia="Batang" w:hAnsi="Calibri"/>
        </w:rPr>
        <w:t xml:space="preserve">3-7-162/A,vavilalapally </w:t>
      </w:r>
    </w:p>
    <w:p w:rsidR="003C28B1" w:rsidRDefault="000C4647">
      <w:pPr>
        <w:shd w:val="clear" w:color="auto" w:fill="FFFFFF"/>
        <w:jc w:val="both"/>
        <w:rPr>
          <w:rFonts w:ascii="Calibri" w:eastAsia="Batang" w:hAnsi="Calibri"/>
        </w:rPr>
      </w:pPr>
      <w:r>
        <w:rPr>
          <w:rFonts w:ascii="Calibri" w:eastAsia="Batang" w:hAnsi="Calibri"/>
        </w:rPr>
        <w:t xml:space="preserve">                                                                              Karimnagar </w:t>
      </w:r>
    </w:p>
    <w:p w:rsidR="000C4647" w:rsidRDefault="000C4647">
      <w:pPr>
        <w:shd w:val="clear" w:color="auto" w:fill="FFFFFF"/>
        <w:jc w:val="both"/>
        <w:rPr>
          <w:rFonts w:ascii="Calibri" w:eastAsia="Batang" w:hAnsi="Calibri"/>
        </w:rPr>
      </w:pPr>
      <w:r>
        <w:rPr>
          <w:rFonts w:ascii="Calibri" w:eastAsia="Batang" w:hAnsi="Calibri"/>
        </w:rPr>
        <w:t xml:space="preserve">                                                                              505001</w:t>
      </w:r>
    </w:p>
    <w:p w:rsidR="003C28B1" w:rsidRDefault="003C28B1">
      <w:pPr>
        <w:shd w:val="clear" w:color="auto" w:fill="FFFFFF"/>
        <w:jc w:val="both"/>
        <w:rPr>
          <w:rFonts w:ascii="Calibri" w:eastAsia="Batang" w:hAnsi="Calibri"/>
          <w:lang w:val="en-IN"/>
        </w:rPr>
      </w:pPr>
    </w:p>
    <w:p w:rsidR="00821606" w:rsidRDefault="00D57F0E">
      <w:pPr>
        <w:shd w:val="clear" w:color="auto" w:fill="FFFFFF"/>
        <w:jc w:val="both"/>
        <w:rPr>
          <w:rFonts w:ascii="Calibri" w:eastAsia="Batang" w:hAnsi="Calibri"/>
        </w:rPr>
      </w:pPr>
      <w:r>
        <w:rPr>
          <w:rFonts w:ascii="Calibri" w:eastAsia="Batang" w:hAnsi="Calibri"/>
          <w:lang w:val="en-IN"/>
        </w:rPr>
        <w:t xml:space="preserve">                                                               </w:t>
      </w:r>
      <w:r>
        <w:rPr>
          <w:rFonts w:ascii="Calibri" w:eastAsia="Batang" w:hAnsi="Calibri"/>
          <w:lang w:val="en-IN"/>
        </w:rPr>
        <w:tab/>
        <w:t xml:space="preserve">   </w:t>
      </w:r>
      <w:r>
        <w:rPr>
          <w:rFonts w:ascii="Calibri" w:eastAsia="Batang" w:hAnsi="Calibri"/>
          <w:lang w:val="en-IN"/>
        </w:rPr>
        <w:tab/>
        <w:t xml:space="preserve">   </w:t>
      </w:r>
    </w:p>
    <w:p w:rsidR="00821606" w:rsidRDefault="00D57F0E">
      <w:pPr>
        <w:shd w:val="clear" w:color="auto" w:fill="FFFFFF"/>
        <w:ind w:left="2160" w:firstLine="720"/>
        <w:jc w:val="both"/>
        <w:rPr>
          <w:rFonts w:ascii="Calibri" w:hAnsi="Calibri"/>
          <w:color w:val="000000"/>
        </w:rPr>
      </w:pPr>
      <w:r>
        <w:rPr>
          <w:rFonts w:ascii="Calibri" w:eastAsia="Batang" w:hAnsi="Calibri"/>
          <w:lang w:val="en-IN"/>
        </w:rPr>
        <w:t xml:space="preserve">      </w:t>
      </w:r>
    </w:p>
    <w:p w:rsidR="00821606" w:rsidRDefault="00821606">
      <w:pPr>
        <w:shd w:val="clear" w:color="auto" w:fill="FFFFFF"/>
        <w:ind w:left="2880" w:firstLine="720"/>
        <w:jc w:val="both"/>
        <w:rPr>
          <w:rFonts w:ascii="Calibri" w:hAnsi="Calibri"/>
          <w:color w:val="000000"/>
        </w:rPr>
      </w:pPr>
    </w:p>
    <w:p w:rsidR="00821606" w:rsidRDefault="00D57F0E">
      <w:pPr>
        <w:shd w:val="clear" w:color="auto" w:fill="FFFFFF"/>
        <w:overflowPunct/>
        <w:autoSpaceDE/>
        <w:textAlignment w:val="auto"/>
        <w:rPr>
          <w:rFonts w:ascii="Calibri" w:hAnsi="Calibri"/>
          <w:u w:val="single"/>
        </w:rPr>
      </w:pPr>
      <w:r>
        <w:rPr>
          <w:rFonts w:ascii="Calibri" w:hAnsi="Calibri"/>
          <w:b/>
          <w:u w:val="single"/>
        </w:rPr>
        <w:t>Declaration:</w:t>
      </w:r>
    </w:p>
    <w:p w:rsidR="00821606" w:rsidRDefault="00821606">
      <w:pPr>
        <w:shd w:val="clear" w:color="auto" w:fill="FFFFFF"/>
        <w:overflowPunct/>
        <w:autoSpaceDE/>
        <w:jc w:val="both"/>
        <w:textAlignment w:val="auto"/>
        <w:rPr>
          <w:rFonts w:ascii="Calibri" w:hAnsi="Calibri"/>
        </w:rPr>
      </w:pPr>
    </w:p>
    <w:p w:rsidR="00821606" w:rsidRDefault="00D57F0E">
      <w:pPr>
        <w:shd w:val="clear" w:color="auto" w:fill="FFFFFF"/>
        <w:overflowPunct/>
        <w:autoSpaceDE/>
        <w:ind w:firstLine="720"/>
        <w:jc w:val="both"/>
        <w:textAlignment w:val="auto"/>
        <w:rPr>
          <w:rFonts w:ascii="Calibri" w:hAnsi="Calibri"/>
          <w:color w:val="000000"/>
        </w:rPr>
      </w:pPr>
      <w:r>
        <w:rPr>
          <w:rFonts w:ascii="Calibri" w:hAnsi="Calibri"/>
        </w:rPr>
        <w:t>I hereby declare that all the above mentioned information is true to the best of my knowledge.</w:t>
      </w:r>
    </w:p>
    <w:p w:rsidR="00821606" w:rsidRDefault="00821606">
      <w:pPr>
        <w:shd w:val="clear" w:color="auto" w:fill="FFFFFF"/>
        <w:ind w:left="2880" w:firstLine="720"/>
        <w:jc w:val="both"/>
        <w:rPr>
          <w:rFonts w:ascii="Calibri" w:hAnsi="Calibri"/>
          <w:color w:val="000000"/>
        </w:rPr>
      </w:pPr>
    </w:p>
    <w:p w:rsidR="00821606" w:rsidRDefault="00821606">
      <w:pPr>
        <w:shd w:val="clear" w:color="auto" w:fill="FFFFFF"/>
        <w:jc w:val="both"/>
        <w:rPr>
          <w:rFonts w:ascii="Calibri" w:hAnsi="Calibri"/>
          <w:b/>
        </w:rPr>
      </w:pPr>
    </w:p>
    <w:p w:rsidR="00821606" w:rsidRDefault="00D57F0E">
      <w:p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 xml:space="preserve">Place </w:t>
      </w:r>
      <w:r>
        <w:rPr>
          <w:rFonts w:ascii="Calibri" w:hAnsi="Calibri"/>
        </w:rPr>
        <w:tab/>
        <w:t xml:space="preserve">: </w:t>
      </w:r>
      <w:r w:rsidR="000639ED">
        <w:rPr>
          <w:rFonts w:ascii="Calibri" w:hAnsi="Calibri"/>
        </w:rPr>
        <w:t xml:space="preserve">Karimnagar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821606" w:rsidRDefault="00D57F0E">
      <w:p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>Date</w:t>
      </w:r>
      <w:r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</w:p>
    <w:p w:rsidR="00821606" w:rsidRDefault="00821606">
      <w:pPr>
        <w:shd w:val="clear" w:color="auto" w:fill="FFFFFF"/>
        <w:jc w:val="both"/>
        <w:rPr>
          <w:rFonts w:ascii="Calibri" w:hAnsi="Calibri"/>
        </w:rPr>
      </w:pPr>
    </w:p>
    <w:p w:rsidR="00821606" w:rsidRDefault="00D57F0E">
      <w:p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                       </w:t>
      </w:r>
    </w:p>
    <w:p w:rsidR="00821606" w:rsidRDefault="00D57F0E">
      <w:p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(Lahari Thummala )</w:t>
      </w:r>
    </w:p>
    <w:p w:rsidR="00821606" w:rsidRDefault="00821606">
      <w:pPr>
        <w:shd w:val="clear" w:color="auto" w:fill="FFFFFF"/>
        <w:jc w:val="both"/>
        <w:rPr>
          <w:rFonts w:ascii="Calibri" w:hAnsi="Calibri"/>
        </w:rPr>
      </w:pPr>
    </w:p>
    <w:p w:rsidR="00821606" w:rsidRDefault="00821606">
      <w:pPr>
        <w:shd w:val="clear" w:color="auto" w:fill="FFFFFF"/>
        <w:jc w:val="both"/>
        <w:rPr>
          <w:rFonts w:ascii="Calibri" w:hAnsi="Calibri"/>
        </w:rPr>
      </w:pPr>
    </w:p>
    <w:p w:rsidR="00821606" w:rsidRDefault="00821606">
      <w:pPr>
        <w:shd w:val="clear" w:color="auto" w:fill="FFFFFF"/>
        <w:jc w:val="both"/>
        <w:rPr>
          <w:rFonts w:ascii="Calibri" w:hAnsi="Calibri"/>
        </w:rPr>
      </w:pPr>
    </w:p>
    <w:p w:rsidR="00821606" w:rsidRDefault="00821606">
      <w:pPr>
        <w:shd w:val="clear" w:color="auto" w:fill="FFFFFF"/>
        <w:jc w:val="both"/>
        <w:rPr>
          <w:rFonts w:ascii="Calibri" w:hAnsi="Calibri"/>
        </w:rPr>
      </w:pPr>
    </w:p>
    <w:p w:rsidR="00821606" w:rsidRDefault="00821606">
      <w:pPr>
        <w:shd w:val="clear" w:color="auto" w:fill="FFFFFF"/>
        <w:jc w:val="both"/>
        <w:rPr>
          <w:rFonts w:ascii="Calibri" w:hAnsi="Calibri"/>
        </w:rPr>
      </w:pPr>
    </w:p>
    <w:sectPr w:rsidR="008216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76" w:left="72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348C" w:rsidRDefault="00D57F0E">
      <w:r>
        <w:separator/>
      </w:r>
    </w:p>
  </w:endnote>
  <w:endnote w:type="continuationSeparator" w:id="0">
    <w:p w:rsidR="003D348C" w:rsidRDefault="00D5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606" w:rsidRDefault="00821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606" w:rsidRDefault="00D57F0E">
    <w:pPr>
      <w:pStyle w:val="Footer"/>
      <w:rPr>
        <w:lang w:val="en-IN" w:eastAsia="en-US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67945</wp:posOffset>
              </wp:positionV>
              <wp:extent cx="6781800" cy="0"/>
              <wp:effectExtent l="38100" t="38100" r="19050" b="19050"/>
              <wp:wrapNone/>
              <wp:docPr id="5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78180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1.05pt;margin-top:5.35pt;height:0pt;width:534pt;z-index:-251657216;mso-width-relative:page;mso-height-relative:page;" filled="f" stroked="t" coordsize="21600,21600" o:gfxdata="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FWlEtQAAAAIAQAADwAAAAAAAAABACAAAAAiAAAAZHJzL2Rvd25yZXYueG1sUEsB&#10;AhQAFAAAAAgAh07iQJw6eRnAAQAAkgMAAA4AAAAAAAAAAQAgAAAAIwEAAGRycy9lMm9Eb2MueG1s&#10;UEsFBgAAAAAGAAYAWQEAAFUFAAAAAA==&#10;">
              <v:fill on="f" focussize="0,0"/>
              <v:stroke weight="3.00472440944882pt" color="#000000" miterlimit="8" joinstyle="miter" endcap="square"/>
              <v:imagedata o:title=""/>
              <o:lock v:ext="edit" aspectratio="f"/>
            </v:line>
          </w:pict>
        </mc:Fallback>
      </mc:AlternateContent>
    </w:r>
  </w:p>
  <w:p w:rsidR="00821606" w:rsidRDefault="00D57F0E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606" w:rsidRDefault="00821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348C" w:rsidRDefault="00D57F0E">
      <w:r>
        <w:separator/>
      </w:r>
    </w:p>
  </w:footnote>
  <w:footnote w:type="continuationSeparator" w:id="0">
    <w:p w:rsidR="003D348C" w:rsidRDefault="00D57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606" w:rsidRDefault="00821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606" w:rsidRDefault="008216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606" w:rsidRDefault="00821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pStyle w:val="Achievemen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450" w:hanging="360"/>
      </w:pPr>
      <w:rPr>
        <w:rFonts w:ascii="Symbol" w:hAnsi="Symbol" w:cs="Symbol" w:hint="default"/>
        <w:sz w:val="22"/>
        <w:szCs w:val="22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5" w15:restartNumberingAfterBreak="0">
    <w:nsid w:val="18D56925"/>
    <w:multiLevelType w:val="multilevel"/>
    <w:tmpl w:val="18D56925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F7E42B7"/>
    <w:multiLevelType w:val="multilevel"/>
    <w:tmpl w:val="2F7E42B7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463742372">
    <w:abstractNumId w:val="0"/>
  </w:num>
  <w:num w:numId="2" w16cid:durableId="123424970">
    <w:abstractNumId w:val="2"/>
  </w:num>
  <w:num w:numId="3" w16cid:durableId="107703943">
    <w:abstractNumId w:val="3"/>
  </w:num>
  <w:num w:numId="4" w16cid:durableId="2056272714">
    <w:abstractNumId w:val="6"/>
  </w:num>
  <w:num w:numId="5" w16cid:durableId="910427019">
    <w:abstractNumId w:val="5"/>
  </w:num>
  <w:num w:numId="6" w16cid:durableId="1721632852">
    <w:abstractNumId w:val="4"/>
  </w:num>
  <w:num w:numId="7" w16cid:durableId="123366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23"/>
    <w:rsid w:val="000359F7"/>
    <w:rsid w:val="0004491A"/>
    <w:rsid w:val="0005076A"/>
    <w:rsid w:val="000639ED"/>
    <w:rsid w:val="000711D8"/>
    <w:rsid w:val="00072D11"/>
    <w:rsid w:val="000B7F0C"/>
    <w:rsid w:val="000C4647"/>
    <w:rsid w:val="000F1D50"/>
    <w:rsid w:val="001078B5"/>
    <w:rsid w:val="00125F80"/>
    <w:rsid w:val="001316EB"/>
    <w:rsid w:val="00152FB7"/>
    <w:rsid w:val="00154DB7"/>
    <w:rsid w:val="001673CB"/>
    <w:rsid w:val="00176F24"/>
    <w:rsid w:val="001A4440"/>
    <w:rsid w:val="001B24BB"/>
    <w:rsid w:val="001B5795"/>
    <w:rsid w:val="001C760B"/>
    <w:rsid w:val="001D30C0"/>
    <w:rsid w:val="001F0F43"/>
    <w:rsid w:val="001F3312"/>
    <w:rsid w:val="0023780E"/>
    <w:rsid w:val="002557FC"/>
    <w:rsid w:val="00272104"/>
    <w:rsid w:val="002858DC"/>
    <w:rsid w:val="002A07FC"/>
    <w:rsid w:val="002C2B49"/>
    <w:rsid w:val="002E5AC4"/>
    <w:rsid w:val="002F07FC"/>
    <w:rsid w:val="003008F2"/>
    <w:rsid w:val="00362FB7"/>
    <w:rsid w:val="00381792"/>
    <w:rsid w:val="003A6287"/>
    <w:rsid w:val="003C28B1"/>
    <w:rsid w:val="003D348C"/>
    <w:rsid w:val="00432DC3"/>
    <w:rsid w:val="00435929"/>
    <w:rsid w:val="00482D1D"/>
    <w:rsid w:val="004833C3"/>
    <w:rsid w:val="004C6637"/>
    <w:rsid w:val="00516AB3"/>
    <w:rsid w:val="0053307C"/>
    <w:rsid w:val="005B0E13"/>
    <w:rsid w:val="005D089C"/>
    <w:rsid w:val="005E349F"/>
    <w:rsid w:val="005E7A0C"/>
    <w:rsid w:val="00634D91"/>
    <w:rsid w:val="00634DF6"/>
    <w:rsid w:val="006B430C"/>
    <w:rsid w:val="00700502"/>
    <w:rsid w:val="00704B77"/>
    <w:rsid w:val="0075449A"/>
    <w:rsid w:val="00765D96"/>
    <w:rsid w:val="0077210E"/>
    <w:rsid w:val="007E0E1B"/>
    <w:rsid w:val="007E7440"/>
    <w:rsid w:val="007F1DF6"/>
    <w:rsid w:val="00805C91"/>
    <w:rsid w:val="00821606"/>
    <w:rsid w:val="00833056"/>
    <w:rsid w:val="00853570"/>
    <w:rsid w:val="00854BF9"/>
    <w:rsid w:val="008832BE"/>
    <w:rsid w:val="008926D9"/>
    <w:rsid w:val="008C6F89"/>
    <w:rsid w:val="008D15BE"/>
    <w:rsid w:val="008E2437"/>
    <w:rsid w:val="008F7FE7"/>
    <w:rsid w:val="009B419A"/>
    <w:rsid w:val="009D6274"/>
    <w:rsid w:val="00A25C8C"/>
    <w:rsid w:val="00AD6516"/>
    <w:rsid w:val="00B72123"/>
    <w:rsid w:val="00B977C2"/>
    <w:rsid w:val="00BC2EE6"/>
    <w:rsid w:val="00BE26FA"/>
    <w:rsid w:val="00C07A7F"/>
    <w:rsid w:val="00C12B11"/>
    <w:rsid w:val="00C35F5F"/>
    <w:rsid w:val="00C44E6D"/>
    <w:rsid w:val="00C900C5"/>
    <w:rsid w:val="00CC40C6"/>
    <w:rsid w:val="00CD40EF"/>
    <w:rsid w:val="00CF502D"/>
    <w:rsid w:val="00D06C38"/>
    <w:rsid w:val="00D172F4"/>
    <w:rsid w:val="00D439AD"/>
    <w:rsid w:val="00D45745"/>
    <w:rsid w:val="00D57F0E"/>
    <w:rsid w:val="00D937D4"/>
    <w:rsid w:val="00DB7394"/>
    <w:rsid w:val="00DD6587"/>
    <w:rsid w:val="00DD6DC0"/>
    <w:rsid w:val="00DE722A"/>
    <w:rsid w:val="00E162FE"/>
    <w:rsid w:val="00EA2482"/>
    <w:rsid w:val="00EC4969"/>
    <w:rsid w:val="00F16AC1"/>
    <w:rsid w:val="00F77F54"/>
    <w:rsid w:val="00F850E0"/>
    <w:rsid w:val="00F85AD3"/>
    <w:rsid w:val="00FA1CA2"/>
    <w:rsid w:val="00FE121A"/>
    <w:rsid w:val="2CEA2C68"/>
    <w:rsid w:val="36A50289"/>
    <w:rsid w:val="42B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8F6FA6A8-983C-C644-B48C-526C711B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bCs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verflowPunct/>
      <w:autoSpaceDE/>
      <w:textAlignment w:val="auto"/>
      <w:outlineLvl w:val="1"/>
    </w:pPr>
    <w:rPr>
      <w:rFonts w:ascii="Arial" w:hAnsi="Arial" w:cs="Arial"/>
      <w:b/>
      <w:b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verflowPunct/>
      <w:autoSpaceDE/>
      <w:textAlignment w:val="auto"/>
      <w:outlineLvl w:val="2"/>
    </w:pPr>
    <w:rPr>
      <w:rFonts w:ascii="Arial" w:hAnsi="Arial" w:cs="Arial"/>
      <w:b/>
      <w:bCs/>
      <w:color w:val="000000"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b/>
      <w:bCs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0" w:firstLine="72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spacing w:after="220" w:line="240" w:lineRule="atLeast"/>
      <w:jc w:val="both"/>
      <w:textAlignment w:val="auto"/>
    </w:pPr>
    <w:rPr>
      <w:rFonts w:ascii="Garamond" w:hAnsi="Garamond" w:cs="Garamond"/>
      <w:sz w:val="22"/>
      <w:szCs w:val="22"/>
      <w:lang w:eastAsia="hi-IN" w:bidi="hi-I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rPr>
      <w:rFonts w:cs="Mangal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sz w:val="24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32"/>
      <w:u w:val="single"/>
    </w:rPr>
  </w:style>
  <w:style w:type="character" w:customStyle="1" w:styleId="WW8Num6z1">
    <w:name w:val="WW8Num6z1"/>
    <w:qFormat/>
    <w:rPr>
      <w:rFonts w:ascii="Courier New" w:hAnsi="Courier New" w:cs="Courier New" w:hint="default"/>
    </w:rPr>
  </w:style>
  <w:style w:type="character" w:customStyle="1" w:styleId="WW8Num17z1">
    <w:name w:val="WW8Num17z1"/>
    <w:qFormat/>
    <w:rPr>
      <w:rFonts w:ascii="Courier New" w:hAnsi="Courier New" w:cs="Courier New" w:hint="default"/>
    </w:rPr>
  </w:style>
  <w:style w:type="character" w:customStyle="1" w:styleId="WW8Num14z0">
    <w:name w:val="WW8Num14z0"/>
    <w:qFormat/>
    <w:rPr>
      <w:rFonts w:ascii="Symbol" w:hAnsi="Symbol" w:cs="Symbol" w:hint="default"/>
    </w:rPr>
  </w:style>
  <w:style w:type="character" w:customStyle="1" w:styleId="WW8Num11z2">
    <w:name w:val="WW8Num11z2"/>
    <w:qFormat/>
    <w:rPr>
      <w:rFonts w:ascii="Wingdings" w:hAnsi="Wingdings" w:cs="Wingdings" w:hint="default"/>
    </w:rPr>
  </w:style>
  <w:style w:type="character" w:customStyle="1" w:styleId="WW8Num5z7">
    <w:name w:val="WW8Num5z7"/>
    <w:qFormat/>
  </w:style>
  <w:style w:type="character" w:customStyle="1" w:styleId="WW8Num14z2">
    <w:name w:val="WW8Num14z2"/>
    <w:qFormat/>
    <w:rPr>
      <w:rFonts w:ascii="Wingdings" w:hAnsi="Wingdings" w:cs="Wingdings" w:hint="default"/>
    </w:rPr>
  </w:style>
  <w:style w:type="character" w:customStyle="1" w:styleId="WW8Num12z1">
    <w:name w:val="WW8Num12z1"/>
    <w:qFormat/>
    <w:rPr>
      <w:rFonts w:ascii="Courier New" w:hAnsi="Courier New" w:cs="Courier New" w:hint="default"/>
    </w:rPr>
  </w:style>
  <w:style w:type="character" w:customStyle="1" w:styleId="WW8Num4z2">
    <w:name w:val="WW8Num4z2"/>
    <w:qFormat/>
    <w:rPr>
      <w:rFonts w:ascii="Wingdings" w:hAnsi="Wingdings" w:cs="Wingdings" w:hint="default"/>
    </w:rPr>
  </w:style>
  <w:style w:type="character" w:customStyle="1" w:styleId="WW8Num8z1">
    <w:name w:val="WW8Num8z1"/>
    <w:qFormat/>
    <w:rPr>
      <w:rFonts w:ascii="Courier New" w:hAnsi="Courier New" w:cs="Courier New" w:hint="default"/>
    </w:rPr>
  </w:style>
  <w:style w:type="character" w:customStyle="1" w:styleId="WW8Num7z1">
    <w:name w:val="WW8Num7z1"/>
    <w:qFormat/>
    <w:rPr>
      <w:rFonts w:ascii="Courier New" w:hAnsi="Courier New" w:cs="Courier New" w:hint="default"/>
    </w:rPr>
  </w:style>
  <w:style w:type="character" w:customStyle="1" w:styleId="WW8Num11z0">
    <w:name w:val="WW8Num11z0"/>
    <w:qFormat/>
    <w:rPr>
      <w:rFonts w:ascii="Symbol" w:hAnsi="Symbol" w:cs="Symbol" w:hint="default"/>
    </w:rPr>
  </w:style>
  <w:style w:type="character" w:customStyle="1" w:styleId="WW8Num5z8">
    <w:name w:val="WW8Num5z8"/>
    <w:qFormat/>
  </w:style>
  <w:style w:type="character" w:customStyle="1" w:styleId="WW8Num16z2">
    <w:name w:val="WW8Num16z2"/>
    <w:qFormat/>
    <w:rPr>
      <w:rFonts w:ascii="Wingdings" w:hAnsi="Wingdings" w:cs="Wingdings" w:hint="default"/>
    </w:rPr>
  </w:style>
  <w:style w:type="character" w:customStyle="1" w:styleId="WW8Num5z5">
    <w:name w:val="WW8Num5z5"/>
    <w:qFormat/>
  </w:style>
  <w:style w:type="character" w:customStyle="1" w:styleId="WW8Num4z0">
    <w:name w:val="WW8Num4z0"/>
    <w:qFormat/>
    <w:rPr>
      <w:rFonts w:ascii="Symbol" w:hAnsi="Symbol" w:cs="Symbol" w:hint="default"/>
      <w:sz w:val="22"/>
      <w:szCs w:val="22"/>
    </w:rPr>
  </w:style>
  <w:style w:type="character" w:customStyle="1" w:styleId="WW8Num9z2">
    <w:name w:val="WW8Num9z2"/>
    <w:qFormat/>
    <w:rPr>
      <w:rFonts w:ascii="Wingdings" w:hAnsi="Wingdings" w:cs="Wingdings" w:hint="default"/>
    </w:rPr>
  </w:style>
  <w:style w:type="character" w:customStyle="1" w:styleId="WW8Num1z6">
    <w:name w:val="WW8Num1z6"/>
    <w:qFormat/>
  </w:style>
  <w:style w:type="character" w:customStyle="1" w:styleId="WW8Num8z2">
    <w:name w:val="WW8Num8z2"/>
    <w:qFormat/>
    <w:rPr>
      <w:rFonts w:ascii="Wingdings" w:hAnsi="Wingdings" w:cs="Wingdings" w:hint="default"/>
    </w:rPr>
  </w:style>
  <w:style w:type="character" w:customStyle="1" w:styleId="WW8Num6z0">
    <w:name w:val="WW8Num6z0"/>
    <w:qFormat/>
    <w:rPr>
      <w:rFonts w:ascii="Symbol" w:hAnsi="Symbol" w:cs="Symbol" w:hint="default"/>
    </w:rPr>
  </w:style>
  <w:style w:type="character" w:customStyle="1" w:styleId="WW8Num11z1">
    <w:name w:val="WW8Num11z1"/>
    <w:qFormat/>
    <w:rPr>
      <w:rFonts w:ascii="Courier New" w:hAnsi="Courier New" w:cs="Courier New" w:hint="default"/>
    </w:rPr>
  </w:style>
  <w:style w:type="character" w:customStyle="1" w:styleId="WW8Num5z0">
    <w:name w:val="WW8Num5z0"/>
    <w:qFormat/>
  </w:style>
  <w:style w:type="character" w:customStyle="1" w:styleId="WW8Num1z7">
    <w:name w:val="WW8Num1z7"/>
    <w:qFormat/>
  </w:style>
  <w:style w:type="character" w:customStyle="1" w:styleId="WW8Num1z0">
    <w:name w:val="WW8Num1z0"/>
    <w:qFormat/>
    <w:rPr>
      <w:rFonts w:ascii="Symbol" w:hAnsi="Symbol" w:cs="Symbol"/>
      <w:i/>
      <w:caps/>
      <w:color w:val="000000"/>
      <w:sz w:val="22"/>
      <w:szCs w:val="22"/>
    </w:rPr>
  </w:style>
  <w:style w:type="character" w:customStyle="1" w:styleId="WW8Num6z2">
    <w:name w:val="WW8Num6z2"/>
    <w:qFormat/>
    <w:rPr>
      <w:rFonts w:ascii="Wingdings" w:hAnsi="Wingdings" w:cs="Wingdings" w:hint="default"/>
    </w:rPr>
  </w:style>
  <w:style w:type="character" w:customStyle="1" w:styleId="WW8Num2z0">
    <w:name w:val="WW8Num2z0"/>
    <w:qFormat/>
    <w:rPr>
      <w:rFonts w:ascii="Symbol" w:hAnsi="Symbol" w:cs="Symbol" w:hint="default"/>
    </w:rPr>
  </w:style>
  <w:style w:type="character" w:customStyle="1" w:styleId="WW8Num1z3">
    <w:name w:val="WW8Num1z3"/>
    <w:qFormat/>
  </w:style>
  <w:style w:type="character" w:customStyle="1" w:styleId="WW8Num7z2">
    <w:name w:val="WW8Num7z2"/>
    <w:qFormat/>
    <w:rPr>
      <w:rFonts w:ascii="Wingdings" w:hAnsi="Wingdings" w:cs="Wingdings" w:hint="default"/>
    </w:rPr>
  </w:style>
  <w:style w:type="character" w:customStyle="1" w:styleId="WW8Num9z1">
    <w:name w:val="WW8Num9z1"/>
    <w:qFormat/>
    <w:rPr>
      <w:rFonts w:ascii="Courier New" w:hAnsi="Courier New" w:cs="Courier New" w:hint="default"/>
    </w:rPr>
  </w:style>
  <w:style w:type="character" w:customStyle="1" w:styleId="WW8Num5z4">
    <w:name w:val="WW8Num5z4"/>
    <w:qFormat/>
  </w:style>
  <w:style w:type="character" w:customStyle="1" w:styleId="WW8Num3z2">
    <w:name w:val="WW8Num3z2"/>
    <w:qFormat/>
    <w:rPr>
      <w:rFonts w:ascii="Wingdings" w:hAnsi="Wingdings" w:cs="Wingdings" w:hint="default"/>
    </w:rPr>
  </w:style>
  <w:style w:type="character" w:customStyle="1" w:styleId="WW8Num10z2">
    <w:name w:val="WW8Num10z2"/>
    <w:qFormat/>
    <w:rPr>
      <w:rFonts w:ascii="Wingdings" w:hAnsi="Wingdings" w:cs="Wingdings" w:hint="default"/>
    </w:rPr>
  </w:style>
  <w:style w:type="character" w:customStyle="1" w:styleId="WW8Num2z2">
    <w:name w:val="WW8Num2z2"/>
    <w:qFormat/>
    <w:rPr>
      <w:rFonts w:ascii="Wingdings" w:hAnsi="Wingdings" w:cs="Wingdings" w:hint="default"/>
    </w:rPr>
  </w:style>
  <w:style w:type="character" w:customStyle="1" w:styleId="WW8Num5z3">
    <w:name w:val="WW8Num5z3"/>
    <w:qFormat/>
  </w:style>
  <w:style w:type="character" w:customStyle="1" w:styleId="WW8Num3z0">
    <w:name w:val="WW8Num3z0"/>
    <w:qFormat/>
    <w:rPr>
      <w:rFonts w:ascii="Symbol" w:hAnsi="Symbol" w:cs="Symbol" w:hint="default"/>
    </w:rPr>
  </w:style>
  <w:style w:type="character" w:customStyle="1" w:styleId="WW8Num15z0">
    <w:name w:val="WW8Num15z0"/>
    <w:qFormat/>
    <w:rPr>
      <w:rFonts w:ascii="Symbol" w:hAnsi="Symbol" w:cs="Symbol" w:hint="default"/>
      <w:sz w:val="22"/>
      <w:szCs w:val="22"/>
    </w:rPr>
  </w:style>
  <w:style w:type="character" w:customStyle="1" w:styleId="WW8Num12z2">
    <w:name w:val="WW8Num12z2"/>
    <w:qFormat/>
    <w:rPr>
      <w:rFonts w:ascii="Wingdings" w:hAnsi="Wingdings" w:cs="Wingdings" w:hint="default"/>
    </w:rPr>
  </w:style>
  <w:style w:type="character" w:customStyle="1" w:styleId="WW8Num1z8">
    <w:name w:val="WW8Num1z8"/>
    <w:qFormat/>
  </w:style>
  <w:style w:type="character" w:customStyle="1" w:styleId="WW8Num1z4">
    <w:name w:val="WW8Num1z4"/>
    <w:qFormat/>
  </w:style>
  <w:style w:type="character" w:customStyle="1" w:styleId="apple-converted-space">
    <w:name w:val="apple-converted-space"/>
    <w:basedOn w:val="DefaultParagraphFont1"/>
    <w:qFormat/>
  </w:style>
  <w:style w:type="character" w:customStyle="1" w:styleId="DefaultParagraphFont1">
    <w:name w:val="Default Paragraph Font1"/>
    <w:qFormat/>
  </w:style>
  <w:style w:type="character" w:customStyle="1" w:styleId="WW8Num15z1">
    <w:name w:val="WW8Num15z1"/>
    <w:qFormat/>
    <w:rPr>
      <w:rFonts w:ascii="Courier New" w:hAnsi="Courier New" w:cs="Courier New" w:hint="default"/>
    </w:rPr>
  </w:style>
  <w:style w:type="character" w:customStyle="1" w:styleId="WW8Num13z1">
    <w:name w:val="WW8Num13z1"/>
    <w:qFormat/>
    <w:rPr>
      <w:rFonts w:ascii="Calibri" w:eastAsia="Times New Roman" w:hAnsi="Calibri" w:cs="Calibri" w:hint="default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BodyTextChar">
    <w:name w:val="Body Text Char"/>
    <w:qFormat/>
    <w:rPr>
      <w:rFonts w:ascii="Garamond" w:hAnsi="Garamond" w:cs="Garamond"/>
      <w:sz w:val="22"/>
      <w:szCs w:val="22"/>
      <w:lang w:val="en-US" w:eastAsia="hi-IN" w:bidi="hi-IN"/>
    </w:rPr>
  </w:style>
  <w:style w:type="character" w:customStyle="1" w:styleId="WW8Num9z0">
    <w:name w:val="WW8Num9z0"/>
    <w:qFormat/>
    <w:rPr>
      <w:rFonts w:ascii="Symbol" w:hAnsi="Symbol" w:cs="Symbol" w:hint="default"/>
      <w:sz w:val="22"/>
      <w:szCs w:val="22"/>
    </w:rPr>
  </w:style>
  <w:style w:type="character" w:customStyle="1" w:styleId="WW8Num2z1">
    <w:name w:val="WW8Num2z1"/>
    <w:qFormat/>
    <w:rPr>
      <w:rFonts w:ascii="Courier New" w:hAnsi="Courier New" w:cs="Courier New" w:hint="default"/>
    </w:rPr>
  </w:style>
  <w:style w:type="character" w:customStyle="1" w:styleId="WW8Num8z0">
    <w:name w:val="WW8Num8z0"/>
    <w:qFormat/>
    <w:rPr>
      <w:rFonts w:ascii="Symbol" w:hAnsi="Symbol" w:cs="Symbol" w:hint="default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 w:hint="default"/>
    </w:rPr>
  </w:style>
  <w:style w:type="character" w:customStyle="1" w:styleId="WW8Num10z1">
    <w:name w:val="WW8Num10z1"/>
    <w:qFormat/>
    <w:rPr>
      <w:rFonts w:ascii="Courier New" w:hAnsi="Courier New" w:cs="Courier New" w:hint="default"/>
    </w:rPr>
  </w:style>
  <w:style w:type="character" w:customStyle="1" w:styleId="WW8Num5z1">
    <w:name w:val="WW8Num5z1"/>
    <w:qFormat/>
  </w:style>
  <w:style w:type="character" w:customStyle="1" w:styleId="WW8Num5z6">
    <w:name w:val="WW8Num5z6"/>
    <w:qFormat/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5z2">
    <w:name w:val="WW8Num5z2"/>
    <w:qFormat/>
  </w:style>
  <w:style w:type="character" w:customStyle="1" w:styleId="WW8Num4z1">
    <w:name w:val="WW8Num4z1"/>
    <w:qFormat/>
    <w:rPr>
      <w:rFonts w:ascii="Courier New" w:hAnsi="Courier New" w:cs="Courier New" w:hint="default"/>
    </w:rPr>
  </w:style>
  <w:style w:type="character" w:customStyle="1" w:styleId="WW8Num3z1">
    <w:name w:val="WW8Num3z1"/>
    <w:qFormat/>
    <w:rPr>
      <w:rFonts w:ascii="Courier New" w:hAnsi="Courier New" w:cs="Courier New" w:hint="default"/>
    </w:rPr>
  </w:style>
  <w:style w:type="character" w:customStyle="1" w:styleId="WW8Num1z5">
    <w:name w:val="WW8Num1z5"/>
    <w:qFormat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  <w:qFormat/>
    <w:rPr>
      <w:rFonts w:ascii="Symbol" w:hAnsi="Symbol" w:cs="Symbol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4">
    <w:name w:val="WW8Num13z4"/>
    <w:rPr>
      <w:rFonts w:ascii="Courier New" w:hAnsi="Courier New" w:cs="Courier New" w:hint="default"/>
    </w:rPr>
  </w:style>
  <w:style w:type="character" w:customStyle="1" w:styleId="WW8Num14z1">
    <w:name w:val="WW8Num14z1"/>
    <w:qFormat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qFormat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sz w:val="22"/>
      <w:szCs w:val="22"/>
    </w:rPr>
  </w:style>
  <w:style w:type="character" w:customStyle="1" w:styleId="WW8Num17z2">
    <w:name w:val="WW8Num17z2"/>
    <w:qFormat/>
    <w:rPr>
      <w:rFonts w:ascii="Wingdings" w:hAnsi="Wingdings" w:cs="Wingdings" w:hint="default"/>
    </w:rPr>
  </w:style>
  <w:style w:type="character" w:customStyle="1" w:styleId="apple-style-span">
    <w:name w:val="apple-style-span"/>
    <w:basedOn w:val="DefaultParagraphFont1"/>
  </w:style>
  <w:style w:type="paragraph" w:customStyle="1" w:styleId="WW-Default">
    <w:name w:val="WW-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overflowPunct/>
      <w:autoSpaceDE/>
      <w:spacing w:before="240" w:after="40" w:line="220" w:lineRule="atLeast"/>
      <w:textAlignment w:val="auto"/>
    </w:pPr>
    <w:rPr>
      <w:rFonts w:ascii="Arial" w:eastAsia="Batang" w:hAnsi="Arial" w:cs="Arial"/>
    </w:rPr>
  </w:style>
  <w:style w:type="paragraph" w:customStyle="1" w:styleId="Achievement">
    <w:name w:val="Achievement"/>
    <w:basedOn w:val="BodyText"/>
    <w:pPr>
      <w:numPr>
        <w:numId w:val="2"/>
      </w:numPr>
      <w:spacing w:after="60"/>
    </w:pPr>
    <w:rPr>
      <w:szCs w:val="26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 KUMAR					RESUME</dc:title>
  <dc:creator>abc</dc:creator>
  <cp:lastModifiedBy>THUMMALA LAHARI</cp:lastModifiedBy>
  <cp:revision>2</cp:revision>
  <cp:lastPrinted>2021-08-24T03:02:00Z</cp:lastPrinted>
  <dcterms:created xsi:type="dcterms:W3CDTF">2022-07-13T09:27:00Z</dcterms:created>
  <dcterms:modified xsi:type="dcterms:W3CDTF">2022-07-13T09:27:00Z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E799FF5DCE4A421FB878A75DB12F5501</vt:lpwstr>
  </property>
</Properties>
</file>