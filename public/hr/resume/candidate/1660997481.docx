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54EA6" w14:textId="74C374AE" w:rsidR="00762AD5" w:rsidRPr="00734CE5" w:rsidRDefault="00734CE5">
      <w:pPr>
        <w:pStyle w:val="BodyText3"/>
        <w:jc w:val="left"/>
        <w:rPr>
          <w:sz w:val="16"/>
        </w:rPr>
      </w:pPr>
      <w:r>
        <w:rPr>
          <w:noProof/>
          <w:lang w:eastAsia="en-US"/>
          <w14:shadow w14:blurRad="0" w14:dist="0" w14:dir="0" w14:sx="0" w14:sy="0" w14:kx="0" w14:ky="0" w14:algn="none">
            <w14:srgbClr w14:val="000000"/>
          </w14:shadow>
          <w14:textOutline w14:w="0" w14:cap="rnd" w14:cmpd="sng" w14:algn="ctr">
            <w14:noFill/>
            <w14:prstDash w14:val="solid"/>
            <w14:bevel/>
          </w14:textOutline>
        </w:rPr>
        <mc:AlternateContent>
          <mc:Choice Requires="wps">
            <w:drawing>
              <wp:anchor distT="0" distB="0" distL="114935" distR="114935" simplePos="0" relativeHeight="251653632" behindDoc="0" locked="0" layoutInCell="1" allowOverlap="1" wp14:anchorId="4D62A27D" wp14:editId="51EB3828">
                <wp:simplePos x="0" y="0"/>
                <wp:positionH relativeFrom="column">
                  <wp:posOffset>-156845</wp:posOffset>
                </wp:positionH>
                <wp:positionV relativeFrom="paragraph">
                  <wp:posOffset>229870</wp:posOffset>
                </wp:positionV>
                <wp:extent cx="5922010" cy="927100"/>
                <wp:effectExtent l="11430" t="11430" r="1016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927100"/>
                        </a:xfrm>
                        <a:prstGeom prst="rect">
                          <a:avLst/>
                        </a:prstGeom>
                        <a:solidFill>
                          <a:srgbClr val="FFFFFF"/>
                        </a:solidFill>
                        <a:ln w="13970" cmpd="dbl">
                          <a:solidFill>
                            <a:srgbClr val="333333"/>
                          </a:solidFill>
                          <a:miter lim="800000"/>
                          <a:headEnd/>
                          <a:tailEnd/>
                        </a:ln>
                      </wps:spPr>
                      <wps:txbx>
                        <w:txbxContent>
                          <w:p w14:paraId="5A4A275F" w14:textId="3F6AFF2A" w:rsidR="0079735D" w:rsidRPr="00DD4EF6" w:rsidRDefault="00DD4EF6">
                            <w:pPr>
                              <w:pStyle w:val="Heading4"/>
                              <w:rPr>
                                <w:b w:val="0"/>
                                <w:sz w:val="28"/>
                                <w:szCs w:val="28"/>
                              </w:rPr>
                            </w:pPr>
                            <w:r w:rsidRPr="00DD4EF6">
                              <w:rPr>
                                <w:b w:val="0"/>
                                <w:sz w:val="28"/>
                                <w:szCs w:val="28"/>
                              </w:rPr>
                              <w:t xml:space="preserve">Akash </w:t>
                            </w:r>
                            <w:proofErr w:type="spellStart"/>
                            <w:r w:rsidRPr="00DD4EF6">
                              <w:rPr>
                                <w:b w:val="0"/>
                                <w:sz w:val="28"/>
                                <w:szCs w:val="28"/>
                              </w:rPr>
                              <w:t>Luthra</w:t>
                            </w:r>
                            <w:proofErr w:type="spellEnd"/>
                          </w:p>
                          <w:p w14:paraId="747737C6" w14:textId="15F921B0" w:rsidR="00DD4EF6" w:rsidRDefault="00EF776C" w:rsidP="00DD4EF6">
                            <w:pPr>
                              <w:jc w:val="center"/>
                            </w:pPr>
                            <w:r w:rsidRPr="006A0A5C">
                              <w:rPr>
                                <w:rFonts w:ascii="Verdana" w:hAnsi="Verdana"/>
                                <w:b/>
                                <w:color w:val="000000"/>
                                <w:sz w:val="18"/>
                                <w:szCs w:val="18"/>
                              </w:rPr>
                              <w:t>Address:</w:t>
                            </w:r>
                            <w:r>
                              <w:rPr>
                                <w:rFonts w:ascii="Verdana" w:hAnsi="Verdana" w:cs="Courier New"/>
                                <w:color w:val="000000"/>
                                <w:sz w:val="18"/>
                                <w:szCs w:val="18"/>
                                <w:lang w:val="en-GB"/>
                              </w:rPr>
                              <w:t xml:space="preserve"> –</w:t>
                            </w:r>
                            <w:r w:rsidR="00DD4EF6">
                              <w:t>X/</w:t>
                            </w:r>
                            <w:r w:rsidR="00DD4EF6" w:rsidRPr="00DD4EF6">
                              <w:rPr>
                                <w:rFonts w:ascii="Verdana" w:hAnsi="Verdana"/>
                                <w:sz w:val="18"/>
                                <w:szCs w:val="18"/>
                              </w:rPr>
                              <w:t xml:space="preserve">3397, Street No 2, </w:t>
                            </w:r>
                            <w:proofErr w:type="spellStart"/>
                            <w:r w:rsidR="00DD4EF6" w:rsidRPr="00DD4EF6">
                              <w:rPr>
                                <w:rFonts w:ascii="Verdana" w:hAnsi="Verdana"/>
                                <w:sz w:val="18"/>
                                <w:szCs w:val="18"/>
                              </w:rPr>
                              <w:t>Raghubar</w:t>
                            </w:r>
                            <w:proofErr w:type="spellEnd"/>
                            <w:r w:rsidR="00DD4EF6" w:rsidRPr="00DD4EF6">
                              <w:rPr>
                                <w:rFonts w:ascii="Verdana" w:hAnsi="Verdana"/>
                                <w:sz w:val="18"/>
                                <w:szCs w:val="18"/>
                              </w:rPr>
                              <w:t xml:space="preserve"> Pura No.2 Gandhi Nagar S.O East Delhi </w:t>
                            </w:r>
                            <w:proofErr w:type="spellStart"/>
                            <w:r w:rsidR="00DD4EF6" w:rsidRPr="00DD4EF6">
                              <w:rPr>
                                <w:rFonts w:ascii="Verdana" w:hAnsi="Verdana"/>
                                <w:sz w:val="18"/>
                                <w:szCs w:val="18"/>
                              </w:rPr>
                              <w:t>Delhi</w:t>
                            </w:r>
                            <w:proofErr w:type="spellEnd"/>
                            <w:r w:rsidR="00DD4EF6" w:rsidRPr="00DD4EF6">
                              <w:rPr>
                                <w:rFonts w:ascii="Verdana" w:hAnsi="Verdana"/>
                                <w:sz w:val="18"/>
                                <w:szCs w:val="18"/>
                              </w:rPr>
                              <w:t>, 11003</w:t>
                            </w:r>
                            <w:r w:rsidR="00DD4EF6">
                              <w:rPr>
                                <w:rFonts w:ascii="Verdana" w:hAnsi="Verdana"/>
                                <w:sz w:val="18"/>
                                <w:szCs w:val="18"/>
                              </w:rPr>
                              <w:t>1</w:t>
                            </w:r>
                          </w:p>
                          <w:p w14:paraId="2FC8DEBE" w14:textId="22A8EBE9" w:rsidR="0079735D" w:rsidRPr="006A0A5C" w:rsidRDefault="0079735D" w:rsidP="00DD4EF6">
                            <w:pPr>
                              <w:jc w:val="center"/>
                              <w:rPr>
                                <w:rFonts w:ascii="Verdana" w:hAnsi="Verdana"/>
                                <w:b/>
                                <w:color w:val="000000"/>
                                <w:sz w:val="18"/>
                                <w:szCs w:val="18"/>
                              </w:rPr>
                            </w:pPr>
                            <w:r w:rsidRPr="006A0A5C">
                              <w:rPr>
                                <w:rFonts w:ascii="Verdana" w:hAnsi="Verdana"/>
                                <w:b/>
                                <w:color w:val="000000"/>
                                <w:sz w:val="18"/>
                                <w:szCs w:val="18"/>
                              </w:rPr>
                              <w:t>Email:</w:t>
                            </w:r>
                            <w:r w:rsidR="00DD4EF6">
                              <w:t xml:space="preserve"> akash.luthra2211@gmail.com</w:t>
                            </w:r>
                          </w:p>
                          <w:p w14:paraId="4815DC2A" w14:textId="107E0C47" w:rsidR="0079735D" w:rsidRDefault="0079735D">
                            <w:pPr>
                              <w:jc w:val="center"/>
                              <w:rPr>
                                <w:rFonts w:ascii="Verdana" w:hAnsi="Verdana" w:cs="Courier New"/>
                                <w:color w:val="000000"/>
                                <w:sz w:val="18"/>
                                <w:szCs w:val="18"/>
                                <w:lang w:val="en-GB"/>
                              </w:rPr>
                            </w:pPr>
                            <w:r w:rsidRPr="006A0A5C">
                              <w:rPr>
                                <w:rFonts w:ascii="Verdana" w:hAnsi="Verdana"/>
                                <w:b/>
                                <w:color w:val="000000"/>
                                <w:sz w:val="18"/>
                                <w:szCs w:val="18"/>
                              </w:rPr>
                              <w:t>Mobile</w:t>
                            </w:r>
                            <w:r w:rsidR="001B786E">
                              <w:rPr>
                                <w:rFonts w:ascii="Verdana" w:hAnsi="Verdana" w:cs="Courier New"/>
                                <w:color w:val="000000"/>
                                <w:sz w:val="18"/>
                                <w:szCs w:val="18"/>
                                <w:lang w:val="en-GB"/>
                              </w:rPr>
                              <w:t>: +91-8</w:t>
                            </w:r>
                            <w:r w:rsidR="00DD4EF6">
                              <w:rPr>
                                <w:rFonts w:ascii="Verdana" w:hAnsi="Verdana" w:cs="Courier New"/>
                                <w:color w:val="000000"/>
                                <w:sz w:val="18"/>
                                <w:szCs w:val="18"/>
                                <w:lang w:val="en-GB"/>
                              </w:rPr>
                              <w:t>700448226,</w:t>
                            </w:r>
                            <w:r w:rsidR="004D5D57">
                              <w:rPr>
                                <w:rFonts w:ascii="Verdana" w:hAnsi="Verdana" w:cs="Courier New"/>
                                <w:color w:val="000000"/>
                                <w:sz w:val="18"/>
                                <w:szCs w:val="18"/>
                                <w:lang w:val="en-GB"/>
                              </w:rPr>
                              <w:t xml:space="preserve"> </w:t>
                            </w:r>
                            <w:bookmarkStart w:id="0" w:name="_GoBack"/>
                            <w:bookmarkEnd w:id="0"/>
                            <w:r w:rsidR="00DD4EF6">
                              <w:rPr>
                                <w:rFonts w:ascii="Verdana" w:hAnsi="Verdana" w:cs="Courier New"/>
                                <w:color w:val="000000"/>
                                <w:sz w:val="18"/>
                                <w:szCs w:val="18"/>
                                <w:lang w:val="en-GB"/>
                              </w:rPr>
                              <w:t>9891553485</w:t>
                            </w:r>
                          </w:p>
                          <w:p w14:paraId="09AC197E" w14:textId="77777777" w:rsidR="0079735D" w:rsidRPr="006A0A5C" w:rsidRDefault="0079735D" w:rsidP="00DE3B7B">
                            <w:pPr>
                              <w:rPr>
                                <w:rFonts w:ascii="Verdana" w:hAnsi="Verdana" w:cs="Courier New"/>
                                <w:color w:val="000000"/>
                                <w:sz w:val="18"/>
                                <w:szCs w:val="18"/>
                                <w:lang w:val="en-GB"/>
                              </w:rPr>
                            </w:pPr>
                            <w:r>
                              <w:rPr>
                                <w:rFonts w:ascii="Verdana" w:hAnsi="Verdana" w:cs="Courier New"/>
                                <w:color w:val="000000"/>
                                <w:sz w:val="18"/>
                                <w:szCs w:val="18"/>
                                <w:lang w:val="en-GB"/>
                              </w:rPr>
                              <w:tab/>
                            </w:r>
                          </w:p>
                          <w:p w14:paraId="2A5AAF45" w14:textId="77777777" w:rsidR="0079735D" w:rsidRDefault="0079735D">
                            <w:pPr>
                              <w:jc w:val="center"/>
                              <w:rPr>
                                <w:rFonts w:ascii="Verdana" w:hAnsi="Verdana"/>
                                <w:b/>
                                <w:color w:val="000000"/>
                                <w:sz w:val="16"/>
                                <w:szCs w:val="20"/>
                              </w:rPr>
                            </w:pPr>
                          </w:p>
                          <w:p w14:paraId="7402C241" w14:textId="77777777" w:rsidR="0079735D" w:rsidRDefault="0079735D"/>
                        </w:txbxContent>
                      </wps:txbx>
                      <wps:bodyPr rot="0" vert="horz" wrap="square" lIns="55880" tIns="10160" rIns="55880" bIns="1016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62A27D" id="_x0000_t202" coordsize="21600,21600" o:spt="202" path="m,l,21600r21600,l21600,xe">
                <v:stroke joinstyle="miter"/>
                <v:path gradientshapeok="t" o:connecttype="rect"/>
              </v:shapetype>
              <v:shape id="Text Box 2" o:spid="_x0000_s1026" type="#_x0000_t202" style="position:absolute;margin-left:-12.35pt;margin-top:18.1pt;width:466.3pt;height:73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" strokecolor="#333" strokeweight="1.1pt">
                <v:stroke linestyle="thinThin"/>
                <v:textbox inset="4.4pt,.8pt,4.4pt,.8pt">
                  <w:txbxContent>
                    <w:p w14:paraId="5A4A275F" w14:textId="3F6AFF2A" w:rsidR="0079735D" w:rsidRPr="00DD4EF6" w:rsidRDefault="00DD4EF6">
                      <w:pPr>
                        <w:pStyle w:val="Heading4"/>
                        <w:rPr>
                          <w:b w:val="0"/>
                          <w:sz w:val="28"/>
                          <w:szCs w:val="28"/>
                        </w:rPr>
                      </w:pPr>
                      <w:r w:rsidRPr="00DD4EF6">
                        <w:rPr>
                          <w:b w:val="0"/>
                          <w:sz w:val="28"/>
                          <w:szCs w:val="28"/>
                        </w:rPr>
                        <w:t xml:space="preserve">Akash </w:t>
                      </w:r>
                      <w:proofErr w:type="spellStart"/>
                      <w:r w:rsidRPr="00DD4EF6">
                        <w:rPr>
                          <w:b w:val="0"/>
                          <w:sz w:val="28"/>
                          <w:szCs w:val="28"/>
                        </w:rPr>
                        <w:t>Luthra</w:t>
                      </w:r>
                      <w:proofErr w:type="spellEnd"/>
                    </w:p>
                    <w:p w14:paraId="747737C6" w14:textId="15F921B0" w:rsidR="00DD4EF6" w:rsidRDefault="00EF776C" w:rsidP="00DD4EF6">
                      <w:pPr>
                        <w:jc w:val="center"/>
                      </w:pPr>
                      <w:r w:rsidRPr="006A0A5C">
                        <w:rPr>
                          <w:rFonts w:ascii="Verdana" w:hAnsi="Verdana"/>
                          <w:b/>
                          <w:color w:val="000000"/>
                          <w:sz w:val="18"/>
                          <w:szCs w:val="18"/>
                        </w:rPr>
                        <w:t>Address:</w:t>
                      </w:r>
                      <w:r>
                        <w:rPr>
                          <w:rFonts w:ascii="Verdana" w:hAnsi="Verdana" w:cs="Courier New"/>
                          <w:color w:val="000000"/>
                          <w:sz w:val="18"/>
                          <w:szCs w:val="18"/>
                          <w:lang w:val="en-GB"/>
                        </w:rPr>
                        <w:t xml:space="preserve"> –</w:t>
                      </w:r>
                      <w:r w:rsidR="00DD4EF6">
                        <w:t>X/</w:t>
                      </w:r>
                      <w:r w:rsidR="00DD4EF6" w:rsidRPr="00DD4EF6">
                        <w:rPr>
                          <w:rFonts w:ascii="Verdana" w:hAnsi="Verdana"/>
                          <w:sz w:val="18"/>
                          <w:szCs w:val="18"/>
                        </w:rPr>
                        <w:t xml:space="preserve">3397, Street No 2, </w:t>
                      </w:r>
                      <w:proofErr w:type="spellStart"/>
                      <w:r w:rsidR="00DD4EF6" w:rsidRPr="00DD4EF6">
                        <w:rPr>
                          <w:rFonts w:ascii="Verdana" w:hAnsi="Verdana"/>
                          <w:sz w:val="18"/>
                          <w:szCs w:val="18"/>
                        </w:rPr>
                        <w:t>Raghubar</w:t>
                      </w:r>
                      <w:proofErr w:type="spellEnd"/>
                      <w:r w:rsidR="00DD4EF6" w:rsidRPr="00DD4EF6">
                        <w:rPr>
                          <w:rFonts w:ascii="Verdana" w:hAnsi="Verdana"/>
                          <w:sz w:val="18"/>
                          <w:szCs w:val="18"/>
                        </w:rPr>
                        <w:t xml:space="preserve"> Pura No.2 Gandhi Nagar S.O East Delhi </w:t>
                      </w:r>
                      <w:proofErr w:type="spellStart"/>
                      <w:r w:rsidR="00DD4EF6" w:rsidRPr="00DD4EF6">
                        <w:rPr>
                          <w:rFonts w:ascii="Verdana" w:hAnsi="Verdana"/>
                          <w:sz w:val="18"/>
                          <w:szCs w:val="18"/>
                        </w:rPr>
                        <w:t>Delhi</w:t>
                      </w:r>
                      <w:proofErr w:type="spellEnd"/>
                      <w:r w:rsidR="00DD4EF6" w:rsidRPr="00DD4EF6">
                        <w:rPr>
                          <w:rFonts w:ascii="Verdana" w:hAnsi="Verdana"/>
                          <w:sz w:val="18"/>
                          <w:szCs w:val="18"/>
                        </w:rPr>
                        <w:t>, 11003</w:t>
                      </w:r>
                      <w:r w:rsidR="00DD4EF6">
                        <w:rPr>
                          <w:rFonts w:ascii="Verdana" w:hAnsi="Verdana"/>
                          <w:sz w:val="18"/>
                          <w:szCs w:val="18"/>
                        </w:rPr>
                        <w:t>1</w:t>
                      </w:r>
                    </w:p>
                    <w:p w14:paraId="2FC8DEBE" w14:textId="22A8EBE9" w:rsidR="0079735D" w:rsidRPr="006A0A5C" w:rsidRDefault="0079735D" w:rsidP="00DD4EF6">
                      <w:pPr>
                        <w:jc w:val="center"/>
                        <w:rPr>
                          <w:rFonts w:ascii="Verdana" w:hAnsi="Verdana"/>
                          <w:b/>
                          <w:color w:val="000000"/>
                          <w:sz w:val="18"/>
                          <w:szCs w:val="18"/>
                        </w:rPr>
                      </w:pPr>
                      <w:r w:rsidRPr="006A0A5C">
                        <w:rPr>
                          <w:rFonts w:ascii="Verdana" w:hAnsi="Verdana"/>
                          <w:b/>
                          <w:color w:val="000000"/>
                          <w:sz w:val="18"/>
                          <w:szCs w:val="18"/>
                        </w:rPr>
                        <w:t>Email:</w:t>
                      </w:r>
                      <w:r w:rsidR="00DD4EF6">
                        <w:t xml:space="preserve"> akash.luthra2211@gmail.com</w:t>
                      </w:r>
                    </w:p>
                    <w:p w14:paraId="4815DC2A" w14:textId="107E0C47" w:rsidR="0079735D" w:rsidRDefault="0079735D">
                      <w:pPr>
                        <w:jc w:val="center"/>
                        <w:rPr>
                          <w:rFonts w:ascii="Verdana" w:hAnsi="Verdana" w:cs="Courier New"/>
                          <w:color w:val="000000"/>
                          <w:sz w:val="18"/>
                          <w:szCs w:val="18"/>
                          <w:lang w:val="en-GB"/>
                        </w:rPr>
                      </w:pPr>
                      <w:r w:rsidRPr="006A0A5C">
                        <w:rPr>
                          <w:rFonts w:ascii="Verdana" w:hAnsi="Verdana"/>
                          <w:b/>
                          <w:color w:val="000000"/>
                          <w:sz w:val="18"/>
                          <w:szCs w:val="18"/>
                        </w:rPr>
                        <w:t>Mobile</w:t>
                      </w:r>
                      <w:r w:rsidR="001B786E">
                        <w:rPr>
                          <w:rFonts w:ascii="Verdana" w:hAnsi="Verdana" w:cs="Courier New"/>
                          <w:color w:val="000000"/>
                          <w:sz w:val="18"/>
                          <w:szCs w:val="18"/>
                          <w:lang w:val="en-GB"/>
                        </w:rPr>
                        <w:t>: +91-8</w:t>
                      </w:r>
                      <w:r w:rsidR="00DD4EF6">
                        <w:rPr>
                          <w:rFonts w:ascii="Verdana" w:hAnsi="Verdana" w:cs="Courier New"/>
                          <w:color w:val="000000"/>
                          <w:sz w:val="18"/>
                          <w:szCs w:val="18"/>
                          <w:lang w:val="en-GB"/>
                        </w:rPr>
                        <w:t>700448226,</w:t>
                      </w:r>
                      <w:r w:rsidR="004D5D57">
                        <w:rPr>
                          <w:rFonts w:ascii="Verdana" w:hAnsi="Verdana" w:cs="Courier New"/>
                          <w:color w:val="000000"/>
                          <w:sz w:val="18"/>
                          <w:szCs w:val="18"/>
                          <w:lang w:val="en-GB"/>
                        </w:rPr>
                        <w:t xml:space="preserve"> </w:t>
                      </w:r>
                      <w:bookmarkStart w:id="1" w:name="_GoBack"/>
                      <w:bookmarkEnd w:id="1"/>
                      <w:r w:rsidR="00DD4EF6">
                        <w:rPr>
                          <w:rFonts w:ascii="Verdana" w:hAnsi="Verdana" w:cs="Courier New"/>
                          <w:color w:val="000000"/>
                          <w:sz w:val="18"/>
                          <w:szCs w:val="18"/>
                          <w:lang w:val="en-GB"/>
                        </w:rPr>
                        <w:t>9891553485</w:t>
                      </w:r>
                    </w:p>
                    <w:p w14:paraId="09AC197E" w14:textId="77777777" w:rsidR="0079735D" w:rsidRPr="006A0A5C" w:rsidRDefault="0079735D" w:rsidP="00DE3B7B">
                      <w:pPr>
                        <w:rPr>
                          <w:rFonts w:ascii="Verdana" w:hAnsi="Verdana" w:cs="Courier New"/>
                          <w:color w:val="000000"/>
                          <w:sz w:val="18"/>
                          <w:szCs w:val="18"/>
                          <w:lang w:val="en-GB"/>
                        </w:rPr>
                      </w:pPr>
                      <w:r>
                        <w:rPr>
                          <w:rFonts w:ascii="Verdana" w:hAnsi="Verdana" w:cs="Courier New"/>
                          <w:color w:val="000000"/>
                          <w:sz w:val="18"/>
                          <w:szCs w:val="18"/>
                          <w:lang w:val="en-GB"/>
                        </w:rPr>
                        <w:tab/>
                      </w:r>
                    </w:p>
                    <w:p w14:paraId="2A5AAF45" w14:textId="77777777" w:rsidR="0079735D" w:rsidRDefault="0079735D">
                      <w:pPr>
                        <w:jc w:val="center"/>
                        <w:rPr>
                          <w:rFonts w:ascii="Verdana" w:hAnsi="Verdana"/>
                          <w:b/>
                          <w:color w:val="000000"/>
                          <w:sz w:val="16"/>
                          <w:szCs w:val="20"/>
                        </w:rPr>
                      </w:pPr>
                    </w:p>
                    <w:p w14:paraId="7402C241" w14:textId="77777777" w:rsidR="0079735D" w:rsidRDefault="0079735D"/>
                  </w:txbxContent>
                </v:textbox>
                <w10:wrap type="square"/>
              </v:shape>
            </w:pict>
          </mc:Fallback>
        </mc:AlternateContent>
      </w:r>
      <w:r w:rsidR="00C251EB">
        <w:rPr>
          <w:sz w:val="16"/>
        </w:rPr>
        <w:t xml:space="preserve">                                                                          </w:t>
      </w:r>
    </w:p>
    <w:p w14:paraId="6326FEE9" w14:textId="77777777" w:rsidR="006A0A5C" w:rsidRPr="00734CE5" w:rsidRDefault="00762AD5">
      <w:pPr>
        <w:pStyle w:val="BodyText3"/>
        <w:jc w:val="left"/>
        <w:rPr>
          <w:sz w:val="16"/>
        </w:rPr>
      </w:pPr>
      <w:r>
        <w:rPr>
          <w:sz w:val="16"/>
        </w:rPr>
        <w:tab/>
      </w:r>
    </w:p>
    <w:p w14:paraId="6A0E0ADB" w14:textId="77777777" w:rsidR="00762AD5" w:rsidRPr="00734CE5" w:rsidRDefault="00FC4768">
      <w:pPr>
        <w:pStyle w:val="BodyText3"/>
        <w:jc w:val="left"/>
        <w:rPr>
          <w:sz w:val="16"/>
        </w:rPr>
      </w:pPr>
      <w:r>
        <w:rPr>
          <w:noProof/>
          <w:lang w:eastAsia="en-US"/>
          <w14:shadow w14:blurRad="0" w14:dist="0" w14:dir="0" w14:sx="0" w14:sy="0" w14:kx="0" w14:ky="0" w14:algn="none">
            <w14:srgbClr w14:val="000000"/>
          </w14:shadow>
          <w14:textOutline w14:w="0" w14:cap="rnd" w14:cmpd="sng" w14:algn="ctr">
            <w14:noFill/>
            <w14:prstDash w14:val="solid"/>
            <w14:bevel/>
          </w14:textOutline>
        </w:rPr>
        <mc:AlternateContent>
          <mc:Choice Requires="wps">
            <w:drawing>
              <wp:anchor distT="0" distB="0" distL="114935" distR="114935" simplePos="0" relativeHeight="251654656" behindDoc="0" locked="0" layoutInCell="1" allowOverlap="1" wp14:anchorId="16516C17" wp14:editId="4CAC71CA">
                <wp:simplePos x="0" y="0"/>
                <wp:positionH relativeFrom="column">
                  <wp:posOffset>-139700</wp:posOffset>
                </wp:positionH>
                <wp:positionV relativeFrom="paragraph">
                  <wp:posOffset>59055</wp:posOffset>
                </wp:positionV>
                <wp:extent cx="5950585" cy="235585"/>
                <wp:effectExtent l="0" t="0" r="12065" b="1206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0585" cy="235585"/>
                        </a:xfrm>
                        <a:prstGeom prst="rect">
                          <a:avLst/>
                        </a:prstGeom>
                        <a:solidFill>
                          <a:srgbClr val="FFFFFF"/>
                        </a:solidFill>
                        <a:ln w="6350">
                          <a:solidFill>
                            <a:srgbClr val="000000"/>
                          </a:solidFill>
                          <a:miter lim="800000"/>
                          <a:headEnd/>
                          <a:tailEnd/>
                        </a:ln>
                      </wps:spPr>
                      <wps:txbx>
                        <w:txbxContent>
                          <w:p w14:paraId="2EAD8C70" w14:textId="77777777" w:rsidR="0079735D" w:rsidRPr="006A0A5C" w:rsidRDefault="0079735D">
                            <w:pPr>
                              <w:pStyle w:val="Heading2"/>
                              <w:rPr>
                                <w:sz w:val="18"/>
                                <w:szCs w:val="18"/>
                              </w:rPr>
                            </w:pPr>
                            <w:r w:rsidRPr="006A0A5C">
                              <w:rPr>
                                <w:sz w:val="18"/>
                                <w:szCs w:val="18"/>
                              </w:rPr>
                              <w:t>VISION</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6516C17" id="Text Box 3" o:spid="_x0000_s1027" type="#_x0000_t202" style="position:absolute;margin-left:-11pt;margin-top:4.65pt;width:468.55pt;height:18.5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" strokeweight=".5pt">
                <v:textbox inset="7.45pt,3.85pt,7.45pt,3.85pt">
                  <w:txbxContent>
                    <w:p w14:paraId="2EAD8C70" w14:textId="77777777" w:rsidR="0079735D" w:rsidRPr="006A0A5C" w:rsidRDefault="0079735D">
                      <w:pPr>
                        <w:pStyle w:val="Heading2"/>
                        <w:rPr>
                          <w:sz w:val="18"/>
                          <w:szCs w:val="18"/>
                        </w:rPr>
                      </w:pPr>
                      <w:r w:rsidRPr="006A0A5C">
                        <w:rPr>
                          <w:sz w:val="18"/>
                          <w:szCs w:val="18"/>
                        </w:rPr>
                        <w:t>VISION</w:t>
                      </w:r>
                    </w:p>
                  </w:txbxContent>
                </v:textbox>
              </v:shape>
            </w:pict>
          </mc:Fallback>
        </mc:AlternateContent>
      </w:r>
    </w:p>
    <w:p w14:paraId="37C36813" w14:textId="77777777" w:rsidR="00762AD5" w:rsidRPr="00734CE5" w:rsidRDefault="00762AD5">
      <w:pPr>
        <w:pStyle w:val="BodyText3"/>
        <w:jc w:val="left"/>
        <w:rPr>
          <w:sz w:val="16"/>
        </w:rPr>
      </w:pPr>
    </w:p>
    <w:p w14:paraId="5E7C65AF" w14:textId="77777777" w:rsidR="00762AD5" w:rsidRPr="00734CE5" w:rsidRDefault="00762AD5">
      <w:pPr>
        <w:pStyle w:val="BodyText3"/>
        <w:jc w:val="left"/>
        <w:rPr>
          <w:sz w:val="16"/>
        </w:rPr>
      </w:pPr>
    </w:p>
    <w:p w14:paraId="6555E109" w14:textId="77777777" w:rsidR="00762AD5" w:rsidRPr="006A0A5C" w:rsidRDefault="00544868" w:rsidP="006A0A5C">
      <w:pPr>
        <w:pStyle w:val="Heading2"/>
        <w:rPr>
          <w:sz w:val="18"/>
          <w:szCs w:val="18"/>
        </w:rPr>
      </w:pPr>
      <w:r>
        <w:rPr>
          <w:sz w:val="18"/>
          <w:szCs w:val="18"/>
        </w:rPr>
        <w:t>Seeking a challenging and responsible position to enhance my management skills. I accept challenging opportunities where I can fully use my skills for the success of the organization.</w:t>
      </w:r>
    </w:p>
    <w:p w14:paraId="2AA6F6C7" w14:textId="77777777" w:rsidR="009F3475" w:rsidRDefault="00FF5B0D" w:rsidP="00FF5B0D">
      <w:pPr>
        <w:tabs>
          <w:tab w:val="left" w:pos="5985"/>
        </w:tabs>
        <w:rPr>
          <w:rFonts w:ascii="Verdana" w:hAnsi="Verdana"/>
          <w:b/>
          <w:color w:val="000000"/>
          <w:sz w:val="16"/>
          <w:szCs w:val="20"/>
        </w:rPr>
      </w:pPr>
      <w:r>
        <w:rPr>
          <w:rFonts w:ascii="Verdana" w:hAnsi="Verdana"/>
          <w:b/>
          <w:color w:val="000000"/>
          <w:sz w:val="16"/>
          <w:szCs w:val="20"/>
        </w:rPr>
        <w:tab/>
      </w:r>
    </w:p>
    <w:p w14:paraId="62560855" w14:textId="77777777" w:rsidR="00762AD5" w:rsidRDefault="00734CE5">
      <w:pPr>
        <w:jc w:val="center"/>
        <w:rPr>
          <w:rFonts w:ascii="Verdana" w:hAnsi="Verdana" w:cs="Courier New"/>
          <w:b/>
          <w:color w:val="000000"/>
          <w:sz w:val="16"/>
          <w:szCs w:val="20"/>
          <w:lang w:val="en-GB"/>
        </w:rPr>
      </w:pPr>
      <w:r>
        <w:rPr>
          <w:noProof/>
          <w:lang w:eastAsia="en-US"/>
        </w:rPr>
        <mc:AlternateContent>
          <mc:Choice Requires="wps">
            <w:drawing>
              <wp:anchor distT="0" distB="0" distL="114935" distR="114935" simplePos="0" relativeHeight="251659776" behindDoc="0" locked="0" layoutInCell="1" allowOverlap="1" wp14:anchorId="0E963E82" wp14:editId="34E8B8D3">
                <wp:simplePos x="0" y="0"/>
                <wp:positionH relativeFrom="column">
                  <wp:posOffset>-120650</wp:posOffset>
                </wp:positionH>
                <wp:positionV relativeFrom="paragraph">
                  <wp:posOffset>59055</wp:posOffset>
                </wp:positionV>
                <wp:extent cx="5950585" cy="235585"/>
                <wp:effectExtent l="9525" t="13970" r="12065" b="762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0585" cy="235585"/>
                        </a:xfrm>
                        <a:prstGeom prst="rect">
                          <a:avLst/>
                        </a:prstGeom>
                        <a:solidFill>
                          <a:srgbClr val="FFFFFF"/>
                        </a:solidFill>
                        <a:ln w="6350">
                          <a:solidFill>
                            <a:srgbClr val="000000"/>
                          </a:solidFill>
                          <a:miter lim="800000"/>
                          <a:headEnd/>
                          <a:tailEnd/>
                        </a:ln>
                      </wps:spPr>
                      <wps:txbx>
                        <w:txbxContent>
                          <w:p w14:paraId="129614FD" w14:textId="77777777" w:rsidR="0079735D" w:rsidRPr="006A0A5C" w:rsidRDefault="0079735D">
                            <w:pPr>
                              <w:pStyle w:val="Heading2"/>
                              <w:rPr>
                                <w:sz w:val="18"/>
                                <w:szCs w:val="18"/>
                              </w:rPr>
                            </w:pPr>
                            <w:r w:rsidRPr="006A0A5C">
                              <w:rPr>
                                <w:sz w:val="18"/>
                                <w:szCs w:val="18"/>
                              </w:rPr>
                              <w:t>CAREER SYNOPSIS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E963E82" id="Text Box 9" o:spid="_x0000_s1028" type="#_x0000_t202" style="position:absolute;left:0;text-align:left;margin-left:-9.5pt;margin-top:4.65pt;width:468.55pt;height:18.5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" strokeweight=".5pt">
                <v:textbox inset="7.45pt,3.85pt,7.45pt,3.85pt">
                  <w:txbxContent>
                    <w:p w14:paraId="129614FD" w14:textId="77777777" w:rsidR="0079735D" w:rsidRPr="006A0A5C" w:rsidRDefault="0079735D">
                      <w:pPr>
                        <w:pStyle w:val="Heading2"/>
                        <w:rPr>
                          <w:sz w:val="18"/>
                          <w:szCs w:val="18"/>
                        </w:rPr>
                      </w:pPr>
                      <w:r w:rsidRPr="006A0A5C">
                        <w:rPr>
                          <w:sz w:val="18"/>
                          <w:szCs w:val="18"/>
                        </w:rPr>
                        <w:t>CAREER SYNOPSIS</w:t>
                      </w:r>
                    </w:p>
                  </w:txbxContent>
                </v:textbox>
              </v:shape>
            </w:pict>
          </mc:Fallback>
        </mc:AlternateContent>
      </w:r>
    </w:p>
    <w:p w14:paraId="198A8F21" w14:textId="77777777" w:rsidR="00762AD5" w:rsidRDefault="00762AD5">
      <w:pPr>
        <w:pStyle w:val="BodyText2"/>
        <w:rPr>
          <w:rFonts w:cs="Courier New"/>
          <w:color w:val="000000"/>
          <w:szCs w:val="20"/>
          <w:lang w:val="en-GB"/>
        </w:rPr>
      </w:pPr>
    </w:p>
    <w:p w14:paraId="73A1AE31" w14:textId="77777777" w:rsidR="00945543" w:rsidRDefault="00945543" w:rsidP="00AC2251">
      <w:pPr>
        <w:spacing w:after="20"/>
        <w:rPr>
          <w:rFonts w:ascii="Verdana" w:hAnsi="Verdana"/>
          <w:b/>
          <w:color w:val="000000"/>
          <w:sz w:val="16"/>
          <w:szCs w:val="20"/>
          <w:u w:val="single"/>
        </w:rPr>
      </w:pPr>
    </w:p>
    <w:p w14:paraId="1CA47966" w14:textId="77777777" w:rsidR="005D5D0D" w:rsidRDefault="005D5D0D" w:rsidP="00F14081">
      <w:pPr>
        <w:spacing w:after="20"/>
        <w:jc w:val="center"/>
        <w:rPr>
          <w:rFonts w:ascii="Verdana" w:hAnsi="Verdana"/>
          <w:b/>
          <w:color w:val="000000"/>
          <w:sz w:val="16"/>
          <w:szCs w:val="20"/>
          <w:u w:val="single"/>
        </w:rPr>
      </w:pPr>
    </w:p>
    <w:p w14:paraId="6CD21199" w14:textId="77777777" w:rsidR="000D4212" w:rsidRDefault="00B544DE" w:rsidP="006A0A5C">
      <w:pPr>
        <w:pStyle w:val="Heading2"/>
        <w:rPr>
          <w:sz w:val="18"/>
          <w:szCs w:val="18"/>
        </w:rPr>
      </w:pPr>
      <w:r>
        <w:rPr>
          <w:sz w:val="18"/>
          <w:szCs w:val="18"/>
        </w:rPr>
        <w:t>PREVIOUS</w:t>
      </w:r>
      <w:r w:rsidR="00F14081" w:rsidRPr="006A0A5C">
        <w:rPr>
          <w:sz w:val="18"/>
          <w:szCs w:val="18"/>
        </w:rPr>
        <w:t xml:space="preserve"> EMPLOYER</w:t>
      </w:r>
      <w:r w:rsidR="00FC4768">
        <w:rPr>
          <w:sz w:val="18"/>
          <w:szCs w:val="18"/>
        </w:rPr>
        <w:t>’S</w:t>
      </w:r>
    </w:p>
    <w:p w14:paraId="51FA08BA" w14:textId="77777777" w:rsidR="004807DC" w:rsidRPr="004807DC" w:rsidRDefault="004807DC" w:rsidP="004807DC">
      <w:pPr>
        <w:rPr>
          <w:lang w:val="en-GB"/>
        </w:rPr>
      </w:pPr>
    </w:p>
    <w:p w14:paraId="002DA203" w14:textId="77777777" w:rsidR="00F14081" w:rsidRDefault="00F14081" w:rsidP="00F14081">
      <w:pPr>
        <w:spacing w:after="20"/>
        <w:rPr>
          <w:rFonts w:ascii="Verdana" w:hAnsi="Verdana"/>
          <w:b/>
          <w:color w:val="000000"/>
          <w:sz w:val="16"/>
          <w:szCs w:val="20"/>
        </w:rPr>
      </w:pPr>
    </w:p>
    <w:p w14:paraId="71AD09C7" w14:textId="1D261ECC" w:rsidR="00BF6BAF" w:rsidRPr="007056B0" w:rsidRDefault="00BF6BAF" w:rsidP="007056B0">
      <w:pPr>
        <w:pStyle w:val="Default"/>
        <w:rPr>
          <w:rFonts w:ascii="Verdana" w:hAnsi="Verdana" w:cs="Verdana"/>
        </w:rPr>
      </w:pPr>
      <w:r w:rsidRPr="006F26E8">
        <w:rPr>
          <w:rFonts w:ascii="Verdana" w:hAnsi="Verdana"/>
          <w:b/>
          <w:sz w:val="20"/>
          <w:szCs w:val="20"/>
        </w:rPr>
        <w:t>Company Name:</w:t>
      </w:r>
      <w:r w:rsidR="00834ABE">
        <w:rPr>
          <w:rFonts w:ascii="Verdana" w:hAnsi="Verdana"/>
          <w:b/>
          <w:sz w:val="20"/>
          <w:szCs w:val="20"/>
        </w:rPr>
        <w:t xml:space="preserve"> </w:t>
      </w:r>
      <w:r w:rsidR="00DD4EF6">
        <w:rPr>
          <w:rFonts w:ascii="Verdana" w:hAnsi="Verdana"/>
          <w:b/>
          <w:bCs/>
          <w:sz w:val="20"/>
          <w:szCs w:val="20"/>
        </w:rPr>
        <w:t>Pacific Access HealthCare</w:t>
      </w:r>
    </w:p>
    <w:p w14:paraId="0D18FABD" w14:textId="77777777" w:rsidR="0099424D" w:rsidRDefault="0099424D" w:rsidP="00BF6BAF">
      <w:pPr>
        <w:spacing w:after="40"/>
        <w:rPr>
          <w:rFonts w:ascii="Verdana" w:hAnsi="Verdana"/>
          <w:b/>
          <w:color w:val="000000"/>
          <w:sz w:val="20"/>
          <w:szCs w:val="20"/>
          <w:u w:val="single"/>
        </w:rPr>
      </w:pPr>
    </w:p>
    <w:p w14:paraId="1257D66A" w14:textId="710453CD" w:rsidR="00C31F9B" w:rsidRDefault="00C31F9B" w:rsidP="002C5F5B">
      <w:pPr>
        <w:tabs>
          <w:tab w:val="left" w:pos="5820"/>
        </w:tabs>
        <w:spacing w:after="40"/>
        <w:rPr>
          <w:rFonts w:ascii="Verdana" w:hAnsi="Verdana" w:cs="Arial"/>
          <w:b/>
          <w:sz w:val="18"/>
          <w:szCs w:val="18"/>
        </w:rPr>
      </w:pPr>
      <w:r w:rsidRPr="006A0A5C">
        <w:rPr>
          <w:rFonts w:ascii="Verdana" w:hAnsi="Verdana" w:cs="Arial"/>
          <w:b/>
          <w:sz w:val="20"/>
          <w:szCs w:val="20"/>
          <w:u w:val="single"/>
        </w:rPr>
        <w:t>Position</w:t>
      </w:r>
      <w:r w:rsidRPr="006A0A5C">
        <w:rPr>
          <w:rFonts w:ascii="Verdana" w:hAnsi="Verdana" w:cs="Arial"/>
          <w:sz w:val="20"/>
          <w:szCs w:val="20"/>
        </w:rPr>
        <w:t>:</w:t>
      </w:r>
      <w:r w:rsidR="006A2349">
        <w:rPr>
          <w:rFonts w:ascii="Verdana" w:hAnsi="Verdana" w:cs="Arial"/>
          <w:sz w:val="20"/>
          <w:szCs w:val="20"/>
        </w:rPr>
        <w:t xml:space="preserve"> </w:t>
      </w:r>
      <w:r w:rsidR="00C57692" w:rsidRPr="00C57692">
        <w:rPr>
          <w:rFonts w:ascii="Verdana" w:hAnsi="Verdana" w:cs="Arial"/>
          <w:b/>
          <w:sz w:val="18"/>
          <w:szCs w:val="18"/>
        </w:rPr>
        <w:t>Senior Receivables Analyst</w:t>
      </w:r>
      <w:r w:rsidR="002C5F5B">
        <w:rPr>
          <w:rFonts w:ascii="Verdana" w:hAnsi="Verdana" w:cs="Arial"/>
          <w:b/>
          <w:sz w:val="18"/>
          <w:szCs w:val="18"/>
        </w:rPr>
        <w:tab/>
        <w:t xml:space="preserve">                   </w:t>
      </w:r>
    </w:p>
    <w:p w14:paraId="4EC96B5C" w14:textId="77777777" w:rsidR="00FC4768" w:rsidRDefault="00FC4768" w:rsidP="00945543">
      <w:pPr>
        <w:tabs>
          <w:tab w:val="left" w:pos="7755"/>
        </w:tabs>
        <w:spacing w:after="40"/>
        <w:rPr>
          <w:rFonts w:ascii="Verdana" w:hAnsi="Verdana" w:cs="Arial"/>
          <w:sz w:val="18"/>
          <w:szCs w:val="18"/>
        </w:rPr>
      </w:pPr>
    </w:p>
    <w:p w14:paraId="202893DF" w14:textId="10E48214" w:rsidR="00FC4768" w:rsidRDefault="00FC4768" w:rsidP="00FC4768">
      <w:pPr>
        <w:spacing w:after="20"/>
        <w:rPr>
          <w:rFonts w:ascii="Verdana" w:hAnsi="Verdana"/>
          <w:b/>
          <w:sz w:val="18"/>
          <w:szCs w:val="18"/>
        </w:rPr>
      </w:pPr>
      <w:r>
        <w:rPr>
          <w:rFonts w:ascii="Verdana" w:hAnsi="Verdana" w:cs="Arial"/>
          <w:b/>
          <w:sz w:val="20"/>
          <w:szCs w:val="20"/>
          <w:u w:val="single"/>
        </w:rPr>
        <w:t>Duration</w:t>
      </w:r>
      <w:r w:rsidRPr="006A0A5C">
        <w:rPr>
          <w:rFonts w:ascii="Verdana" w:hAnsi="Verdana" w:cs="Arial"/>
          <w:b/>
          <w:sz w:val="20"/>
          <w:szCs w:val="20"/>
        </w:rPr>
        <w:t>:</w:t>
      </w:r>
      <w:r>
        <w:rPr>
          <w:rFonts w:ascii="Verdana" w:hAnsi="Verdana" w:cs="Arial"/>
          <w:b/>
          <w:sz w:val="20"/>
          <w:szCs w:val="20"/>
        </w:rPr>
        <w:t xml:space="preserve">  </w:t>
      </w:r>
      <w:r w:rsidR="00C57692">
        <w:rPr>
          <w:rFonts w:ascii="Verdana" w:hAnsi="Verdana"/>
          <w:sz w:val="18"/>
          <w:szCs w:val="18"/>
        </w:rPr>
        <w:t xml:space="preserve"> March 202</w:t>
      </w:r>
      <w:r w:rsidR="00353190">
        <w:rPr>
          <w:rFonts w:ascii="Verdana" w:hAnsi="Verdana"/>
          <w:sz w:val="18"/>
          <w:szCs w:val="18"/>
        </w:rPr>
        <w:t>2</w:t>
      </w:r>
      <w:r w:rsidR="004C229C">
        <w:rPr>
          <w:rFonts w:ascii="Verdana" w:hAnsi="Verdana"/>
          <w:sz w:val="18"/>
          <w:szCs w:val="18"/>
        </w:rPr>
        <w:t xml:space="preserve"> to </w:t>
      </w:r>
      <w:r w:rsidR="00DD4EF6">
        <w:rPr>
          <w:rFonts w:ascii="Verdana" w:hAnsi="Verdana"/>
          <w:sz w:val="18"/>
          <w:szCs w:val="18"/>
        </w:rPr>
        <w:t>Present</w:t>
      </w:r>
    </w:p>
    <w:p w14:paraId="4FBD979F" w14:textId="77777777" w:rsidR="004807DC" w:rsidRPr="00FC4768" w:rsidRDefault="004807DC" w:rsidP="00FC4768">
      <w:pPr>
        <w:spacing w:after="20"/>
        <w:rPr>
          <w:rFonts w:ascii="Verdana" w:hAnsi="Verdana" w:cs="Arial"/>
          <w:sz w:val="20"/>
          <w:szCs w:val="20"/>
        </w:rPr>
      </w:pPr>
    </w:p>
    <w:p w14:paraId="376E7EC9" w14:textId="77777777" w:rsidR="00C0177C" w:rsidRDefault="00C12C06" w:rsidP="00C0177C">
      <w:pPr>
        <w:tabs>
          <w:tab w:val="left" w:pos="7755"/>
        </w:tabs>
        <w:spacing w:after="40"/>
        <w:rPr>
          <w:rFonts w:ascii="Arial" w:hAnsi="Arial" w:cs="Arial"/>
          <w:color w:val="333333"/>
          <w:sz w:val="18"/>
          <w:szCs w:val="18"/>
        </w:rPr>
      </w:pPr>
      <w:r w:rsidRPr="00C12C06">
        <w:rPr>
          <w:rFonts w:ascii="Verdana" w:hAnsi="Verdana" w:cs="Arial"/>
          <w:b/>
          <w:sz w:val="20"/>
          <w:szCs w:val="20"/>
        </w:rPr>
        <w:t xml:space="preserve">                                       </w:t>
      </w:r>
    </w:p>
    <w:p w14:paraId="54A232BB" w14:textId="7F9731CB" w:rsidR="00AD66AE" w:rsidRDefault="00337B13" w:rsidP="00BC0F61">
      <w:pPr>
        <w:tabs>
          <w:tab w:val="left" w:pos="7755"/>
        </w:tabs>
        <w:spacing w:after="40"/>
        <w:rPr>
          <w:rFonts w:ascii="Verdana" w:hAnsi="Verdana"/>
          <w:b/>
          <w:sz w:val="18"/>
          <w:szCs w:val="18"/>
        </w:rPr>
      </w:pPr>
      <w:r>
        <w:rPr>
          <w:rFonts w:ascii="Verdana" w:hAnsi="Verdana"/>
          <w:b/>
          <w:sz w:val="18"/>
          <w:szCs w:val="18"/>
        </w:rPr>
        <w:t>Key</w:t>
      </w:r>
      <w:r w:rsidR="00B44CA0" w:rsidRPr="00B7705D">
        <w:rPr>
          <w:rFonts w:ascii="Verdana" w:hAnsi="Verdana"/>
          <w:b/>
          <w:sz w:val="18"/>
          <w:szCs w:val="18"/>
        </w:rPr>
        <w:t xml:space="preserve"> Responsibility:</w:t>
      </w:r>
    </w:p>
    <w:p w14:paraId="665E36EC" w14:textId="77777777" w:rsidR="00BC0F61" w:rsidRPr="00BC0F61" w:rsidRDefault="00BC0F61" w:rsidP="00BC0F61">
      <w:pPr>
        <w:tabs>
          <w:tab w:val="left" w:pos="7755"/>
        </w:tabs>
        <w:spacing w:after="40"/>
        <w:rPr>
          <w:rFonts w:ascii="Verdana" w:hAnsi="Verdana"/>
          <w:b/>
          <w:sz w:val="18"/>
          <w:szCs w:val="18"/>
        </w:rPr>
      </w:pPr>
    </w:p>
    <w:p w14:paraId="7FF39B54" w14:textId="4FFE7F48" w:rsidR="00A012A6" w:rsidRDefault="00A012A6" w:rsidP="00ED3E20">
      <w:pPr>
        <w:suppressAutoHyphens w:val="0"/>
        <w:ind w:left="720"/>
        <w:jc w:val="both"/>
        <w:rPr>
          <w:rFonts w:ascii="Verdana" w:hAnsi="Verdana"/>
          <w:sz w:val="18"/>
          <w:szCs w:val="18"/>
        </w:rPr>
      </w:pPr>
      <w:r w:rsidRPr="00A012A6">
        <w:rPr>
          <w:rFonts w:ascii="Verdana" w:hAnsi="Verdana"/>
          <w:sz w:val="18"/>
          <w:szCs w:val="18"/>
        </w:rPr>
        <w:t>Medical Accounts Receivable Follow-up</w:t>
      </w:r>
      <w:r w:rsidR="00ED3E20">
        <w:rPr>
          <w:rFonts w:ascii="Verdana" w:hAnsi="Verdana"/>
          <w:sz w:val="18"/>
          <w:szCs w:val="18"/>
        </w:rPr>
        <w:t xml:space="preserve"> </w:t>
      </w:r>
      <w:r w:rsidRPr="00A012A6">
        <w:rPr>
          <w:rFonts w:ascii="Verdana" w:hAnsi="Verdana"/>
          <w:sz w:val="18"/>
          <w:szCs w:val="18"/>
        </w:rPr>
        <w:t>all the pending claims, investigate claim denials, initiate collections, track receivable balances, and also track down other payments that are due. This will help in increasing cash flow and reduce the number of AR days</w:t>
      </w:r>
      <w:r>
        <w:rPr>
          <w:rFonts w:ascii="Verdana" w:hAnsi="Verdana"/>
          <w:sz w:val="18"/>
          <w:szCs w:val="18"/>
        </w:rPr>
        <w:t>.</w:t>
      </w:r>
    </w:p>
    <w:p w14:paraId="6F82F9E4" w14:textId="77777777" w:rsidR="00A012A6" w:rsidRDefault="00A012A6" w:rsidP="00A012A6">
      <w:pPr>
        <w:suppressAutoHyphens w:val="0"/>
        <w:ind w:left="720"/>
        <w:jc w:val="both"/>
        <w:rPr>
          <w:rFonts w:ascii="Verdana" w:hAnsi="Verdana"/>
          <w:sz w:val="18"/>
          <w:szCs w:val="18"/>
        </w:rPr>
      </w:pPr>
    </w:p>
    <w:p w14:paraId="1AF40FF7" w14:textId="77777777" w:rsidR="00AD66AE" w:rsidRPr="00460FBC" w:rsidRDefault="00AD66AE" w:rsidP="00AD66AE">
      <w:pPr>
        <w:suppressAutoHyphens w:val="0"/>
        <w:ind w:left="720"/>
        <w:jc w:val="both"/>
        <w:rPr>
          <w:rFonts w:ascii="Verdana" w:hAnsi="Verdana"/>
          <w:sz w:val="18"/>
          <w:szCs w:val="18"/>
        </w:rPr>
      </w:pPr>
      <w:r w:rsidRPr="00460FBC">
        <w:rPr>
          <w:rFonts w:ascii="Verdana" w:hAnsi="Verdana"/>
          <w:sz w:val="18"/>
          <w:szCs w:val="18"/>
        </w:rPr>
        <w:t>Enquiry about patient other insurance plans and all active insurance.</w:t>
      </w:r>
    </w:p>
    <w:p w14:paraId="2015481B" w14:textId="1B7C0898" w:rsidR="00AD66AE" w:rsidRPr="00460FBC" w:rsidRDefault="00AD66AE" w:rsidP="00AD66AE">
      <w:pPr>
        <w:suppressAutoHyphens w:val="0"/>
        <w:ind w:left="720"/>
        <w:jc w:val="both"/>
        <w:rPr>
          <w:rFonts w:ascii="Verdana" w:hAnsi="Verdana"/>
          <w:sz w:val="18"/>
          <w:szCs w:val="18"/>
        </w:rPr>
      </w:pPr>
      <w:r w:rsidRPr="00460FBC">
        <w:rPr>
          <w:rFonts w:ascii="Verdana" w:hAnsi="Verdana"/>
          <w:sz w:val="18"/>
          <w:szCs w:val="18"/>
        </w:rPr>
        <w:t>There manages all follow-up activity via call and mails with insurance companies</w:t>
      </w:r>
    </w:p>
    <w:p w14:paraId="6B7BF153" w14:textId="77777777" w:rsidR="00AD66AE" w:rsidRDefault="00AD66AE" w:rsidP="00AD66AE">
      <w:pPr>
        <w:suppressAutoHyphens w:val="0"/>
        <w:ind w:left="720"/>
        <w:jc w:val="both"/>
        <w:rPr>
          <w:rFonts w:ascii="Verdana" w:hAnsi="Verdana"/>
          <w:sz w:val="18"/>
          <w:szCs w:val="18"/>
        </w:rPr>
      </w:pPr>
      <w:r w:rsidRPr="00460FBC">
        <w:rPr>
          <w:rFonts w:ascii="Verdana" w:hAnsi="Verdana"/>
          <w:sz w:val="18"/>
          <w:szCs w:val="18"/>
        </w:rPr>
        <w:t>Respond to client requests and work to provide timely and accurate information.</w:t>
      </w:r>
    </w:p>
    <w:p w14:paraId="02E6A8DE" w14:textId="77777777" w:rsidR="00A94A12" w:rsidRDefault="00A94A12" w:rsidP="00AD66AE">
      <w:pPr>
        <w:suppressAutoHyphens w:val="0"/>
        <w:ind w:left="720"/>
        <w:jc w:val="both"/>
        <w:rPr>
          <w:rFonts w:ascii="Verdana" w:hAnsi="Verdana"/>
          <w:sz w:val="18"/>
          <w:szCs w:val="18"/>
        </w:rPr>
      </w:pPr>
    </w:p>
    <w:p w14:paraId="380F8DC8" w14:textId="5DAB07F0" w:rsidR="00A94A12" w:rsidRDefault="00A94A12" w:rsidP="00A94A12">
      <w:pPr>
        <w:suppressAutoHyphens w:val="0"/>
        <w:ind w:left="720"/>
        <w:jc w:val="both"/>
        <w:rPr>
          <w:rFonts w:ascii="Verdana" w:hAnsi="Verdana"/>
          <w:sz w:val="18"/>
          <w:szCs w:val="18"/>
        </w:rPr>
      </w:pPr>
      <w:bookmarkStart w:id="2" w:name="_Hlk96170228"/>
      <w:r>
        <w:rPr>
          <w:rFonts w:ascii="Verdana" w:hAnsi="Verdana"/>
          <w:sz w:val="18"/>
          <w:szCs w:val="18"/>
        </w:rPr>
        <w:t>My</w:t>
      </w:r>
      <w:r w:rsidRPr="00460FBC">
        <w:rPr>
          <w:rFonts w:ascii="Verdana" w:hAnsi="Verdana"/>
          <w:sz w:val="18"/>
          <w:szCs w:val="18"/>
        </w:rPr>
        <w:t xml:space="preserve"> job description is handling claims</w:t>
      </w:r>
      <w:r>
        <w:rPr>
          <w:rFonts w:ascii="Verdana" w:hAnsi="Verdana"/>
          <w:sz w:val="18"/>
          <w:szCs w:val="18"/>
        </w:rPr>
        <w:t xml:space="preserve"> payment</w:t>
      </w:r>
      <w:r w:rsidRPr="00460FBC">
        <w:rPr>
          <w:rFonts w:ascii="Verdana" w:hAnsi="Verdana"/>
          <w:sz w:val="18"/>
          <w:szCs w:val="18"/>
        </w:rPr>
        <w:t>,</w:t>
      </w:r>
      <w:r w:rsidR="000B1D37">
        <w:rPr>
          <w:rFonts w:ascii="Verdana" w:hAnsi="Verdana"/>
          <w:sz w:val="18"/>
          <w:szCs w:val="18"/>
        </w:rPr>
        <w:t xml:space="preserve"> if any transaction stuck</w:t>
      </w:r>
      <w:r w:rsidR="004F56DE">
        <w:rPr>
          <w:rFonts w:ascii="Verdana" w:hAnsi="Verdana"/>
          <w:sz w:val="18"/>
          <w:szCs w:val="18"/>
        </w:rPr>
        <w:t xml:space="preserve"> from payer side</w:t>
      </w:r>
      <w:r w:rsidRPr="00460FBC">
        <w:rPr>
          <w:rFonts w:ascii="Verdana" w:hAnsi="Verdana"/>
          <w:sz w:val="18"/>
          <w:szCs w:val="18"/>
        </w:rPr>
        <w:t xml:space="preserve"> follow</w:t>
      </w:r>
      <w:r w:rsidR="004F56DE">
        <w:rPr>
          <w:rFonts w:ascii="Verdana" w:hAnsi="Verdana"/>
          <w:sz w:val="18"/>
          <w:szCs w:val="18"/>
        </w:rPr>
        <w:t>-</w:t>
      </w:r>
      <w:r w:rsidRPr="00460FBC">
        <w:rPr>
          <w:rFonts w:ascii="Verdana" w:hAnsi="Verdana"/>
          <w:sz w:val="18"/>
          <w:szCs w:val="18"/>
        </w:rPr>
        <w:t>up with the Insurance by call, checking the respective web portal for</w:t>
      </w:r>
      <w:r>
        <w:rPr>
          <w:rFonts w:ascii="Verdana" w:hAnsi="Verdana"/>
          <w:sz w:val="18"/>
          <w:szCs w:val="18"/>
        </w:rPr>
        <w:t xml:space="preserve"> payment</w:t>
      </w:r>
      <w:r w:rsidRPr="00460FBC">
        <w:rPr>
          <w:rFonts w:ascii="Verdana" w:hAnsi="Verdana"/>
          <w:sz w:val="18"/>
          <w:szCs w:val="18"/>
        </w:rPr>
        <w:t xml:space="preserve"> status.</w:t>
      </w:r>
    </w:p>
    <w:bookmarkEnd w:id="2"/>
    <w:p w14:paraId="4B774E02" w14:textId="77777777" w:rsidR="00D12712" w:rsidRDefault="00D12712" w:rsidP="00AD66AE">
      <w:pPr>
        <w:suppressAutoHyphens w:val="0"/>
        <w:ind w:left="720"/>
        <w:jc w:val="both"/>
        <w:rPr>
          <w:rFonts w:ascii="Verdana" w:hAnsi="Verdana"/>
          <w:sz w:val="18"/>
          <w:szCs w:val="18"/>
        </w:rPr>
      </w:pPr>
    </w:p>
    <w:p w14:paraId="3AC659C8" w14:textId="77777777" w:rsidR="00D12712" w:rsidRDefault="00D12712" w:rsidP="00D12712">
      <w:pPr>
        <w:suppressAutoHyphens w:val="0"/>
        <w:ind w:left="720"/>
        <w:jc w:val="both"/>
        <w:rPr>
          <w:rFonts w:ascii="Verdana" w:hAnsi="Verdana"/>
          <w:sz w:val="18"/>
          <w:szCs w:val="18"/>
        </w:rPr>
      </w:pPr>
      <w:r w:rsidRPr="00A031C5">
        <w:rPr>
          <w:rFonts w:ascii="Verdana" w:hAnsi="Verdana"/>
          <w:sz w:val="18"/>
          <w:szCs w:val="18"/>
        </w:rPr>
        <w:t>Check the relevance of insurance info offered by the patient</w:t>
      </w:r>
      <w:r>
        <w:rPr>
          <w:rFonts w:ascii="Verdana" w:hAnsi="Verdana"/>
          <w:sz w:val="18"/>
          <w:szCs w:val="18"/>
        </w:rPr>
        <w:t xml:space="preserve"> and evaluate unpaid </w:t>
      </w:r>
      <w:r w:rsidRPr="00A031C5">
        <w:rPr>
          <w:rFonts w:ascii="Verdana" w:hAnsi="Verdana"/>
          <w:sz w:val="18"/>
          <w:szCs w:val="18"/>
        </w:rPr>
        <w:t>claims</w:t>
      </w:r>
      <w:r>
        <w:rPr>
          <w:rFonts w:ascii="Verdana" w:hAnsi="Verdana"/>
          <w:sz w:val="18"/>
          <w:szCs w:val="18"/>
        </w:rPr>
        <w:t>. And t</w:t>
      </w:r>
      <w:r w:rsidRPr="00A031C5">
        <w:rPr>
          <w:rFonts w:ascii="Verdana" w:hAnsi="Verdana"/>
          <w:sz w:val="18"/>
          <w:szCs w:val="18"/>
        </w:rPr>
        <w:t>ransfer the outstanding balance to the patient of he/she doesn’t have adequate insurance coverage</w:t>
      </w:r>
      <w:r>
        <w:rPr>
          <w:rFonts w:ascii="Verdana" w:hAnsi="Verdana"/>
          <w:sz w:val="18"/>
          <w:szCs w:val="18"/>
        </w:rPr>
        <w:t xml:space="preserve"> </w:t>
      </w:r>
      <w:proofErr w:type="gramStart"/>
      <w:r w:rsidRPr="00A031C5">
        <w:rPr>
          <w:rFonts w:ascii="Verdana" w:hAnsi="Verdana"/>
          <w:sz w:val="18"/>
          <w:szCs w:val="18"/>
        </w:rPr>
        <w:t>If</w:t>
      </w:r>
      <w:proofErr w:type="gramEnd"/>
      <w:r w:rsidRPr="00A031C5">
        <w:rPr>
          <w:rFonts w:ascii="Verdana" w:hAnsi="Verdana"/>
          <w:sz w:val="18"/>
          <w:szCs w:val="18"/>
        </w:rPr>
        <w:t xml:space="preserve"> the claim has already been paid, ask the insurance company for Explanation of Benefits (EOB)</w:t>
      </w:r>
      <w:r>
        <w:rPr>
          <w:rFonts w:ascii="Verdana" w:hAnsi="Verdana"/>
          <w:sz w:val="18"/>
          <w:szCs w:val="18"/>
        </w:rPr>
        <w:t>.</w:t>
      </w:r>
    </w:p>
    <w:p w14:paraId="666F1FC7" w14:textId="77777777" w:rsidR="00D12712" w:rsidRDefault="00D12712" w:rsidP="00D12712">
      <w:pPr>
        <w:suppressAutoHyphens w:val="0"/>
        <w:ind w:left="720"/>
        <w:jc w:val="both"/>
        <w:rPr>
          <w:rFonts w:ascii="Verdana" w:hAnsi="Verdana"/>
          <w:sz w:val="18"/>
          <w:szCs w:val="18"/>
        </w:rPr>
      </w:pPr>
    </w:p>
    <w:p w14:paraId="5022F221" w14:textId="524DDE0C" w:rsidR="00D12712" w:rsidRDefault="00D12712" w:rsidP="00D12712">
      <w:pPr>
        <w:suppressAutoHyphens w:val="0"/>
        <w:ind w:left="720"/>
        <w:jc w:val="both"/>
        <w:rPr>
          <w:rFonts w:ascii="Verdana" w:hAnsi="Verdana"/>
          <w:sz w:val="18"/>
          <w:szCs w:val="18"/>
        </w:rPr>
      </w:pPr>
      <w:r w:rsidRPr="00460FBC">
        <w:rPr>
          <w:rFonts w:ascii="Verdana" w:hAnsi="Verdana"/>
          <w:sz w:val="18"/>
          <w:szCs w:val="18"/>
        </w:rPr>
        <w:t>Prioritize unpaid claims for calling according to the length of time it has been outstanding</w:t>
      </w:r>
      <w:r>
        <w:rPr>
          <w:rFonts w:ascii="Verdana" w:hAnsi="Verdana"/>
          <w:sz w:val="18"/>
          <w:szCs w:val="18"/>
        </w:rPr>
        <w:t xml:space="preserve"> if there have any </w:t>
      </w:r>
      <w:r w:rsidRPr="00460FBC">
        <w:rPr>
          <w:rFonts w:ascii="Verdana" w:hAnsi="Verdana"/>
          <w:sz w:val="18"/>
          <w:szCs w:val="18"/>
        </w:rPr>
        <w:t>outstanding</w:t>
      </w:r>
      <w:r>
        <w:rPr>
          <w:rFonts w:ascii="Verdana" w:hAnsi="Verdana"/>
          <w:sz w:val="18"/>
          <w:szCs w:val="18"/>
        </w:rPr>
        <w:t xml:space="preserve"> in claim follow up with payer why this is pending </w:t>
      </w:r>
      <w:r w:rsidRPr="00460FBC">
        <w:rPr>
          <w:rFonts w:ascii="Verdana" w:hAnsi="Verdana"/>
          <w:sz w:val="18"/>
          <w:szCs w:val="18"/>
        </w:rPr>
        <w:t xml:space="preserve">and convince them to pay the outstanding </w:t>
      </w:r>
      <w:r w:rsidR="00DF1F89">
        <w:rPr>
          <w:rFonts w:ascii="Verdana" w:hAnsi="Verdana"/>
          <w:sz w:val="18"/>
          <w:szCs w:val="18"/>
        </w:rPr>
        <w:t>payment.</w:t>
      </w:r>
    </w:p>
    <w:p w14:paraId="0C63F233" w14:textId="77777777" w:rsidR="00ED3E20" w:rsidRDefault="00ED3E20" w:rsidP="00FB1976">
      <w:pPr>
        <w:spacing w:after="20"/>
        <w:rPr>
          <w:rFonts w:ascii="Verdana" w:hAnsi="Verdana"/>
          <w:b/>
          <w:color w:val="000000"/>
          <w:sz w:val="20"/>
          <w:szCs w:val="20"/>
        </w:rPr>
      </w:pPr>
    </w:p>
    <w:p w14:paraId="0B4D3363" w14:textId="77777777" w:rsidR="00ED3E20" w:rsidRDefault="00ED3E20" w:rsidP="00FB1976">
      <w:pPr>
        <w:spacing w:after="20"/>
        <w:rPr>
          <w:rFonts w:ascii="Verdana" w:hAnsi="Verdana"/>
          <w:b/>
          <w:color w:val="000000"/>
          <w:sz w:val="20"/>
          <w:szCs w:val="20"/>
        </w:rPr>
      </w:pPr>
    </w:p>
    <w:p w14:paraId="39101239" w14:textId="714F53C2" w:rsidR="00FB1976" w:rsidRDefault="00FB1976" w:rsidP="00FB1976">
      <w:pPr>
        <w:spacing w:after="20"/>
        <w:rPr>
          <w:rFonts w:ascii="Verdana" w:hAnsi="Verdana" w:cs="Arial"/>
          <w:b/>
          <w:sz w:val="20"/>
          <w:szCs w:val="20"/>
        </w:rPr>
      </w:pPr>
      <w:r w:rsidRPr="006F26E8">
        <w:rPr>
          <w:rFonts w:ascii="Verdana" w:hAnsi="Verdana"/>
          <w:b/>
          <w:color w:val="000000"/>
          <w:sz w:val="20"/>
          <w:szCs w:val="20"/>
        </w:rPr>
        <w:t>Company Name:</w:t>
      </w:r>
      <w:r>
        <w:rPr>
          <w:rFonts w:ascii="Verdana" w:hAnsi="Verdana"/>
          <w:b/>
          <w:color w:val="000000"/>
          <w:sz w:val="20"/>
          <w:szCs w:val="20"/>
        </w:rPr>
        <w:t xml:space="preserve"> </w:t>
      </w:r>
      <w:r w:rsidRPr="00C91931">
        <w:rPr>
          <w:rFonts w:ascii="Verdana" w:hAnsi="Verdana"/>
          <w:b/>
          <w:sz w:val="20"/>
          <w:szCs w:val="20"/>
        </w:rPr>
        <w:t>CONDUENT</w:t>
      </w:r>
      <w:r>
        <w:rPr>
          <w:rFonts w:ascii="Verdana" w:hAnsi="Verdana"/>
          <w:b/>
          <w:sz w:val="20"/>
          <w:szCs w:val="20"/>
        </w:rPr>
        <w:t xml:space="preserve"> Business Service India LLP.</w:t>
      </w:r>
    </w:p>
    <w:p w14:paraId="35965A54" w14:textId="77777777" w:rsidR="00FB1976" w:rsidRPr="006F26E8" w:rsidRDefault="00FB1976" w:rsidP="00FB1976">
      <w:pPr>
        <w:spacing w:after="20"/>
        <w:rPr>
          <w:rFonts w:ascii="Verdana" w:hAnsi="Verdana" w:cs="Arial"/>
          <w:b/>
          <w:sz w:val="20"/>
          <w:szCs w:val="20"/>
        </w:rPr>
      </w:pPr>
    </w:p>
    <w:p w14:paraId="641418E9" w14:textId="77777777" w:rsidR="00FB1976" w:rsidRDefault="00FB1976" w:rsidP="00FB1976">
      <w:pPr>
        <w:tabs>
          <w:tab w:val="left" w:pos="7755"/>
        </w:tabs>
        <w:spacing w:after="40"/>
        <w:rPr>
          <w:rFonts w:ascii="Verdana" w:hAnsi="Verdana" w:cs="Arial"/>
          <w:sz w:val="18"/>
          <w:szCs w:val="18"/>
        </w:rPr>
      </w:pPr>
      <w:r w:rsidRPr="006A0A5C">
        <w:rPr>
          <w:rFonts w:ascii="Verdana" w:hAnsi="Verdana" w:cs="Arial"/>
          <w:b/>
          <w:sz w:val="20"/>
          <w:szCs w:val="20"/>
          <w:u w:val="single"/>
        </w:rPr>
        <w:t>Position</w:t>
      </w:r>
      <w:r w:rsidRPr="006A0A5C">
        <w:rPr>
          <w:rFonts w:ascii="Verdana" w:hAnsi="Verdana" w:cs="Arial"/>
          <w:sz w:val="20"/>
          <w:szCs w:val="20"/>
        </w:rPr>
        <w:t>:</w:t>
      </w:r>
      <w:r>
        <w:rPr>
          <w:rFonts w:ascii="Verdana" w:hAnsi="Verdana" w:cs="Arial"/>
          <w:sz w:val="20"/>
          <w:szCs w:val="20"/>
        </w:rPr>
        <w:t xml:space="preserve"> Process </w:t>
      </w:r>
      <w:r>
        <w:rPr>
          <w:rFonts w:ascii="Verdana" w:hAnsi="Verdana" w:cs="Arial"/>
          <w:sz w:val="18"/>
          <w:szCs w:val="18"/>
        </w:rPr>
        <w:t>Associate</w:t>
      </w:r>
    </w:p>
    <w:p w14:paraId="1338C922" w14:textId="7300780B" w:rsidR="009A66F7" w:rsidRDefault="009A66F7" w:rsidP="00FB1976">
      <w:pPr>
        <w:tabs>
          <w:tab w:val="left" w:pos="7755"/>
        </w:tabs>
        <w:spacing w:after="40"/>
        <w:rPr>
          <w:rFonts w:ascii="Verdana" w:hAnsi="Verdana"/>
          <w:b/>
          <w:sz w:val="18"/>
          <w:szCs w:val="18"/>
        </w:rPr>
      </w:pPr>
    </w:p>
    <w:p w14:paraId="2C4FD75F" w14:textId="17166466" w:rsidR="004807DC" w:rsidRDefault="004807DC" w:rsidP="00FB1976">
      <w:pPr>
        <w:tabs>
          <w:tab w:val="left" w:pos="7755"/>
        </w:tabs>
        <w:spacing w:after="40"/>
        <w:rPr>
          <w:rFonts w:ascii="Verdana" w:hAnsi="Verdana"/>
          <w:sz w:val="18"/>
          <w:szCs w:val="18"/>
        </w:rPr>
      </w:pPr>
      <w:r>
        <w:rPr>
          <w:rFonts w:ascii="Verdana" w:hAnsi="Verdana" w:cs="Arial"/>
          <w:b/>
          <w:sz w:val="20"/>
          <w:szCs w:val="20"/>
          <w:u w:val="single"/>
        </w:rPr>
        <w:t>Duration</w:t>
      </w:r>
      <w:r w:rsidRPr="006A0A5C">
        <w:rPr>
          <w:rFonts w:ascii="Verdana" w:hAnsi="Verdana" w:cs="Arial"/>
          <w:b/>
          <w:sz w:val="20"/>
          <w:szCs w:val="20"/>
        </w:rPr>
        <w:t>:</w:t>
      </w:r>
      <w:r>
        <w:rPr>
          <w:rFonts w:ascii="Verdana" w:hAnsi="Verdana" w:cs="Arial"/>
          <w:b/>
          <w:sz w:val="20"/>
          <w:szCs w:val="20"/>
        </w:rPr>
        <w:t xml:space="preserve">  </w:t>
      </w:r>
      <w:r w:rsidR="00DD4EF6">
        <w:rPr>
          <w:rFonts w:ascii="Verdana" w:hAnsi="Verdana"/>
          <w:sz w:val="18"/>
          <w:szCs w:val="18"/>
        </w:rPr>
        <w:t>Nov 2018 to Jan 2022</w:t>
      </w:r>
      <w:r>
        <w:rPr>
          <w:rFonts w:ascii="Verdana" w:hAnsi="Verdana"/>
          <w:sz w:val="18"/>
          <w:szCs w:val="18"/>
        </w:rPr>
        <w:t xml:space="preserve"> </w:t>
      </w:r>
    </w:p>
    <w:p w14:paraId="644544E6" w14:textId="77777777" w:rsidR="00DD18E4" w:rsidRDefault="00DD18E4" w:rsidP="00FB1976">
      <w:pPr>
        <w:tabs>
          <w:tab w:val="left" w:pos="7755"/>
        </w:tabs>
        <w:spacing w:after="40"/>
        <w:rPr>
          <w:rFonts w:ascii="Verdana" w:hAnsi="Verdana"/>
          <w:sz w:val="18"/>
          <w:szCs w:val="18"/>
        </w:rPr>
      </w:pPr>
    </w:p>
    <w:p w14:paraId="0E061315" w14:textId="320A0573" w:rsidR="00FB1976" w:rsidRDefault="00DD18E4" w:rsidP="00FB1976">
      <w:pPr>
        <w:tabs>
          <w:tab w:val="left" w:pos="7755"/>
        </w:tabs>
        <w:spacing w:after="40"/>
        <w:rPr>
          <w:rFonts w:ascii="Verdana" w:hAnsi="Verdana"/>
          <w:b/>
          <w:sz w:val="18"/>
          <w:szCs w:val="18"/>
        </w:rPr>
      </w:pPr>
      <w:r>
        <w:rPr>
          <w:rFonts w:ascii="Verdana" w:hAnsi="Verdana"/>
          <w:b/>
          <w:sz w:val="18"/>
          <w:szCs w:val="18"/>
        </w:rPr>
        <w:t>Key</w:t>
      </w:r>
      <w:r w:rsidRPr="00B7705D">
        <w:rPr>
          <w:rFonts w:ascii="Verdana" w:hAnsi="Verdana"/>
          <w:b/>
          <w:sz w:val="18"/>
          <w:szCs w:val="18"/>
        </w:rPr>
        <w:t xml:space="preserve"> Responsibility:</w:t>
      </w:r>
    </w:p>
    <w:p w14:paraId="7ED39199" w14:textId="77777777" w:rsidR="00C70B72" w:rsidRPr="00277E73" w:rsidRDefault="00C70B72" w:rsidP="00FB1976">
      <w:pPr>
        <w:tabs>
          <w:tab w:val="left" w:pos="7755"/>
        </w:tabs>
        <w:spacing w:after="40"/>
        <w:rPr>
          <w:rFonts w:ascii="Verdana" w:hAnsi="Verdana"/>
          <w:b/>
          <w:sz w:val="18"/>
          <w:szCs w:val="18"/>
        </w:rPr>
      </w:pPr>
    </w:p>
    <w:p w14:paraId="156D1C3C" w14:textId="1807D09F" w:rsidR="002A4980" w:rsidRDefault="00A012A6" w:rsidP="00FB1976">
      <w:pPr>
        <w:suppressAutoHyphens w:val="0"/>
        <w:ind w:left="720"/>
        <w:jc w:val="both"/>
        <w:rPr>
          <w:rFonts w:ascii="Verdana" w:hAnsi="Verdana"/>
          <w:sz w:val="18"/>
          <w:szCs w:val="18"/>
        </w:rPr>
      </w:pPr>
      <w:r w:rsidRPr="00A012A6">
        <w:rPr>
          <w:rFonts w:ascii="Verdana" w:hAnsi="Verdana"/>
          <w:sz w:val="18"/>
          <w:szCs w:val="18"/>
        </w:rPr>
        <w:lastRenderedPageBreak/>
        <w:t>My job description is handling claims payment</w:t>
      </w:r>
      <w:r>
        <w:rPr>
          <w:rFonts w:ascii="Verdana" w:hAnsi="Verdana"/>
          <w:sz w:val="18"/>
          <w:szCs w:val="18"/>
        </w:rPr>
        <w:t xml:space="preserve"> and follow-up on pending claims</w:t>
      </w:r>
      <w:r w:rsidRPr="00A012A6">
        <w:rPr>
          <w:rFonts w:ascii="Verdana" w:hAnsi="Verdana"/>
          <w:sz w:val="18"/>
          <w:szCs w:val="18"/>
        </w:rPr>
        <w:t>, if any transaction stuck from payer side follow-up with the Insurance by call, checking the respective web portal for payment status.</w:t>
      </w:r>
    </w:p>
    <w:p w14:paraId="168857E4" w14:textId="77777777" w:rsidR="00A012A6" w:rsidRDefault="00A012A6" w:rsidP="00FB1976">
      <w:pPr>
        <w:suppressAutoHyphens w:val="0"/>
        <w:ind w:left="720"/>
        <w:jc w:val="both"/>
        <w:rPr>
          <w:rFonts w:ascii="Verdana" w:hAnsi="Verdana"/>
          <w:sz w:val="18"/>
          <w:szCs w:val="18"/>
        </w:rPr>
      </w:pPr>
    </w:p>
    <w:p w14:paraId="7827A2B5" w14:textId="017C3796" w:rsidR="00FB1976" w:rsidRPr="00FB1976" w:rsidRDefault="00FB1976" w:rsidP="00FB1976">
      <w:pPr>
        <w:suppressAutoHyphens w:val="0"/>
        <w:ind w:left="720"/>
        <w:jc w:val="both"/>
        <w:rPr>
          <w:rFonts w:ascii="Verdana" w:hAnsi="Verdana"/>
          <w:sz w:val="18"/>
          <w:szCs w:val="18"/>
        </w:rPr>
      </w:pPr>
      <w:r w:rsidRPr="00FB1976">
        <w:rPr>
          <w:rFonts w:ascii="Verdana" w:hAnsi="Verdana"/>
          <w:sz w:val="18"/>
          <w:szCs w:val="18"/>
        </w:rPr>
        <w:t>Respond to client requests and work to provide timely and accurate information.</w:t>
      </w:r>
    </w:p>
    <w:p w14:paraId="2399F071" w14:textId="7EDB2A91" w:rsidR="00FB1976" w:rsidRDefault="00FB1976" w:rsidP="00FB1976">
      <w:pPr>
        <w:suppressAutoHyphens w:val="0"/>
        <w:ind w:left="720"/>
        <w:jc w:val="both"/>
        <w:rPr>
          <w:rFonts w:ascii="Verdana" w:hAnsi="Verdana"/>
          <w:sz w:val="18"/>
          <w:szCs w:val="18"/>
        </w:rPr>
      </w:pPr>
      <w:r w:rsidRPr="00FB1976">
        <w:rPr>
          <w:rFonts w:ascii="Verdana" w:hAnsi="Verdana"/>
          <w:sz w:val="18"/>
          <w:szCs w:val="18"/>
        </w:rPr>
        <w:t xml:space="preserve">To ensure all tasks are completed in the prescribed deadline. </w:t>
      </w:r>
    </w:p>
    <w:p w14:paraId="38FCEF77" w14:textId="5A7B8C8F" w:rsidR="00A012A6" w:rsidRDefault="00A012A6" w:rsidP="00FB1976">
      <w:pPr>
        <w:suppressAutoHyphens w:val="0"/>
        <w:ind w:left="720"/>
        <w:jc w:val="both"/>
        <w:rPr>
          <w:rFonts w:ascii="Verdana" w:hAnsi="Verdana"/>
          <w:sz w:val="18"/>
          <w:szCs w:val="18"/>
        </w:rPr>
      </w:pPr>
    </w:p>
    <w:p w14:paraId="4CE9AC82" w14:textId="5B610516" w:rsidR="00A012A6" w:rsidRDefault="00A012A6" w:rsidP="00A012A6">
      <w:pPr>
        <w:suppressAutoHyphens w:val="0"/>
        <w:ind w:left="720"/>
        <w:jc w:val="both"/>
        <w:rPr>
          <w:rFonts w:ascii="Verdana" w:hAnsi="Verdana"/>
          <w:sz w:val="18"/>
          <w:szCs w:val="18"/>
        </w:rPr>
      </w:pPr>
      <w:r w:rsidRPr="00A012A6">
        <w:rPr>
          <w:rFonts w:ascii="Verdana" w:hAnsi="Verdana"/>
          <w:sz w:val="18"/>
          <w:szCs w:val="18"/>
        </w:rPr>
        <w:t>Help</w:t>
      </w:r>
      <w:r>
        <w:rPr>
          <w:rFonts w:ascii="Verdana" w:hAnsi="Verdana"/>
          <w:sz w:val="18"/>
          <w:szCs w:val="18"/>
        </w:rPr>
        <w:t xml:space="preserve"> to </w:t>
      </w:r>
      <w:r w:rsidRPr="00A012A6">
        <w:rPr>
          <w:rFonts w:ascii="Verdana" w:hAnsi="Verdana"/>
          <w:sz w:val="18"/>
          <w:szCs w:val="18"/>
        </w:rPr>
        <w:t>healthcare companies in preparing different types of financial reports, including monthly analysis of the problems that cause claims denial. We help you to distinguish between collectible and non-collectible amounts and also identify coinsurance and the respective deductible amounts to the correct payers and bill them accordingly</w:t>
      </w:r>
    </w:p>
    <w:p w14:paraId="78E1BA0C" w14:textId="131BC378" w:rsidR="005F1083" w:rsidRPr="007969E8" w:rsidRDefault="00A81D52" w:rsidP="00A81D52">
      <w:pPr>
        <w:suppressAutoHyphens w:val="0"/>
        <w:spacing w:before="100" w:beforeAutospacing="1" w:after="100" w:afterAutospacing="1"/>
        <w:rPr>
          <w:rFonts w:ascii="Verdana" w:hAnsi="Verdana"/>
          <w:bCs/>
          <w:sz w:val="18"/>
          <w:szCs w:val="18"/>
          <w:lang w:eastAsia="en-US"/>
        </w:rPr>
      </w:pPr>
      <w:r>
        <w:rPr>
          <w:noProof/>
          <w:lang w:eastAsia="en-US"/>
        </w:rPr>
        <mc:AlternateContent>
          <mc:Choice Requires="wps">
            <w:drawing>
              <wp:anchor distT="0" distB="0" distL="114935" distR="114935" simplePos="0" relativeHeight="251655680" behindDoc="0" locked="0" layoutInCell="1" allowOverlap="1" wp14:anchorId="41A69E45" wp14:editId="382331EE">
                <wp:simplePos x="0" y="0"/>
                <wp:positionH relativeFrom="column">
                  <wp:posOffset>-6350</wp:posOffset>
                </wp:positionH>
                <wp:positionV relativeFrom="paragraph">
                  <wp:posOffset>196850</wp:posOffset>
                </wp:positionV>
                <wp:extent cx="5950585" cy="235585"/>
                <wp:effectExtent l="0" t="0" r="12065" b="120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0585" cy="235585"/>
                        </a:xfrm>
                        <a:prstGeom prst="rect">
                          <a:avLst/>
                        </a:prstGeom>
                        <a:solidFill>
                          <a:srgbClr val="FFFFFF"/>
                        </a:solidFill>
                        <a:ln w="6350">
                          <a:solidFill>
                            <a:srgbClr val="000000"/>
                          </a:solidFill>
                          <a:miter lim="800000"/>
                          <a:headEnd/>
                          <a:tailEnd/>
                        </a:ln>
                      </wps:spPr>
                      <wps:txbx>
                        <w:txbxContent>
                          <w:p w14:paraId="54BFF9C7" w14:textId="77777777" w:rsidR="0079735D" w:rsidRPr="006A0A5C" w:rsidRDefault="0079735D">
                            <w:pPr>
                              <w:pStyle w:val="Heading2"/>
                              <w:rPr>
                                <w:sz w:val="18"/>
                                <w:szCs w:val="18"/>
                              </w:rPr>
                            </w:pPr>
                            <w:r w:rsidRPr="006A0A5C">
                              <w:rPr>
                                <w:sz w:val="18"/>
                                <w:szCs w:val="18"/>
                              </w:rPr>
                              <w:t>COMPUTER PROFICIENCY</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69E45" id="Text Box 4" o:spid="_x0000_s1029" type="#_x0000_t202" style="position:absolute;margin-left:-.5pt;margin-top:15.5pt;width:468.55pt;height:18.5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" strokeweight=".5pt">
                <v:textbox inset="7.45pt,3.85pt,7.45pt,3.85pt">
                  <w:txbxContent>
                    <w:p w14:paraId="54BFF9C7" w14:textId="77777777" w:rsidR="0079735D" w:rsidRPr="006A0A5C" w:rsidRDefault="0079735D">
                      <w:pPr>
                        <w:pStyle w:val="Heading2"/>
                        <w:rPr>
                          <w:sz w:val="18"/>
                          <w:szCs w:val="18"/>
                        </w:rPr>
                      </w:pPr>
                      <w:r w:rsidRPr="006A0A5C">
                        <w:rPr>
                          <w:sz w:val="18"/>
                          <w:szCs w:val="18"/>
                        </w:rPr>
                        <w:t>COMPUTER PROFICIENCY</w:t>
                      </w:r>
                    </w:p>
                  </w:txbxContent>
                </v:textbox>
              </v:shape>
            </w:pict>
          </mc:Fallback>
        </mc:AlternateContent>
      </w:r>
      <w:r w:rsidR="00A361AE">
        <w:rPr>
          <w:noProof/>
          <w:lang w:eastAsia="en-US"/>
        </w:rPr>
        <mc:AlternateContent>
          <mc:Choice Requires="wps">
            <w:drawing>
              <wp:anchor distT="0" distB="0" distL="114935" distR="114935" simplePos="0" relativeHeight="251660800" behindDoc="0" locked="0" layoutInCell="1" allowOverlap="1" wp14:anchorId="5F0747F3" wp14:editId="2B268F70">
                <wp:simplePos x="0" y="0"/>
                <wp:positionH relativeFrom="column">
                  <wp:posOffset>-6350</wp:posOffset>
                </wp:positionH>
                <wp:positionV relativeFrom="paragraph">
                  <wp:posOffset>196850</wp:posOffset>
                </wp:positionV>
                <wp:extent cx="5934075" cy="235585"/>
                <wp:effectExtent l="0" t="0" r="28575" b="1206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35585"/>
                        </a:xfrm>
                        <a:prstGeom prst="rect">
                          <a:avLst/>
                        </a:prstGeom>
                        <a:solidFill>
                          <a:srgbClr val="FFFFFF"/>
                        </a:solidFill>
                        <a:ln w="6350">
                          <a:solidFill>
                            <a:srgbClr val="000000"/>
                          </a:solidFill>
                          <a:miter lim="800000"/>
                          <a:headEnd/>
                          <a:tailEnd/>
                        </a:ln>
                      </wps:spPr>
                      <wps:txbx>
                        <w:txbxContent>
                          <w:p w14:paraId="2A127FAF" w14:textId="77777777" w:rsidR="00A81D52" w:rsidRPr="006A0A5C" w:rsidRDefault="00A81D52" w:rsidP="00A81D52">
                            <w:pPr>
                              <w:pStyle w:val="Heading2"/>
                              <w:rPr>
                                <w:sz w:val="18"/>
                                <w:szCs w:val="18"/>
                              </w:rPr>
                            </w:pPr>
                            <w:r w:rsidRPr="006A0A5C">
                              <w:rPr>
                                <w:sz w:val="18"/>
                                <w:szCs w:val="18"/>
                              </w:rPr>
                              <w:t>COMPUTER PROFICIENCY</w:t>
                            </w:r>
                          </w:p>
                          <w:p w14:paraId="53042681" w14:textId="26C3369A" w:rsidR="0079735D" w:rsidRPr="006A0A5C" w:rsidRDefault="0079735D">
                            <w:pPr>
                              <w:pStyle w:val="Heading2"/>
                              <w:rPr>
                                <w:sz w:val="18"/>
                                <w:szCs w:val="18"/>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747F3" id="Text Box 10" o:spid="_x0000_s1030" type="#_x0000_t202" style="position:absolute;margin-left:-.5pt;margin-top:15.5pt;width:467.25pt;height:18.5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" strokeweight=".5pt">
                <v:textbox inset="7.45pt,3.85pt,7.45pt,3.85pt">
                  <w:txbxContent>
                    <w:p w14:paraId="2A127FAF" w14:textId="77777777" w:rsidR="00A81D52" w:rsidRPr="006A0A5C" w:rsidRDefault="00A81D52" w:rsidP="00A81D52">
                      <w:pPr>
                        <w:pStyle w:val="Heading2"/>
                        <w:rPr>
                          <w:sz w:val="18"/>
                          <w:szCs w:val="18"/>
                        </w:rPr>
                      </w:pPr>
                      <w:r w:rsidRPr="006A0A5C">
                        <w:rPr>
                          <w:sz w:val="18"/>
                          <w:szCs w:val="18"/>
                        </w:rPr>
                        <w:t>COMPUTER PROFICIENCY</w:t>
                      </w:r>
                    </w:p>
                    <w:p w14:paraId="53042681" w14:textId="26C3369A" w:rsidR="0079735D" w:rsidRPr="006A0A5C" w:rsidRDefault="0079735D">
                      <w:pPr>
                        <w:pStyle w:val="Heading2"/>
                        <w:rPr>
                          <w:sz w:val="18"/>
                          <w:szCs w:val="18"/>
                        </w:rPr>
                      </w:pPr>
                    </w:p>
                  </w:txbxContent>
                </v:textbox>
              </v:shape>
            </w:pict>
          </mc:Fallback>
        </mc:AlternateContent>
      </w:r>
      <w:bookmarkStart w:id="3" w:name="0.1_graphic0F"/>
      <w:bookmarkEnd w:id="3"/>
    </w:p>
    <w:p w14:paraId="06AB6190" w14:textId="77777777" w:rsidR="00762AD5" w:rsidRPr="00511793" w:rsidRDefault="00762AD5" w:rsidP="00026E55">
      <w:pPr>
        <w:numPr>
          <w:ilvl w:val="0"/>
          <w:numId w:val="4"/>
        </w:numPr>
        <w:spacing w:before="20"/>
        <w:rPr>
          <w:rFonts w:ascii="Verdana" w:hAnsi="Verdana"/>
          <w:sz w:val="18"/>
          <w:szCs w:val="18"/>
        </w:rPr>
      </w:pPr>
      <w:r w:rsidRPr="00B7705D">
        <w:rPr>
          <w:rFonts w:ascii="Verdana" w:hAnsi="Verdana"/>
          <w:sz w:val="18"/>
          <w:szCs w:val="18"/>
        </w:rPr>
        <w:t>Skilled with</w:t>
      </w:r>
      <w:r w:rsidR="008E2B47">
        <w:rPr>
          <w:rFonts w:ascii="Verdana" w:hAnsi="Verdana"/>
          <w:sz w:val="18"/>
          <w:szCs w:val="18"/>
        </w:rPr>
        <w:t xml:space="preserve"> </w:t>
      </w:r>
      <w:r w:rsidR="00036066">
        <w:rPr>
          <w:rFonts w:ascii="Verdana" w:hAnsi="Verdana"/>
          <w:sz w:val="18"/>
          <w:szCs w:val="18"/>
        </w:rPr>
        <w:t>MS</w:t>
      </w:r>
      <w:r w:rsidR="00F14081" w:rsidRPr="00511793">
        <w:rPr>
          <w:rFonts w:ascii="Verdana" w:hAnsi="Verdana"/>
          <w:sz w:val="18"/>
          <w:szCs w:val="18"/>
        </w:rPr>
        <w:t xml:space="preserve"> </w:t>
      </w:r>
      <w:r w:rsidR="00756C85">
        <w:rPr>
          <w:rFonts w:ascii="Verdana" w:hAnsi="Verdana"/>
          <w:sz w:val="18"/>
          <w:szCs w:val="18"/>
        </w:rPr>
        <w:t>Office</w:t>
      </w:r>
    </w:p>
    <w:p w14:paraId="77CA86E2" w14:textId="77777777" w:rsidR="006013D1" w:rsidRPr="00226B87" w:rsidRDefault="00762AD5" w:rsidP="00026E55">
      <w:pPr>
        <w:numPr>
          <w:ilvl w:val="0"/>
          <w:numId w:val="4"/>
        </w:numPr>
        <w:rPr>
          <w:rFonts w:ascii="Verdana" w:hAnsi="Verdana"/>
          <w:bCs/>
          <w:sz w:val="18"/>
          <w:szCs w:val="18"/>
        </w:rPr>
      </w:pPr>
      <w:r w:rsidRPr="00511793">
        <w:rPr>
          <w:rFonts w:ascii="Verdana" w:hAnsi="Verdana"/>
          <w:sz w:val="18"/>
          <w:szCs w:val="18"/>
        </w:rPr>
        <w:t>Compatible with advanced Internet</w:t>
      </w:r>
      <w:r w:rsidR="00194FEC" w:rsidRPr="00511793">
        <w:rPr>
          <w:rFonts w:ascii="Verdana" w:hAnsi="Verdana"/>
          <w:sz w:val="18"/>
          <w:szCs w:val="18"/>
        </w:rPr>
        <w:t xml:space="preserve"> skills</w:t>
      </w:r>
    </w:p>
    <w:p w14:paraId="2FA5876F" w14:textId="77777777" w:rsidR="00226B87" w:rsidRDefault="00226B87" w:rsidP="00226B87">
      <w:pPr>
        <w:numPr>
          <w:ilvl w:val="0"/>
          <w:numId w:val="4"/>
        </w:numPr>
        <w:spacing w:before="20"/>
        <w:rPr>
          <w:rFonts w:ascii="Verdana" w:hAnsi="Verdana"/>
          <w:sz w:val="18"/>
          <w:szCs w:val="18"/>
        </w:rPr>
      </w:pPr>
      <w:r w:rsidRPr="00226B87">
        <w:rPr>
          <w:rFonts w:ascii="Verdana" w:hAnsi="Verdana"/>
          <w:sz w:val="18"/>
          <w:szCs w:val="18"/>
        </w:rPr>
        <w:t xml:space="preserve">Good Knowledge of Computer. </w:t>
      </w:r>
    </w:p>
    <w:p w14:paraId="7C49868F" w14:textId="77777777" w:rsidR="00226B87" w:rsidRDefault="00226B87" w:rsidP="00226B87">
      <w:pPr>
        <w:numPr>
          <w:ilvl w:val="0"/>
          <w:numId w:val="4"/>
        </w:numPr>
        <w:spacing w:before="20"/>
        <w:rPr>
          <w:rFonts w:ascii="Verdana" w:hAnsi="Verdana"/>
          <w:sz w:val="18"/>
          <w:szCs w:val="18"/>
        </w:rPr>
      </w:pPr>
      <w:r w:rsidRPr="00226B87">
        <w:rPr>
          <w:rFonts w:ascii="Verdana" w:hAnsi="Verdana"/>
          <w:sz w:val="18"/>
          <w:szCs w:val="18"/>
        </w:rPr>
        <w:t xml:space="preserve">Basic Knowledge of (Excel, Word &amp; PowerPoint) </w:t>
      </w:r>
    </w:p>
    <w:p w14:paraId="2BBC28F7" w14:textId="77777777" w:rsidR="00226B87" w:rsidRDefault="00226B87" w:rsidP="00226B87">
      <w:pPr>
        <w:numPr>
          <w:ilvl w:val="0"/>
          <w:numId w:val="4"/>
        </w:numPr>
        <w:spacing w:before="20"/>
        <w:rPr>
          <w:rFonts w:ascii="Verdana" w:hAnsi="Verdana"/>
          <w:sz w:val="18"/>
          <w:szCs w:val="18"/>
        </w:rPr>
      </w:pPr>
      <w:r w:rsidRPr="00226B87">
        <w:rPr>
          <w:rFonts w:ascii="Verdana" w:hAnsi="Verdana"/>
          <w:sz w:val="18"/>
          <w:szCs w:val="18"/>
        </w:rPr>
        <w:t xml:space="preserve">Familiar with mainframe application and its data base computers used primarily by large organizations for critical applications; bulk data processing. </w:t>
      </w:r>
    </w:p>
    <w:p w14:paraId="18BB9FA2" w14:textId="77777777" w:rsidR="009462A8" w:rsidRPr="00756C85" w:rsidRDefault="009462A8" w:rsidP="009462A8">
      <w:pPr>
        <w:widowControl w:val="0"/>
        <w:tabs>
          <w:tab w:val="left" w:pos="720"/>
        </w:tabs>
        <w:ind w:left="720"/>
        <w:rPr>
          <w:rFonts w:ascii="Verdana" w:hAnsi="Verdana"/>
          <w:sz w:val="18"/>
          <w:szCs w:val="18"/>
        </w:rPr>
      </w:pPr>
      <w:r>
        <w:rPr>
          <w:noProof/>
          <w:lang w:eastAsia="en-US"/>
        </w:rPr>
        <mc:AlternateContent>
          <mc:Choice Requires="wps">
            <w:drawing>
              <wp:anchor distT="0" distB="0" distL="114935" distR="114935" simplePos="0" relativeHeight="251666944" behindDoc="0" locked="0" layoutInCell="1" allowOverlap="1" wp14:anchorId="56106CFD" wp14:editId="4F321973">
                <wp:simplePos x="0" y="0"/>
                <wp:positionH relativeFrom="column">
                  <wp:posOffset>-6350</wp:posOffset>
                </wp:positionH>
                <wp:positionV relativeFrom="paragraph">
                  <wp:posOffset>62230</wp:posOffset>
                </wp:positionV>
                <wp:extent cx="5950585" cy="235585"/>
                <wp:effectExtent l="0" t="0" r="12065" b="1206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0585" cy="235585"/>
                        </a:xfrm>
                        <a:prstGeom prst="rect">
                          <a:avLst/>
                        </a:prstGeom>
                        <a:solidFill>
                          <a:srgbClr val="FFFFFF"/>
                        </a:solidFill>
                        <a:ln w="6350">
                          <a:solidFill>
                            <a:srgbClr val="000000"/>
                          </a:solidFill>
                          <a:miter lim="800000"/>
                          <a:headEnd/>
                          <a:tailEnd/>
                        </a:ln>
                      </wps:spPr>
                      <wps:txbx>
                        <w:txbxContent>
                          <w:p w14:paraId="031005D0" w14:textId="2874AFE7" w:rsidR="009462A8" w:rsidRPr="006A0A5C" w:rsidRDefault="009462A8" w:rsidP="009462A8">
                            <w:pPr>
                              <w:pStyle w:val="Heading2"/>
                              <w:rPr>
                                <w:sz w:val="18"/>
                                <w:szCs w:val="18"/>
                              </w:rPr>
                            </w:pPr>
                            <w:r>
                              <w:rPr>
                                <w:sz w:val="18"/>
                                <w:szCs w:val="18"/>
                              </w:rPr>
                              <w:t>QUALIFICATIONS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06CFD" id="Text Box 7" o:spid="_x0000_s1031" type="#_x0000_t202" style="position:absolute;left:0;text-align:left;margin-left:-.5pt;margin-top:4.9pt;width:468.55pt;height:18.55pt;z-index:2516669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" strokeweight=".5pt">
                <v:textbox inset="7.45pt,3.85pt,7.45pt,3.85pt">
                  <w:txbxContent>
                    <w:p w14:paraId="031005D0" w14:textId="2874AFE7" w:rsidR="009462A8" w:rsidRPr="006A0A5C" w:rsidRDefault="009462A8" w:rsidP="009462A8">
                      <w:pPr>
                        <w:pStyle w:val="Heading2"/>
                        <w:rPr>
                          <w:sz w:val="18"/>
                          <w:szCs w:val="18"/>
                        </w:rPr>
                      </w:pPr>
                      <w:r>
                        <w:rPr>
                          <w:sz w:val="18"/>
                          <w:szCs w:val="18"/>
                        </w:rPr>
                        <w:t>QUALIFICATIONS</w:t>
                      </w:r>
                    </w:p>
                  </w:txbxContent>
                </v:textbox>
              </v:shape>
            </w:pict>
          </mc:Fallback>
        </mc:AlternateContent>
      </w:r>
    </w:p>
    <w:p w14:paraId="70E7BDA0" w14:textId="77777777" w:rsidR="009462A8" w:rsidRDefault="009462A8" w:rsidP="009462A8">
      <w:pPr>
        <w:pStyle w:val="bulletedlist"/>
        <w:tabs>
          <w:tab w:val="clear" w:pos="288"/>
        </w:tabs>
        <w:spacing w:line="240" w:lineRule="auto"/>
        <w:rPr>
          <w:rFonts w:ascii="Verdana" w:hAnsi="Verdana"/>
          <w:b/>
          <w:bCs/>
          <w:sz w:val="20"/>
          <w:szCs w:val="20"/>
        </w:rPr>
      </w:pPr>
    </w:p>
    <w:p w14:paraId="0562A7AD" w14:textId="77777777" w:rsidR="009462A8" w:rsidRPr="00B7705D" w:rsidRDefault="009462A8" w:rsidP="009462A8">
      <w:pPr>
        <w:tabs>
          <w:tab w:val="left" w:pos="0"/>
        </w:tabs>
        <w:jc w:val="both"/>
        <w:rPr>
          <w:rFonts w:ascii="Verdana" w:hAnsi="Verdana"/>
          <w:b/>
          <w:sz w:val="18"/>
          <w:szCs w:val="18"/>
        </w:rPr>
      </w:pPr>
    </w:p>
    <w:p w14:paraId="34C757C3" w14:textId="59926B97" w:rsidR="009462A8" w:rsidRDefault="009462A8" w:rsidP="009462A8">
      <w:pPr>
        <w:tabs>
          <w:tab w:val="left" w:pos="0"/>
        </w:tabs>
        <w:ind w:left="1440"/>
        <w:jc w:val="both"/>
        <w:rPr>
          <w:rFonts w:ascii="Verdana" w:hAnsi="Verdana"/>
          <w:sz w:val="18"/>
          <w:szCs w:val="18"/>
        </w:rPr>
      </w:pPr>
    </w:p>
    <w:p w14:paraId="5E7EAB5B" w14:textId="03B577C7" w:rsidR="009462A8" w:rsidRDefault="009462A8" w:rsidP="009462A8">
      <w:pPr>
        <w:numPr>
          <w:ilvl w:val="0"/>
          <w:numId w:val="2"/>
        </w:numPr>
        <w:tabs>
          <w:tab w:val="clear" w:pos="1440"/>
          <w:tab w:val="left" w:pos="0"/>
        </w:tabs>
        <w:ind w:hanging="1080"/>
        <w:jc w:val="both"/>
        <w:rPr>
          <w:rFonts w:ascii="Verdana" w:hAnsi="Verdana"/>
          <w:sz w:val="18"/>
          <w:szCs w:val="18"/>
        </w:rPr>
      </w:pPr>
      <w:r>
        <w:rPr>
          <w:rFonts w:ascii="Verdana" w:hAnsi="Verdana"/>
          <w:sz w:val="18"/>
          <w:szCs w:val="18"/>
        </w:rPr>
        <w:t>BBA FROM MDU UNIVERSITY</w:t>
      </w:r>
      <w:r>
        <w:rPr>
          <w:rFonts w:ascii="Verdana" w:hAnsi="Verdana"/>
          <w:sz w:val="18"/>
          <w:szCs w:val="18"/>
        </w:rPr>
        <w:tab/>
      </w:r>
    </w:p>
    <w:p w14:paraId="3C80A1E4" w14:textId="2A3305EA" w:rsidR="009462A8" w:rsidRDefault="009462A8" w:rsidP="009462A8">
      <w:pPr>
        <w:numPr>
          <w:ilvl w:val="0"/>
          <w:numId w:val="2"/>
        </w:numPr>
        <w:tabs>
          <w:tab w:val="clear" w:pos="1440"/>
          <w:tab w:val="left" w:pos="0"/>
        </w:tabs>
        <w:ind w:hanging="1080"/>
        <w:jc w:val="both"/>
        <w:rPr>
          <w:rFonts w:ascii="Verdana" w:hAnsi="Verdana"/>
          <w:sz w:val="18"/>
          <w:szCs w:val="18"/>
        </w:rPr>
      </w:pPr>
      <w:r>
        <w:rPr>
          <w:rFonts w:ascii="Verdana" w:hAnsi="Verdana"/>
          <w:sz w:val="18"/>
          <w:szCs w:val="18"/>
        </w:rPr>
        <w:t>12</w:t>
      </w:r>
      <w:r w:rsidRPr="009462A8">
        <w:rPr>
          <w:rFonts w:ascii="Verdana" w:hAnsi="Verdana"/>
          <w:sz w:val="18"/>
          <w:szCs w:val="18"/>
          <w:vertAlign w:val="superscript"/>
        </w:rPr>
        <w:t>TH</w:t>
      </w:r>
      <w:r>
        <w:rPr>
          <w:rFonts w:ascii="Verdana" w:hAnsi="Verdana"/>
          <w:sz w:val="18"/>
          <w:szCs w:val="18"/>
        </w:rPr>
        <w:t xml:space="preserve"> FROM CBSE BOARD</w:t>
      </w:r>
    </w:p>
    <w:p w14:paraId="3D7E47AE" w14:textId="5C5BD722" w:rsidR="00BC0F61" w:rsidRPr="009462A8" w:rsidRDefault="009462A8" w:rsidP="008E710E">
      <w:pPr>
        <w:widowControl w:val="0"/>
        <w:numPr>
          <w:ilvl w:val="0"/>
          <w:numId w:val="2"/>
        </w:numPr>
        <w:tabs>
          <w:tab w:val="clear" w:pos="1440"/>
          <w:tab w:val="left" w:pos="0"/>
        </w:tabs>
        <w:autoSpaceDE w:val="0"/>
        <w:ind w:hanging="1080"/>
        <w:jc w:val="both"/>
        <w:rPr>
          <w:rFonts w:ascii="Verdana" w:hAnsi="Verdana"/>
          <w:sz w:val="18"/>
          <w:szCs w:val="18"/>
        </w:rPr>
      </w:pPr>
      <w:r w:rsidRPr="009462A8">
        <w:rPr>
          <w:rFonts w:ascii="Verdana" w:hAnsi="Verdana"/>
          <w:sz w:val="18"/>
          <w:szCs w:val="18"/>
        </w:rPr>
        <w:t>10</w:t>
      </w:r>
      <w:r w:rsidRPr="009462A8">
        <w:rPr>
          <w:rFonts w:ascii="Verdana" w:hAnsi="Verdana"/>
          <w:sz w:val="18"/>
          <w:szCs w:val="18"/>
          <w:vertAlign w:val="superscript"/>
        </w:rPr>
        <w:t>TH</w:t>
      </w:r>
      <w:r w:rsidRPr="009462A8">
        <w:rPr>
          <w:rFonts w:ascii="Verdana" w:hAnsi="Verdana"/>
          <w:sz w:val="18"/>
          <w:szCs w:val="18"/>
        </w:rPr>
        <w:t xml:space="preserve"> FROM CBSE BOARD</w:t>
      </w:r>
    </w:p>
    <w:p w14:paraId="215545F5" w14:textId="77777777" w:rsidR="00BC0F61" w:rsidRPr="00BC0F61" w:rsidRDefault="00BC0F61" w:rsidP="00BC0F61">
      <w:pPr>
        <w:widowControl w:val="0"/>
        <w:tabs>
          <w:tab w:val="left" w:pos="720"/>
        </w:tabs>
        <w:autoSpaceDE w:val="0"/>
        <w:rPr>
          <w:rFonts w:ascii="Verdana" w:hAnsi="Verdana"/>
          <w:sz w:val="18"/>
          <w:szCs w:val="18"/>
        </w:rPr>
      </w:pPr>
    </w:p>
    <w:p w14:paraId="7A76ED89" w14:textId="77777777" w:rsidR="00762AD5" w:rsidRDefault="00734CE5">
      <w:pPr>
        <w:rPr>
          <w:rFonts w:ascii="Verdana" w:hAnsi="Verdana"/>
          <w:bCs/>
          <w:sz w:val="16"/>
          <w:szCs w:val="16"/>
        </w:rPr>
      </w:pPr>
      <w:r>
        <w:rPr>
          <w:noProof/>
          <w:lang w:eastAsia="en-US"/>
        </w:rPr>
        <mc:AlternateContent>
          <mc:Choice Requires="wps">
            <w:drawing>
              <wp:anchor distT="0" distB="0" distL="114935" distR="114935" simplePos="0" relativeHeight="251656704" behindDoc="0" locked="0" layoutInCell="1" allowOverlap="1" wp14:anchorId="51CFCF80" wp14:editId="2C583652">
                <wp:simplePos x="0" y="0"/>
                <wp:positionH relativeFrom="column">
                  <wp:posOffset>-6350</wp:posOffset>
                </wp:positionH>
                <wp:positionV relativeFrom="paragraph">
                  <wp:posOffset>75565</wp:posOffset>
                </wp:positionV>
                <wp:extent cx="5950585" cy="235585"/>
                <wp:effectExtent l="9525" t="9525" r="12065" b="1206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0585" cy="235585"/>
                        </a:xfrm>
                        <a:prstGeom prst="rect">
                          <a:avLst/>
                        </a:prstGeom>
                        <a:solidFill>
                          <a:srgbClr val="FFFFFF"/>
                        </a:solidFill>
                        <a:ln w="6350">
                          <a:solidFill>
                            <a:srgbClr val="000000"/>
                          </a:solidFill>
                          <a:miter lim="800000"/>
                          <a:headEnd/>
                          <a:tailEnd/>
                        </a:ln>
                      </wps:spPr>
                      <wps:txbx>
                        <w:txbxContent>
                          <w:p w14:paraId="5D1136DB" w14:textId="77777777" w:rsidR="0079735D" w:rsidRPr="006A0A5C" w:rsidRDefault="0079735D">
                            <w:pPr>
                              <w:pStyle w:val="Heading2"/>
                              <w:rPr>
                                <w:sz w:val="18"/>
                                <w:szCs w:val="18"/>
                              </w:rPr>
                            </w:pPr>
                            <w:r w:rsidRPr="006A0A5C">
                              <w:rPr>
                                <w:sz w:val="18"/>
                                <w:szCs w:val="18"/>
                              </w:rPr>
                              <w:t>CORE STRENGTHS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1CFCF80" id="_x0000_s1032" type="#_x0000_t202" style="position:absolute;margin-left:-.5pt;margin-top:5.95pt;width:468.55pt;height:18.5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" strokeweight=".5pt">
                <v:textbox inset="7.45pt,3.85pt,7.45pt,3.85pt">
                  <w:txbxContent>
                    <w:p w14:paraId="5D1136DB" w14:textId="77777777" w:rsidR="0079735D" w:rsidRPr="006A0A5C" w:rsidRDefault="0079735D">
                      <w:pPr>
                        <w:pStyle w:val="Heading2"/>
                        <w:rPr>
                          <w:sz w:val="18"/>
                          <w:szCs w:val="18"/>
                        </w:rPr>
                      </w:pPr>
                      <w:r w:rsidRPr="006A0A5C">
                        <w:rPr>
                          <w:sz w:val="18"/>
                          <w:szCs w:val="18"/>
                        </w:rPr>
                        <w:t>CORE STRENGTHS</w:t>
                      </w:r>
                    </w:p>
                  </w:txbxContent>
                </v:textbox>
              </v:shape>
            </w:pict>
          </mc:Fallback>
        </mc:AlternateContent>
      </w:r>
    </w:p>
    <w:p w14:paraId="3F83A6F7" w14:textId="77777777" w:rsidR="00762AD5" w:rsidRDefault="00762AD5">
      <w:pPr>
        <w:rPr>
          <w:rFonts w:ascii="Verdana" w:hAnsi="Verdana"/>
          <w:b/>
          <w:bCs/>
          <w:sz w:val="16"/>
          <w:szCs w:val="16"/>
        </w:rPr>
      </w:pPr>
    </w:p>
    <w:p w14:paraId="38A937DC" w14:textId="77777777" w:rsidR="00762AD5" w:rsidRPr="00B7705D" w:rsidRDefault="00762AD5">
      <w:pPr>
        <w:widowControl w:val="0"/>
        <w:rPr>
          <w:sz w:val="18"/>
          <w:szCs w:val="18"/>
        </w:rPr>
      </w:pPr>
    </w:p>
    <w:p w14:paraId="4ED0BC80" w14:textId="77777777" w:rsidR="00756C85" w:rsidRDefault="00756C85" w:rsidP="00756C85">
      <w:pPr>
        <w:widowControl w:val="0"/>
        <w:tabs>
          <w:tab w:val="left" w:pos="720"/>
        </w:tabs>
        <w:autoSpaceDE w:val="0"/>
        <w:ind w:left="720"/>
        <w:rPr>
          <w:rFonts w:ascii="Verdana" w:hAnsi="Verdana"/>
          <w:sz w:val="18"/>
          <w:szCs w:val="18"/>
        </w:rPr>
      </w:pPr>
    </w:p>
    <w:p w14:paraId="38DC6293" w14:textId="77777777" w:rsidR="00756C85" w:rsidRPr="00756C85" w:rsidRDefault="00756C85" w:rsidP="00026E55">
      <w:pPr>
        <w:widowControl w:val="0"/>
        <w:numPr>
          <w:ilvl w:val="0"/>
          <w:numId w:val="1"/>
        </w:numPr>
        <w:tabs>
          <w:tab w:val="left" w:pos="720"/>
        </w:tabs>
        <w:autoSpaceDE w:val="0"/>
        <w:rPr>
          <w:rFonts w:ascii="Verdana" w:hAnsi="Verdana"/>
          <w:sz w:val="18"/>
          <w:szCs w:val="18"/>
        </w:rPr>
      </w:pPr>
      <w:r w:rsidRPr="00756C85">
        <w:rPr>
          <w:rFonts w:ascii="Verdana" w:hAnsi="Verdana"/>
          <w:sz w:val="18"/>
          <w:szCs w:val="18"/>
        </w:rPr>
        <w:t>Active Learner</w:t>
      </w:r>
    </w:p>
    <w:p w14:paraId="79BE86B4" w14:textId="77777777" w:rsidR="00756C85" w:rsidRPr="00756C85" w:rsidRDefault="00756C85" w:rsidP="00026E55">
      <w:pPr>
        <w:widowControl w:val="0"/>
        <w:numPr>
          <w:ilvl w:val="0"/>
          <w:numId w:val="1"/>
        </w:numPr>
        <w:tabs>
          <w:tab w:val="left" w:pos="720"/>
        </w:tabs>
        <w:autoSpaceDE w:val="0"/>
        <w:rPr>
          <w:rFonts w:ascii="Verdana" w:hAnsi="Verdana"/>
          <w:sz w:val="18"/>
          <w:szCs w:val="18"/>
        </w:rPr>
      </w:pPr>
      <w:r w:rsidRPr="00756C85">
        <w:rPr>
          <w:rFonts w:ascii="Verdana" w:hAnsi="Verdana"/>
          <w:sz w:val="18"/>
          <w:szCs w:val="18"/>
        </w:rPr>
        <w:t>Hard Worker</w:t>
      </w:r>
    </w:p>
    <w:p w14:paraId="1D429769" w14:textId="77777777" w:rsidR="00756C85" w:rsidRPr="00756C85" w:rsidRDefault="00756C85" w:rsidP="00026E55">
      <w:pPr>
        <w:widowControl w:val="0"/>
        <w:numPr>
          <w:ilvl w:val="0"/>
          <w:numId w:val="1"/>
        </w:numPr>
        <w:tabs>
          <w:tab w:val="left" w:pos="720"/>
        </w:tabs>
        <w:autoSpaceDE w:val="0"/>
        <w:rPr>
          <w:rFonts w:ascii="Verdana" w:hAnsi="Verdana"/>
          <w:sz w:val="18"/>
          <w:szCs w:val="18"/>
        </w:rPr>
      </w:pPr>
      <w:r w:rsidRPr="00756C85">
        <w:rPr>
          <w:rFonts w:ascii="Verdana" w:hAnsi="Verdana"/>
          <w:sz w:val="18"/>
          <w:szCs w:val="18"/>
        </w:rPr>
        <w:t>Punctual</w:t>
      </w:r>
    </w:p>
    <w:p w14:paraId="1EB75FE7" w14:textId="77777777" w:rsidR="006013D1" w:rsidRPr="00756C85" w:rsidRDefault="007969E8" w:rsidP="00756C85">
      <w:pPr>
        <w:widowControl w:val="0"/>
        <w:tabs>
          <w:tab w:val="left" w:pos="720"/>
        </w:tabs>
        <w:ind w:left="720"/>
        <w:rPr>
          <w:rFonts w:ascii="Verdana" w:hAnsi="Verdana"/>
          <w:sz w:val="18"/>
          <w:szCs w:val="18"/>
        </w:rPr>
      </w:pPr>
      <w:r>
        <w:rPr>
          <w:noProof/>
          <w:lang w:eastAsia="en-US"/>
        </w:rPr>
        <mc:AlternateContent>
          <mc:Choice Requires="wps">
            <w:drawing>
              <wp:anchor distT="0" distB="0" distL="114935" distR="114935" simplePos="0" relativeHeight="251658752" behindDoc="0" locked="0" layoutInCell="1" allowOverlap="1" wp14:anchorId="4F28B2F1" wp14:editId="6765A882">
                <wp:simplePos x="0" y="0"/>
                <wp:positionH relativeFrom="column">
                  <wp:posOffset>-6350</wp:posOffset>
                </wp:positionH>
                <wp:positionV relativeFrom="paragraph">
                  <wp:posOffset>62230</wp:posOffset>
                </wp:positionV>
                <wp:extent cx="5950585" cy="235585"/>
                <wp:effectExtent l="0" t="0" r="12065" b="1206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0585" cy="235585"/>
                        </a:xfrm>
                        <a:prstGeom prst="rect">
                          <a:avLst/>
                        </a:prstGeom>
                        <a:solidFill>
                          <a:srgbClr val="FFFFFF"/>
                        </a:solidFill>
                        <a:ln w="6350">
                          <a:solidFill>
                            <a:srgbClr val="000000"/>
                          </a:solidFill>
                          <a:miter lim="800000"/>
                          <a:headEnd/>
                          <a:tailEnd/>
                        </a:ln>
                      </wps:spPr>
                      <wps:txbx>
                        <w:txbxContent>
                          <w:p w14:paraId="56AF9A9C" w14:textId="77777777" w:rsidR="0079735D" w:rsidRPr="006A0A5C" w:rsidRDefault="0079735D">
                            <w:pPr>
                              <w:pStyle w:val="Heading2"/>
                              <w:rPr>
                                <w:sz w:val="18"/>
                                <w:szCs w:val="18"/>
                              </w:rPr>
                            </w:pPr>
                            <w:r w:rsidRPr="006A0A5C">
                              <w:rPr>
                                <w:sz w:val="18"/>
                                <w:szCs w:val="18"/>
                              </w:rPr>
                              <w:t>CIVIL STATISTICS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F28B2F1" id="Text Box 7" o:spid="_x0000_s1033" type="#_x0000_t202" style="position:absolute;left:0;text-align:left;margin-left:-.5pt;margin-top:4.9pt;width:468.55pt;height:18.5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" strokeweight=".5pt">
                <v:textbox inset="7.45pt,3.85pt,7.45pt,3.85pt">
                  <w:txbxContent>
                    <w:p w14:paraId="56AF9A9C" w14:textId="77777777" w:rsidR="0079735D" w:rsidRPr="006A0A5C" w:rsidRDefault="0079735D">
                      <w:pPr>
                        <w:pStyle w:val="Heading2"/>
                        <w:rPr>
                          <w:sz w:val="18"/>
                          <w:szCs w:val="18"/>
                        </w:rPr>
                      </w:pPr>
                      <w:r w:rsidRPr="006A0A5C">
                        <w:rPr>
                          <w:sz w:val="18"/>
                          <w:szCs w:val="18"/>
                        </w:rPr>
                        <w:t>CIVIL STATISTICS</w:t>
                      </w:r>
                    </w:p>
                  </w:txbxContent>
                </v:textbox>
              </v:shape>
            </w:pict>
          </mc:Fallback>
        </mc:AlternateContent>
      </w:r>
    </w:p>
    <w:p w14:paraId="7BE6E2B4" w14:textId="77777777" w:rsidR="00762AD5" w:rsidRDefault="00762AD5" w:rsidP="00014052">
      <w:pPr>
        <w:pStyle w:val="bulletedlist"/>
        <w:tabs>
          <w:tab w:val="clear" w:pos="288"/>
        </w:tabs>
        <w:spacing w:line="240" w:lineRule="auto"/>
        <w:rPr>
          <w:rFonts w:ascii="Verdana" w:hAnsi="Verdana"/>
          <w:b/>
          <w:bCs/>
          <w:sz w:val="20"/>
          <w:szCs w:val="20"/>
        </w:rPr>
      </w:pPr>
    </w:p>
    <w:p w14:paraId="6393FFA9" w14:textId="77777777" w:rsidR="00D26991" w:rsidRPr="00B7705D" w:rsidRDefault="00D26991" w:rsidP="007969E8">
      <w:pPr>
        <w:tabs>
          <w:tab w:val="left" w:pos="0"/>
        </w:tabs>
        <w:jc w:val="both"/>
        <w:rPr>
          <w:rFonts w:ascii="Verdana" w:hAnsi="Verdana"/>
          <w:b/>
          <w:sz w:val="18"/>
          <w:szCs w:val="18"/>
        </w:rPr>
      </w:pPr>
    </w:p>
    <w:p w14:paraId="3FC3E25E" w14:textId="478D8BCC" w:rsidR="00D26991" w:rsidRDefault="00D26991" w:rsidP="00026E55">
      <w:pPr>
        <w:numPr>
          <w:ilvl w:val="0"/>
          <w:numId w:val="2"/>
        </w:numPr>
        <w:tabs>
          <w:tab w:val="clear" w:pos="1440"/>
          <w:tab w:val="left" w:pos="0"/>
        </w:tabs>
        <w:ind w:hanging="1080"/>
        <w:jc w:val="both"/>
        <w:rPr>
          <w:rFonts w:ascii="Verdana" w:hAnsi="Verdana"/>
          <w:sz w:val="18"/>
          <w:szCs w:val="18"/>
        </w:rPr>
      </w:pPr>
      <w:r w:rsidRPr="00B7705D">
        <w:rPr>
          <w:rFonts w:ascii="Verdana" w:hAnsi="Verdana"/>
          <w:b/>
          <w:sz w:val="18"/>
          <w:szCs w:val="18"/>
        </w:rPr>
        <w:t>Date of Birth</w:t>
      </w:r>
      <w:r w:rsidRPr="00B7705D">
        <w:rPr>
          <w:rFonts w:ascii="Verdana" w:hAnsi="Verdana"/>
          <w:sz w:val="18"/>
          <w:szCs w:val="18"/>
        </w:rPr>
        <w:tab/>
      </w:r>
      <w:r w:rsidRPr="00B7705D">
        <w:rPr>
          <w:rFonts w:ascii="Verdana" w:hAnsi="Verdana"/>
          <w:sz w:val="18"/>
          <w:szCs w:val="18"/>
        </w:rPr>
        <w:tab/>
        <w:t xml:space="preserve">: </w:t>
      </w:r>
      <w:r w:rsidR="00DD4EF6">
        <w:rPr>
          <w:rFonts w:ascii="Verdana" w:hAnsi="Verdana"/>
          <w:sz w:val="18"/>
          <w:szCs w:val="18"/>
        </w:rPr>
        <w:t>15 June 1992</w:t>
      </w:r>
    </w:p>
    <w:p w14:paraId="58D0002C" w14:textId="4CB5238C" w:rsidR="007969E8" w:rsidRDefault="007969E8" w:rsidP="00026E55">
      <w:pPr>
        <w:numPr>
          <w:ilvl w:val="0"/>
          <w:numId w:val="2"/>
        </w:numPr>
        <w:tabs>
          <w:tab w:val="clear" w:pos="1440"/>
          <w:tab w:val="left" w:pos="0"/>
        </w:tabs>
        <w:ind w:hanging="1080"/>
        <w:jc w:val="both"/>
        <w:rPr>
          <w:rFonts w:ascii="Verdana" w:hAnsi="Verdana"/>
          <w:sz w:val="18"/>
          <w:szCs w:val="18"/>
        </w:rPr>
      </w:pPr>
      <w:r>
        <w:rPr>
          <w:rFonts w:ascii="Verdana" w:hAnsi="Verdana"/>
          <w:b/>
          <w:sz w:val="18"/>
          <w:szCs w:val="18"/>
        </w:rPr>
        <w:t>Father Name</w:t>
      </w:r>
      <w:r>
        <w:rPr>
          <w:rFonts w:ascii="Verdana" w:hAnsi="Verdana"/>
          <w:b/>
          <w:sz w:val="18"/>
          <w:szCs w:val="18"/>
        </w:rPr>
        <w:tab/>
      </w:r>
      <w:r>
        <w:rPr>
          <w:rFonts w:ascii="Verdana" w:hAnsi="Verdana"/>
          <w:b/>
          <w:sz w:val="18"/>
          <w:szCs w:val="18"/>
        </w:rPr>
        <w:tab/>
      </w:r>
      <w:r w:rsidRPr="007969E8">
        <w:rPr>
          <w:rFonts w:ascii="Verdana" w:hAnsi="Verdana"/>
          <w:sz w:val="18"/>
          <w:szCs w:val="18"/>
        </w:rPr>
        <w:t>:</w:t>
      </w:r>
      <w:r w:rsidR="009C7D01">
        <w:rPr>
          <w:rFonts w:ascii="Verdana" w:hAnsi="Verdana"/>
          <w:sz w:val="18"/>
          <w:szCs w:val="18"/>
        </w:rPr>
        <w:t xml:space="preserve"> </w:t>
      </w:r>
      <w:r w:rsidR="00353190">
        <w:rPr>
          <w:rFonts w:ascii="Verdana" w:hAnsi="Verdana"/>
          <w:sz w:val="18"/>
          <w:szCs w:val="18"/>
        </w:rPr>
        <w:t xml:space="preserve">Sh. </w:t>
      </w:r>
      <w:proofErr w:type="spellStart"/>
      <w:r w:rsidR="00353190">
        <w:rPr>
          <w:rFonts w:ascii="Verdana" w:hAnsi="Verdana"/>
          <w:sz w:val="18"/>
          <w:szCs w:val="18"/>
        </w:rPr>
        <w:t>Ved</w:t>
      </w:r>
      <w:proofErr w:type="spellEnd"/>
      <w:r w:rsidR="00353190">
        <w:rPr>
          <w:rFonts w:ascii="Verdana" w:hAnsi="Verdana"/>
          <w:sz w:val="18"/>
          <w:szCs w:val="18"/>
        </w:rPr>
        <w:t xml:space="preserve"> Prakash </w:t>
      </w:r>
      <w:proofErr w:type="spellStart"/>
      <w:r w:rsidR="00353190">
        <w:rPr>
          <w:rFonts w:ascii="Verdana" w:hAnsi="Verdana"/>
          <w:sz w:val="18"/>
          <w:szCs w:val="18"/>
        </w:rPr>
        <w:t>Luthra</w:t>
      </w:r>
      <w:proofErr w:type="spellEnd"/>
      <w:r>
        <w:rPr>
          <w:rFonts w:ascii="Verdana" w:hAnsi="Verdana"/>
          <w:sz w:val="18"/>
          <w:szCs w:val="18"/>
        </w:rPr>
        <w:tab/>
      </w:r>
    </w:p>
    <w:p w14:paraId="3EA37186" w14:textId="4A6CE2B5" w:rsidR="007969E8" w:rsidRDefault="007969E8" w:rsidP="00026E55">
      <w:pPr>
        <w:numPr>
          <w:ilvl w:val="0"/>
          <w:numId w:val="2"/>
        </w:numPr>
        <w:tabs>
          <w:tab w:val="clear" w:pos="1440"/>
          <w:tab w:val="left" w:pos="0"/>
        </w:tabs>
        <w:ind w:hanging="1080"/>
        <w:jc w:val="both"/>
        <w:rPr>
          <w:rFonts w:ascii="Verdana" w:hAnsi="Verdana"/>
          <w:sz w:val="18"/>
          <w:szCs w:val="18"/>
        </w:rPr>
      </w:pPr>
      <w:r>
        <w:rPr>
          <w:rFonts w:ascii="Verdana" w:hAnsi="Verdana"/>
          <w:b/>
          <w:sz w:val="18"/>
          <w:szCs w:val="18"/>
        </w:rPr>
        <w:t>Mother Name</w:t>
      </w:r>
      <w:r>
        <w:rPr>
          <w:rFonts w:ascii="Verdana" w:hAnsi="Verdana"/>
          <w:b/>
          <w:sz w:val="18"/>
          <w:szCs w:val="18"/>
        </w:rPr>
        <w:tab/>
      </w:r>
      <w:r>
        <w:rPr>
          <w:rFonts w:ascii="Verdana" w:hAnsi="Verdana"/>
          <w:b/>
          <w:sz w:val="18"/>
          <w:szCs w:val="18"/>
        </w:rPr>
        <w:tab/>
      </w:r>
      <w:r w:rsidRPr="007969E8">
        <w:rPr>
          <w:rFonts w:ascii="Verdana" w:hAnsi="Verdana"/>
          <w:sz w:val="18"/>
          <w:szCs w:val="18"/>
        </w:rPr>
        <w:t>:</w:t>
      </w:r>
      <w:r>
        <w:rPr>
          <w:rFonts w:ascii="Verdana" w:hAnsi="Verdana"/>
          <w:sz w:val="18"/>
          <w:szCs w:val="18"/>
        </w:rPr>
        <w:t xml:space="preserve"> Mrs</w:t>
      </w:r>
      <w:r w:rsidR="00A012A6">
        <w:rPr>
          <w:rFonts w:ascii="Verdana" w:hAnsi="Verdana"/>
          <w:sz w:val="18"/>
          <w:szCs w:val="18"/>
        </w:rPr>
        <w:t>.</w:t>
      </w:r>
      <w:r>
        <w:rPr>
          <w:rFonts w:ascii="Verdana" w:hAnsi="Verdana"/>
          <w:sz w:val="18"/>
          <w:szCs w:val="18"/>
        </w:rPr>
        <w:t xml:space="preserve"> </w:t>
      </w:r>
      <w:r w:rsidR="00A81D52">
        <w:rPr>
          <w:rFonts w:ascii="Verdana" w:hAnsi="Verdana"/>
          <w:sz w:val="18"/>
          <w:szCs w:val="18"/>
        </w:rPr>
        <w:t>Chand</w:t>
      </w:r>
    </w:p>
    <w:p w14:paraId="1F46FDD8" w14:textId="77777777" w:rsidR="007969E8" w:rsidRPr="00B7705D" w:rsidRDefault="007969E8" w:rsidP="00026E55">
      <w:pPr>
        <w:numPr>
          <w:ilvl w:val="0"/>
          <w:numId w:val="2"/>
        </w:numPr>
        <w:tabs>
          <w:tab w:val="clear" w:pos="1440"/>
          <w:tab w:val="left" w:pos="0"/>
        </w:tabs>
        <w:ind w:hanging="1080"/>
        <w:jc w:val="both"/>
        <w:rPr>
          <w:rFonts w:ascii="Verdana" w:hAnsi="Verdana"/>
          <w:sz w:val="18"/>
          <w:szCs w:val="18"/>
        </w:rPr>
      </w:pPr>
      <w:r>
        <w:rPr>
          <w:rFonts w:ascii="Verdana" w:hAnsi="Verdana"/>
          <w:b/>
          <w:sz w:val="18"/>
          <w:szCs w:val="18"/>
        </w:rPr>
        <w:t>Sex</w:t>
      </w:r>
      <w:r>
        <w:rPr>
          <w:rFonts w:ascii="Verdana" w:hAnsi="Verdana"/>
          <w:b/>
          <w:sz w:val="18"/>
          <w:szCs w:val="18"/>
        </w:rPr>
        <w:tab/>
      </w:r>
      <w:r>
        <w:rPr>
          <w:rFonts w:ascii="Verdana" w:hAnsi="Verdana"/>
          <w:b/>
          <w:sz w:val="18"/>
          <w:szCs w:val="18"/>
        </w:rPr>
        <w:tab/>
      </w:r>
      <w:r>
        <w:rPr>
          <w:rFonts w:ascii="Verdana" w:hAnsi="Verdana"/>
          <w:b/>
          <w:sz w:val="18"/>
          <w:szCs w:val="18"/>
        </w:rPr>
        <w:tab/>
      </w:r>
      <w:r w:rsidRPr="007969E8">
        <w:rPr>
          <w:rFonts w:ascii="Verdana" w:hAnsi="Verdana"/>
          <w:sz w:val="18"/>
          <w:szCs w:val="18"/>
        </w:rPr>
        <w:t>:</w:t>
      </w:r>
      <w:r>
        <w:rPr>
          <w:rFonts w:ascii="Verdana" w:hAnsi="Verdana"/>
          <w:sz w:val="18"/>
          <w:szCs w:val="18"/>
        </w:rPr>
        <w:t xml:space="preserve"> Male</w:t>
      </w:r>
    </w:p>
    <w:p w14:paraId="01850AFC" w14:textId="77777777" w:rsidR="00D26991" w:rsidRPr="00B7705D" w:rsidRDefault="004D6A13" w:rsidP="00026E55">
      <w:pPr>
        <w:numPr>
          <w:ilvl w:val="0"/>
          <w:numId w:val="2"/>
        </w:numPr>
        <w:tabs>
          <w:tab w:val="clear" w:pos="1440"/>
          <w:tab w:val="left" w:pos="0"/>
        </w:tabs>
        <w:ind w:hanging="1080"/>
        <w:jc w:val="both"/>
        <w:rPr>
          <w:rFonts w:ascii="Verdana" w:hAnsi="Verdana"/>
          <w:sz w:val="18"/>
          <w:szCs w:val="18"/>
        </w:rPr>
      </w:pPr>
      <w:r w:rsidRPr="00B7705D">
        <w:rPr>
          <w:rFonts w:ascii="Verdana" w:hAnsi="Verdana"/>
          <w:b/>
          <w:sz w:val="18"/>
          <w:szCs w:val="18"/>
        </w:rPr>
        <w:t xml:space="preserve">Marital Status            </w:t>
      </w:r>
      <w:r w:rsidR="00756C85">
        <w:rPr>
          <w:rFonts w:ascii="Verdana" w:hAnsi="Verdana"/>
          <w:sz w:val="18"/>
          <w:szCs w:val="18"/>
        </w:rPr>
        <w:t>: Single</w:t>
      </w:r>
    </w:p>
    <w:p w14:paraId="68030BE8" w14:textId="77777777" w:rsidR="007969E8" w:rsidRDefault="00717AD4" w:rsidP="004807DC">
      <w:pPr>
        <w:numPr>
          <w:ilvl w:val="0"/>
          <w:numId w:val="2"/>
        </w:numPr>
        <w:tabs>
          <w:tab w:val="clear" w:pos="1440"/>
          <w:tab w:val="left" w:pos="0"/>
        </w:tabs>
        <w:ind w:hanging="1080"/>
        <w:jc w:val="both"/>
        <w:rPr>
          <w:rFonts w:ascii="Verdana" w:hAnsi="Verdana"/>
          <w:sz w:val="18"/>
          <w:szCs w:val="18"/>
        </w:rPr>
      </w:pPr>
      <w:r w:rsidRPr="00B7705D">
        <w:rPr>
          <w:rFonts w:ascii="Verdana" w:hAnsi="Verdana"/>
          <w:b/>
          <w:sz w:val="18"/>
          <w:szCs w:val="18"/>
        </w:rPr>
        <w:t xml:space="preserve">Language Known </w:t>
      </w:r>
      <w:r w:rsidRPr="00B7705D">
        <w:rPr>
          <w:rFonts w:ascii="Verdana" w:hAnsi="Verdana"/>
          <w:b/>
          <w:sz w:val="18"/>
          <w:szCs w:val="18"/>
        </w:rPr>
        <w:tab/>
      </w:r>
      <w:r w:rsidRPr="00B7705D">
        <w:rPr>
          <w:rFonts w:ascii="Verdana" w:hAnsi="Verdana"/>
          <w:sz w:val="18"/>
          <w:szCs w:val="18"/>
        </w:rPr>
        <w:t>: E</w:t>
      </w:r>
      <w:r w:rsidR="00D26991" w:rsidRPr="00B7705D">
        <w:rPr>
          <w:rFonts w:ascii="Verdana" w:hAnsi="Verdana"/>
          <w:sz w:val="18"/>
          <w:szCs w:val="18"/>
        </w:rPr>
        <w:t>nglish</w:t>
      </w:r>
      <w:r w:rsidR="001C49E9">
        <w:rPr>
          <w:rFonts w:ascii="Verdana" w:hAnsi="Verdana"/>
          <w:sz w:val="18"/>
          <w:szCs w:val="18"/>
        </w:rPr>
        <w:t>, Hindi</w:t>
      </w:r>
    </w:p>
    <w:p w14:paraId="1D602477" w14:textId="77777777" w:rsidR="00772378" w:rsidRDefault="00772378" w:rsidP="00772378">
      <w:pPr>
        <w:tabs>
          <w:tab w:val="left" w:pos="0"/>
        </w:tabs>
        <w:jc w:val="both"/>
        <w:rPr>
          <w:rFonts w:ascii="Verdana" w:hAnsi="Verdana"/>
          <w:sz w:val="18"/>
          <w:szCs w:val="18"/>
        </w:rPr>
      </w:pPr>
    </w:p>
    <w:p w14:paraId="1394C35C" w14:textId="77777777" w:rsidR="00772378" w:rsidRPr="004807DC" w:rsidRDefault="00772378" w:rsidP="00772378">
      <w:pPr>
        <w:tabs>
          <w:tab w:val="left" w:pos="0"/>
        </w:tabs>
        <w:jc w:val="both"/>
        <w:rPr>
          <w:rFonts w:ascii="Verdana" w:hAnsi="Verdana"/>
          <w:sz w:val="18"/>
          <w:szCs w:val="18"/>
        </w:rPr>
      </w:pPr>
    </w:p>
    <w:p w14:paraId="57ECC37C" w14:textId="77777777" w:rsidR="007969E8" w:rsidRPr="00756C85" w:rsidRDefault="007969E8" w:rsidP="007969E8">
      <w:pPr>
        <w:widowControl w:val="0"/>
        <w:tabs>
          <w:tab w:val="left" w:pos="720"/>
        </w:tabs>
        <w:ind w:left="720"/>
        <w:rPr>
          <w:rFonts w:ascii="Verdana" w:hAnsi="Verdana"/>
          <w:sz w:val="18"/>
          <w:szCs w:val="18"/>
        </w:rPr>
      </w:pPr>
      <w:r>
        <w:rPr>
          <w:noProof/>
          <w:lang w:eastAsia="en-US"/>
        </w:rPr>
        <mc:AlternateContent>
          <mc:Choice Requires="wps">
            <w:drawing>
              <wp:anchor distT="0" distB="0" distL="114935" distR="114935" simplePos="0" relativeHeight="251664896" behindDoc="0" locked="0" layoutInCell="1" allowOverlap="1" wp14:anchorId="41FE5EB7" wp14:editId="56846400">
                <wp:simplePos x="0" y="0"/>
                <wp:positionH relativeFrom="column">
                  <wp:posOffset>-6350</wp:posOffset>
                </wp:positionH>
                <wp:positionV relativeFrom="paragraph">
                  <wp:posOffset>62230</wp:posOffset>
                </wp:positionV>
                <wp:extent cx="5950585" cy="235585"/>
                <wp:effectExtent l="0" t="0" r="12065" b="1206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0585" cy="235585"/>
                        </a:xfrm>
                        <a:prstGeom prst="rect">
                          <a:avLst/>
                        </a:prstGeom>
                        <a:solidFill>
                          <a:srgbClr val="FFFFFF"/>
                        </a:solidFill>
                        <a:ln w="6350">
                          <a:solidFill>
                            <a:srgbClr val="000000"/>
                          </a:solidFill>
                          <a:miter lim="800000"/>
                          <a:headEnd/>
                          <a:tailEnd/>
                        </a:ln>
                      </wps:spPr>
                      <wps:txbx>
                        <w:txbxContent>
                          <w:p w14:paraId="736324A7" w14:textId="77777777" w:rsidR="0079735D" w:rsidRPr="006A0A5C" w:rsidRDefault="0079735D" w:rsidP="007969E8">
                            <w:pPr>
                              <w:pStyle w:val="Heading2"/>
                              <w:rPr>
                                <w:sz w:val="18"/>
                                <w:szCs w:val="18"/>
                              </w:rPr>
                            </w:pPr>
                            <w:r>
                              <w:rPr>
                                <w:sz w:val="18"/>
                                <w:szCs w:val="18"/>
                              </w:rPr>
                              <w:t>DECLARATION</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1FE5EB7" id="_x0000_s1034" type="#_x0000_t202" style="position:absolute;left:0;text-align:left;margin-left:-.5pt;margin-top:4.9pt;width:468.55pt;height:18.55pt;z-index:2516648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" strokeweight=".5pt">
                <v:textbox inset="7.45pt,3.85pt,7.45pt,3.85pt">
                  <w:txbxContent>
                    <w:p w14:paraId="736324A7" w14:textId="77777777" w:rsidR="0079735D" w:rsidRPr="006A0A5C" w:rsidRDefault="0079735D" w:rsidP="007969E8">
                      <w:pPr>
                        <w:pStyle w:val="Heading2"/>
                        <w:rPr>
                          <w:sz w:val="18"/>
                          <w:szCs w:val="18"/>
                        </w:rPr>
                      </w:pPr>
                      <w:r>
                        <w:rPr>
                          <w:sz w:val="18"/>
                          <w:szCs w:val="18"/>
                        </w:rPr>
                        <w:t>DECLARATION</w:t>
                      </w:r>
                    </w:p>
                  </w:txbxContent>
                </v:textbox>
              </v:shape>
            </w:pict>
          </mc:Fallback>
        </mc:AlternateContent>
      </w:r>
    </w:p>
    <w:p w14:paraId="3114492F" w14:textId="77777777" w:rsidR="007969E8" w:rsidRDefault="007969E8" w:rsidP="007969E8">
      <w:pPr>
        <w:pStyle w:val="bulletedlist"/>
        <w:tabs>
          <w:tab w:val="clear" w:pos="288"/>
        </w:tabs>
        <w:spacing w:line="240" w:lineRule="auto"/>
        <w:rPr>
          <w:rFonts w:ascii="Verdana" w:hAnsi="Verdana"/>
          <w:b/>
          <w:bCs/>
          <w:sz w:val="20"/>
          <w:szCs w:val="20"/>
        </w:rPr>
      </w:pPr>
    </w:p>
    <w:p w14:paraId="72486172" w14:textId="4371C160" w:rsidR="00756C85" w:rsidRDefault="00756C85" w:rsidP="00756C85">
      <w:pPr>
        <w:adjustRightInd w:val="0"/>
        <w:jc w:val="both"/>
        <w:rPr>
          <w:bCs/>
        </w:rPr>
      </w:pPr>
    </w:p>
    <w:p w14:paraId="5DCF364B" w14:textId="0BBB0C77" w:rsidR="007969E8" w:rsidRPr="001B786E" w:rsidRDefault="007969E8" w:rsidP="00756C85">
      <w:pPr>
        <w:adjustRightInd w:val="0"/>
        <w:jc w:val="both"/>
        <w:rPr>
          <w:rFonts w:ascii="Verdana" w:hAnsi="Verdana"/>
          <w:sz w:val="18"/>
          <w:szCs w:val="18"/>
        </w:rPr>
      </w:pPr>
      <w:r w:rsidRPr="001B786E">
        <w:rPr>
          <w:rFonts w:ascii="Verdana" w:hAnsi="Verdana"/>
          <w:sz w:val="18"/>
          <w:szCs w:val="18"/>
        </w:rPr>
        <w:t xml:space="preserve">I hereby declare that the </w:t>
      </w:r>
      <w:r w:rsidR="002E588D" w:rsidRPr="001B786E">
        <w:rPr>
          <w:rFonts w:ascii="Verdana" w:hAnsi="Verdana"/>
          <w:sz w:val="18"/>
          <w:szCs w:val="18"/>
        </w:rPr>
        <w:t>above-mentioned</w:t>
      </w:r>
      <w:r w:rsidRPr="001B786E">
        <w:rPr>
          <w:rFonts w:ascii="Verdana" w:hAnsi="Verdana"/>
          <w:sz w:val="18"/>
          <w:szCs w:val="18"/>
        </w:rPr>
        <w:t xml:space="preserve"> information is correct up to my knowledge and I bear the responsibility for the correctness of the </w:t>
      </w:r>
      <w:r w:rsidR="002E588D" w:rsidRPr="001B786E">
        <w:rPr>
          <w:rFonts w:ascii="Verdana" w:hAnsi="Verdana"/>
          <w:sz w:val="18"/>
          <w:szCs w:val="18"/>
        </w:rPr>
        <w:t>above-mentioned</w:t>
      </w:r>
      <w:r w:rsidRPr="001B786E">
        <w:rPr>
          <w:rFonts w:ascii="Verdana" w:hAnsi="Verdana"/>
          <w:sz w:val="18"/>
          <w:szCs w:val="18"/>
        </w:rPr>
        <w:t xml:space="preserve"> particulars</w:t>
      </w:r>
    </w:p>
    <w:p w14:paraId="7162BA07" w14:textId="3A9E159F" w:rsidR="007969E8" w:rsidRPr="001B786E" w:rsidRDefault="007969E8" w:rsidP="00756C85">
      <w:pPr>
        <w:adjustRightInd w:val="0"/>
        <w:jc w:val="both"/>
        <w:rPr>
          <w:rFonts w:ascii="Verdana" w:hAnsi="Verdana"/>
          <w:sz w:val="18"/>
          <w:szCs w:val="18"/>
        </w:rPr>
      </w:pPr>
    </w:p>
    <w:p w14:paraId="494B82D9" w14:textId="76AEE15B" w:rsidR="007F00EE" w:rsidRDefault="00756C85" w:rsidP="007F00EE">
      <w:pPr>
        <w:adjustRightInd w:val="0"/>
        <w:jc w:val="both"/>
        <w:rPr>
          <w:sz w:val="23"/>
          <w:szCs w:val="23"/>
        </w:rPr>
      </w:pPr>
      <w:r w:rsidRPr="005F735D">
        <w:rPr>
          <w:b/>
          <w:bCs/>
          <w:szCs w:val="27"/>
        </w:rPr>
        <w:t>Date:</w:t>
      </w:r>
      <w:r w:rsidR="006F39D0">
        <w:rPr>
          <w:b/>
          <w:bCs/>
          <w:szCs w:val="27"/>
        </w:rPr>
        <w:t xml:space="preserve">  </w:t>
      </w:r>
      <w:r w:rsidR="00A012A6">
        <w:rPr>
          <w:sz w:val="23"/>
          <w:szCs w:val="23"/>
        </w:rPr>
        <w:t xml:space="preserve">                                           </w:t>
      </w:r>
      <w:r w:rsidR="007F00EE" w:rsidRPr="007F00EE">
        <w:rPr>
          <w:sz w:val="23"/>
          <w:szCs w:val="23"/>
        </w:rPr>
        <w:t xml:space="preserve">                                                              </w:t>
      </w:r>
      <w:r w:rsidR="007F00EE">
        <w:rPr>
          <w:sz w:val="23"/>
          <w:szCs w:val="23"/>
        </w:rPr>
        <w:t xml:space="preserve">Signature. </w:t>
      </w:r>
    </w:p>
    <w:p w14:paraId="258AAECA" w14:textId="3C2A4E90" w:rsidR="0088109D" w:rsidRDefault="00756C85" w:rsidP="007F00EE">
      <w:pPr>
        <w:adjustRightInd w:val="0"/>
        <w:jc w:val="both"/>
        <w:rPr>
          <w:szCs w:val="27"/>
        </w:rPr>
      </w:pPr>
      <w:r w:rsidRPr="005F735D">
        <w:rPr>
          <w:b/>
          <w:bCs/>
          <w:szCs w:val="27"/>
        </w:rPr>
        <w:t>Place:</w:t>
      </w:r>
      <w:r w:rsidR="00C366D3">
        <w:rPr>
          <w:b/>
          <w:bCs/>
          <w:szCs w:val="27"/>
        </w:rPr>
        <w:t xml:space="preserve"> </w:t>
      </w:r>
    </w:p>
    <w:p w14:paraId="0CDAD297" w14:textId="77777777" w:rsidR="0088109D" w:rsidRDefault="0088109D" w:rsidP="004807DC">
      <w:pPr>
        <w:adjustRightInd w:val="0"/>
        <w:rPr>
          <w:szCs w:val="27"/>
        </w:rPr>
      </w:pPr>
    </w:p>
    <w:p w14:paraId="1531A064" w14:textId="546048EF" w:rsidR="002C5F5B" w:rsidRDefault="00756C85" w:rsidP="004807DC">
      <w:pPr>
        <w:adjustRightInd w:val="0"/>
        <w:rPr>
          <w:b/>
          <w:bCs/>
          <w:szCs w:val="27"/>
        </w:rPr>
      </w:pPr>
      <w:r>
        <w:rPr>
          <w:bCs/>
          <w:szCs w:val="27"/>
        </w:rPr>
        <w:tab/>
      </w:r>
      <w:r>
        <w:rPr>
          <w:bCs/>
          <w:szCs w:val="27"/>
        </w:rPr>
        <w:tab/>
        <w:t xml:space="preserve">          </w:t>
      </w:r>
      <w:r>
        <w:rPr>
          <w:bCs/>
          <w:szCs w:val="27"/>
        </w:rPr>
        <w:tab/>
      </w:r>
      <w:r>
        <w:rPr>
          <w:bCs/>
          <w:szCs w:val="27"/>
        </w:rPr>
        <w:tab/>
        <w:t xml:space="preserve">        </w:t>
      </w:r>
      <w:r w:rsidR="00C251EB">
        <w:rPr>
          <w:bCs/>
          <w:szCs w:val="27"/>
        </w:rPr>
        <w:t xml:space="preserve">                           </w:t>
      </w:r>
    </w:p>
    <w:p w14:paraId="20265685" w14:textId="147F2CAA" w:rsidR="008C1997" w:rsidRDefault="008C1997" w:rsidP="004807DC">
      <w:pPr>
        <w:adjustRightInd w:val="0"/>
        <w:rPr>
          <w:b/>
          <w:bCs/>
          <w:szCs w:val="27"/>
        </w:rPr>
      </w:pPr>
    </w:p>
    <w:p w14:paraId="04329888" w14:textId="177C5CC5" w:rsidR="008C1997" w:rsidRDefault="008C1997" w:rsidP="004807DC">
      <w:pPr>
        <w:adjustRightInd w:val="0"/>
        <w:rPr>
          <w:b/>
          <w:bCs/>
          <w:szCs w:val="27"/>
        </w:rPr>
      </w:pPr>
    </w:p>
    <w:p w14:paraId="6FA02ECD" w14:textId="46D6EBF4" w:rsidR="008C1997" w:rsidRDefault="008C1997" w:rsidP="004807DC">
      <w:pPr>
        <w:adjustRightInd w:val="0"/>
        <w:rPr>
          <w:b/>
          <w:bCs/>
          <w:szCs w:val="27"/>
        </w:rPr>
      </w:pPr>
    </w:p>
    <w:p w14:paraId="2FA57983" w14:textId="1C8D0F03" w:rsidR="008C1997" w:rsidRDefault="009F0BB6" w:rsidP="004807DC">
      <w:pPr>
        <w:adjustRightInd w:val="0"/>
        <w:rPr>
          <w:b/>
          <w:bCs/>
          <w:szCs w:val="27"/>
        </w:rPr>
      </w:pPr>
      <w:r>
        <w:rPr>
          <w:b/>
          <w:bCs/>
          <w:szCs w:val="27"/>
        </w:rPr>
        <w:t xml:space="preserve">  </w:t>
      </w:r>
    </w:p>
    <w:p w14:paraId="1E22EF0A" w14:textId="760AD062" w:rsidR="008C1997" w:rsidRDefault="008C1997" w:rsidP="004807DC">
      <w:pPr>
        <w:adjustRightInd w:val="0"/>
        <w:rPr>
          <w:b/>
          <w:bCs/>
          <w:szCs w:val="27"/>
        </w:rPr>
      </w:pPr>
    </w:p>
    <w:p w14:paraId="4FCEB04B" w14:textId="04193432" w:rsidR="008C1997" w:rsidRPr="004807DC" w:rsidRDefault="008C1997" w:rsidP="004807DC">
      <w:pPr>
        <w:adjustRightInd w:val="0"/>
        <w:rPr>
          <w:bCs/>
          <w:szCs w:val="27"/>
        </w:rPr>
      </w:pPr>
    </w:p>
    <w:sectPr w:rsidR="008C1997" w:rsidRPr="004807DC" w:rsidSect="002E588D">
      <w:headerReference w:type="even" r:id="rId7"/>
      <w:headerReference w:type="default" r:id="rId8"/>
      <w:footerReference w:type="even" r:id="rId9"/>
      <w:footerReference w:type="default" r:id="rId10"/>
      <w:headerReference w:type="first" r:id="rId11"/>
      <w:footerReference w:type="first" r:id="rId12"/>
      <w:footnotePr>
        <w:pos w:val="beneathText"/>
      </w:footnotePr>
      <w:pgSz w:w="11905" w:h="16837"/>
      <w:pgMar w:top="796" w:right="1420" w:bottom="880" w:left="1420" w:header="720" w:footer="720" w:gutter="0"/>
      <w:pgBorders>
        <w:top w:val="dotted" w:sz="4" w:space="16" w:color="000000"/>
        <w:left w:val="dotted" w:sz="4" w:space="31" w:color="000000"/>
        <w:bottom w:val="dotted" w:sz="4" w:space="21" w:color="000000"/>
        <w:right w:val="dotted" w:sz="4" w:space="31" w:color="000000"/>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6DD99" w14:textId="77777777" w:rsidR="00D971E8" w:rsidRDefault="00D971E8">
      <w:r>
        <w:separator/>
      </w:r>
    </w:p>
  </w:endnote>
  <w:endnote w:type="continuationSeparator" w:id="0">
    <w:p w14:paraId="100A8E78" w14:textId="77777777" w:rsidR="00D971E8" w:rsidRDefault="00D97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StarSymbol">
    <w:altName w:val="MS Gothic"/>
    <w:charset w:val="8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96F57" w14:textId="77777777" w:rsidR="003001E8" w:rsidRDefault="003001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BFC80" w14:textId="77777777" w:rsidR="003001E8" w:rsidRDefault="003001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916D0" w14:textId="77777777" w:rsidR="003001E8" w:rsidRDefault="003001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1BA10" w14:textId="77777777" w:rsidR="00D971E8" w:rsidRDefault="00D971E8">
      <w:r>
        <w:separator/>
      </w:r>
    </w:p>
  </w:footnote>
  <w:footnote w:type="continuationSeparator" w:id="0">
    <w:p w14:paraId="0E913743" w14:textId="77777777" w:rsidR="00D971E8" w:rsidRDefault="00D971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860AD" w14:textId="77777777" w:rsidR="003001E8" w:rsidRDefault="003001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07553" w14:textId="77777777" w:rsidR="003001E8" w:rsidRDefault="003001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5DF7B" w14:textId="77777777" w:rsidR="003001E8" w:rsidRDefault="003001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Wingdings 3" w:hAnsi="Wingdings 3"/>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288"/>
        </w:tabs>
        <w:ind w:left="288" w:hanging="288"/>
      </w:pPr>
      <w:rPr>
        <w:rFonts w:ascii="Symbol" w:hAnsi="Symbol"/>
        <w:sz w:val="16"/>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3" w:hAnsi="Wingdings 3"/>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3" w:hAnsi="Wingdings 3"/>
        <w:b w:val="0"/>
        <w:i w:val="0"/>
        <w:color w:val="808080"/>
        <w:sz w:val="12"/>
        <w:szCs w:val="12"/>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Wingdings 3" w:hAnsi="Wingdings 3"/>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8"/>
    <w:lvl w:ilvl="0">
      <w:start w:val="1"/>
      <w:numFmt w:val="upperLetter"/>
      <w:lvlText w:val="%1)"/>
      <w:lvlJc w:val="left"/>
      <w:pPr>
        <w:tabs>
          <w:tab w:val="num" w:pos="1080"/>
        </w:tabs>
        <w:ind w:left="1080" w:hanging="360"/>
      </w:p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13"/>
    <w:multiLevelType w:val="hybridMultilevel"/>
    <w:tmpl w:val="CDB425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11" w15:restartNumberingAfterBreak="0">
    <w:nsid w:val="05704C02"/>
    <w:multiLevelType w:val="hybridMultilevel"/>
    <w:tmpl w:val="4042B6C2"/>
    <w:name w:val="WW8Num5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EA20E8C"/>
    <w:multiLevelType w:val="hybridMultilevel"/>
    <w:tmpl w:val="777C6A50"/>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5063200"/>
    <w:multiLevelType w:val="hybridMultilevel"/>
    <w:tmpl w:val="DE32B7B0"/>
    <w:lvl w:ilvl="0" w:tplc="3162E278">
      <w:numFmt w:val="bullet"/>
      <w:lvlText w:val="-"/>
      <w:lvlJc w:val="left"/>
      <w:pPr>
        <w:ind w:left="720" w:hanging="360"/>
      </w:pPr>
      <w:rPr>
        <w:rFonts w:ascii="Verdana" w:eastAsia="Times New Roman" w:hAnsi="Verdana" w:cs="Times New Roman" w:hint="default"/>
        <w:b/>
        <w:color w:val="auto"/>
      </w:rPr>
    </w:lvl>
    <w:lvl w:ilvl="1" w:tplc="3162E278">
      <w:numFmt w:val="bullet"/>
      <w:lvlText w:val="-"/>
      <w:lvlJc w:val="left"/>
      <w:pPr>
        <w:ind w:left="1440" w:hanging="360"/>
      </w:pPr>
      <w:rPr>
        <w:rFonts w:ascii="Verdana" w:eastAsia="Times New Roman" w:hAnsi="Verdana" w:cs="Times New Roman" w:hint="default"/>
        <w:b/>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90E37"/>
    <w:multiLevelType w:val="hybridMultilevel"/>
    <w:tmpl w:val="EC68DE3A"/>
    <w:lvl w:ilvl="0" w:tplc="3162E278">
      <w:numFmt w:val="bullet"/>
      <w:lvlText w:val="-"/>
      <w:lvlJc w:val="left"/>
      <w:pPr>
        <w:ind w:left="720" w:hanging="360"/>
      </w:pPr>
      <w:rPr>
        <w:rFonts w:ascii="Verdana" w:eastAsia="Times New Roman" w:hAnsi="Verdana" w:cs="Times New Roman" w:hint="default"/>
        <w:b/>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E359DA"/>
    <w:multiLevelType w:val="hybridMultilevel"/>
    <w:tmpl w:val="3EB64956"/>
    <w:lvl w:ilvl="0" w:tplc="04090001">
      <w:start w:val="1"/>
      <w:numFmt w:val="bullet"/>
      <w:lvlText w:val=""/>
      <w:lvlJc w:val="left"/>
      <w:pPr>
        <w:tabs>
          <w:tab w:val="num" w:pos="1080"/>
        </w:tabs>
        <w:ind w:left="1080" w:hanging="360"/>
      </w:pPr>
      <w:rPr>
        <w:rFonts w:ascii="Symbol" w:hAnsi="Symbol" w:hint="default"/>
        <w:b w:val="0"/>
      </w:rPr>
    </w:lvl>
    <w:lvl w:ilvl="1" w:tplc="04090001">
      <w:start w:val="1"/>
      <w:numFmt w:val="bullet"/>
      <w:lvlText w:val=""/>
      <w:lvlJc w:val="left"/>
      <w:pPr>
        <w:tabs>
          <w:tab w:val="num" w:pos="1440"/>
        </w:tabs>
        <w:ind w:left="1440" w:hanging="360"/>
      </w:pPr>
      <w:rPr>
        <w:rFonts w:ascii="Symbol" w:hAnsi="Symbol" w:hint="default"/>
        <w:b w:val="0"/>
      </w:rPr>
    </w:lvl>
    <w:lvl w:ilvl="2" w:tplc="B4C80F3E">
      <w:numFmt w:val="bullet"/>
      <w:lvlText w:val="-"/>
      <w:lvlJc w:val="left"/>
      <w:pPr>
        <w:ind w:left="2340" w:hanging="360"/>
      </w:pPr>
      <w:rPr>
        <w:rFonts w:ascii="Verdana" w:eastAsia="Times New Roman" w:hAnsi="Verdana" w:cs="Times New Roman" w:hint="default"/>
        <w:b/>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FF0C26"/>
    <w:multiLevelType w:val="hybridMultilevel"/>
    <w:tmpl w:val="A3463024"/>
    <w:lvl w:ilvl="0" w:tplc="3162E278">
      <w:numFmt w:val="bullet"/>
      <w:lvlText w:val="-"/>
      <w:lvlJc w:val="left"/>
      <w:pPr>
        <w:ind w:left="720" w:hanging="360"/>
      </w:pPr>
      <w:rPr>
        <w:rFonts w:ascii="Verdana" w:eastAsia="Times New Roman" w:hAnsi="Verdana"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4B378B"/>
    <w:multiLevelType w:val="hybridMultilevel"/>
    <w:tmpl w:val="19205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47173C2"/>
    <w:multiLevelType w:val="hybridMultilevel"/>
    <w:tmpl w:val="0CE878F0"/>
    <w:name w:val="WW8Num7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8"/>
  </w:num>
  <w:num w:numId="3">
    <w:abstractNumId w:val="15"/>
  </w:num>
  <w:num w:numId="4">
    <w:abstractNumId w:val="17"/>
  </w:num>
  <w:num w:numId="5">
    <w:abstractNumId w:val="16"/>
  </w:num>
  <w:num w:numId="6">
    <w:abstractNumId w:val="12"/>
  </w:num>
  <w:num w:numId="7">
    <w:abstractNumId w:val="10"/>
  </w:num>
  <w:num w:numId="8">
    <w:abstractNumId w:val="11"/>
  </w:num>
  <w:num w:numId="9">
    <w:abstractNumId w:val="14"/>
  </w:num>
  <w:num w:numId="1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fillcolor="white" strokecolor="#333">
      <v:fill color="white" color2="black"/>
      <v:stroke color="#333" color2="#ccc" weight="1.1pt" linestyle="thinThin"/>
      <v:textbox inset="4.4pt,.8pt,4.4pt,.8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9B7"/>
    <w:rsid w:val="00005F38"/>
    <w:rsid w:val="00013B0D"/>
    <w:rsid w:val="00014052"/>
    <w:rsid w:val="00015566"/>
    <w:rsid w:val="00021516"/>
    <w:rsid w:val="00022396"/>
    <w:rsid w:val="00022411"/>
    <w:rsid w:val="00026E55"/>
    <w:rsid w:val="000309A6"/>
    <w:rsid w:val="00032798"/>
    <w:rsid w:val="000342C6"/>
    <w:rsid w:val="00036066"/>
    <w:rsid w:val="00036848"/>
    <w:rsid w:val="00041EAA"/>
    <w:rsid w:val="0004202A"/>
    <w:rsid w:val="00042C71"/>
    <w:rsid w:val="000436B0"/>
    <w:rsid w:val="00044249"/>
    <w:rsid w:val="0005320B"/>
    <w:rsid w:val="00053A8F"/>
    <w:rsid w:val="00066ABE"/>
    <w:rsid w:val="0007371C"/>
    <w:rsid w:val="00082DA6"/>
    <w:rsid w:val="0008364F"/>
    <w:rsid w:val="000914E1"/>
    <w:rsid w:val="000961B6"/>
    <w:rsid w:val="000A054D"/>
    <w:rsid w:val="000A1AB3"/>
    <w:rsid w:val="000A53A5"/>
    <w:rsid w:val="000A5423"/>
    <w:rsid w:val="000B141E"/>
    <w:rsid w:val="000B1D37"/>
    <w:rsid w:val="000B6CD4"/>
    <w:rsid w:val="000C0139"/>
    <w:rsid w:val="000D4212"/>
    <w:rsid w:val="000D578D"/>
    <w:rsid w:val="000D7215"/>
    <w:rsid w:val="000E2059"/>
    <w:rsid w:val="000E6693"/>
    <w:rsid w:val="000F2CC5"/>
    <w:rsid w:val="000F2D59"/>
    <w:rsid w:val="000F3AE4"/>
    <w:rsid w:val="000F640A"/>
    <w:rsid w:val="0011125F"/>
    <w:rsid w:val="00130C4B"/>
    <w:rsid w:val="001352FC"/>
    <w:rsid w:val="00153B71"/>
    <w:rsid w:val="00163D6B"/>
    <w:rsid w:val="00172C8F"/>
    <w:rsid w:val="0017366D"/>
    <w:rsid w:val="00175621"/>
    <w:rsid w:val="00177858"/>
    <w:rsid w:val="00177A15"/>
    <w:rsid w:val="00181FCA"/>
    <w:rsid w:val="00183837"/>
    <w:rsid w:val="00184535"/>
    <w:rsid w:val="00185349"/>
    <w:rsid w:val="001877BA"/>
    <w:rsid w:val="00191ACA"/>
    <w:rsid w:val="00194FEC"/>
    <w:rsid w:val="00195372"/>
    <w:rsid w:val="001969D6"/>
    <w:rsid w:val="001A0647"/>
    <w:rsid w:val="001A58E6"/>
    <w:rsid w:val="001A592A"/>
    <w:rsid w:val="001A5AD2"/>
    <w:rsid w:val="001B1DFF"/>
    <w:rsid w:val="001B786E"/>
    <w:rsid w:val="001C20CC"/>
    <w:rsid w:val="001C49E9"/>
    <w:rsid w:val="001C5935"/>
    <w:rsid w:val="001D1E55"/>
    <w:rsid w:val="001E24BE"/>
    <w:rsid w:val="001E7748"/>
    <w:rsid w:val="001F2278"/>
    <w:rsid w:val="001F7F99"/>
    <w:rsid w:val="002031F1"/>
    <w:rsid w:val="00206682"/>
    <w:rsid w:val="00213979"/>
    <w:rsid w:val="002250CF"/>
    <w:rsid w:val="0022608C"/>
    <w:rsid w:val="00226B87"/>
    <w:rsid w:val="00226E0D"/>
    <w:rsid w:val="00233E7D"/>
    <w:rsid w:val="00235D86"/>
    <w:rsid w:val="00236B4A"/>
    <w:rsid w:val="0023778B"/>
    <w:rsid w:val="00237982"/>
    <w:rsid w:val="00245F86"/>
    <w:rsid w:val="00246481"/>
    <w:rsid w:val="00246C82"/>
    <w:rsid w:val="00257FA1"/>
    <w:rsid w:val="00263766"/>
    <w:rsid w:val="00265101"/>
    <w:rsid w:val="00270057"/>
    <w:rsid w:val="00277E73"/>
    <w:rsid w:val="00281631"/>
    <w:rsid w:val="00282B26"/>
    <w:rsid w:val="00285D7C"/>
    <w:rsid w:val="00290929"/>
    <w:rsid w:val="00293564"/>
    <w:rsid w:val="002A4642"/>
    <w:rsid w:val="002A4980"/>
    <w:rsid w:val="002A644E"/>
    <w:rsid w:val="002B2F30"/>
    <w:rsid w:val="002C12C2"/>
    <w:rsid w:val="002C5A7A"/>
    <w:rsid w:val="002C5F5B"/>
    <w:rsid w:val="002C760B"/>
    <w:rsid w:val="002D4991"/>
    <w:rsid w:val="002D564E"/>
    <w:rsid w:val="002D6BAB"/>
    <w:rsid w:val="002E208C"/>
    <w:rsid w:val="002E3D0C"/>
    <w:rsid w:val="002E4C7D"/>
    <w:rsid w:val="002E588D"/>
    <w:rsid w:val="002F0762"/>
    <w:rsid w:val="002F655C"/>
    <w:rsid w:val="002F6DF5"/>
    <w:rsid w:val="003001E8"/>
    <w:rsid w:val="0030086F"/>
    <w:rsid w:val="0030472A"/>
    <w:rsid w:val="00306767"/>
    <w:rsid w:val="003131E2"/>
    <w:rsid w:val="003170E9"/>
    <w:rsid w:val="003267F3"/>
    <w:rsid w:val="00326DC4"/>
    <w:rsid w:val="00330F5E"/>
    <w:rsid w:val="00331E7F"/>
    <w:rsid w:val="00333F55"/>
    <w:rsid w:val="00337B13"/>
    <w:rsid w:val="00341F25"/>
    <w:rsid w:val="003431B5"/>
    <w:rsid w:val="00346FD2"/>
    <w:rsid w:val="003474D1"/>
    <w:rsid w:val="00353190"/>
    <w:rsid w:val="00373497"/>
    <w:rsid w:val="00373823"/>
    <w:rsid w:val="003827DF"/>
    <w:rsid w:val="003843C9"/>
    <w:rsid w:val="00384AA8"/>
    <w:rsid w:val="0039001B"/>
    <w:rsid w:val="003920A6"/>
    <w:rsid w:val="003B1F48"/>
    <w:rsid w:val="003B663F"/>
    <w:rsid w:val="003C078B"/>
    <w:rsid w:val="003C46F5"/>
    <w:rsid w:val="003C51BC"/>
    <w:rsid w:val="003C63AA"/>
    <w:rsid w:val="003C6A36"/>
    <w:rsid w:val="003E1D2C"/>
    <w:rsid w:val="003E6C93"/>
    <w:rsid w:val="0040057D"/>
    <w:rsid w:val="00401CCA"/>
    <w:rsid w:val="00402B18"/>
    <w:rsid w:val="00403ECE"/>
    <w:rsid w:val="004103CC"/>
    <w:rsid w:val="00410DA6"/>
    <w:rsid w:val="00412C86"/>
    <w:rsid w:val="0042049D"/>
    <w:rsid w:val="004205CE"/>
    <w:rsid w:val="00421DED"/>
    <w:rsid w:val="004238FB"/>
    <w:rsid w:val="00436FE0"/>
    <w:rsid w:val="0043768F"/>
    <w:rsid w:val="004436F6"/>
    <w:rsid w:val="00455A90"/>
    <w:rsid w:val="00460FBC"/>
    <w:rsid w:val="004736D0"/>
    <w:rsid w:val="004757F9"/>
    <w:rsid w:val="004807DC"/>
    <w:rsid w:val="004C229C"/>
    <w:rsid w:val="004C7E02"/>
    <w:rsid w:val="004D5D57"/>
    <w:rsid w:val="004D6A13"/>
    <w:rsid w:val="004D724B"/>
    <w:rsid w:val="004D7B08"/>
    <w:rsid w:val="004E3B9F"/>
    <w:rsid w:val="004E3CBF"/>
    <w:rsid w:val="004E5BED"/>
    <w:rsid w:val="004E6BA0"/>
    <w:rsid w:val="004F3680"/>
    <w:rsid w:val="004F56DE"/>
    <w:rsid w:val="004F6871"/>
    <w:rsid w:val="004F76F3"/>
    <w:rsid w:val="00503CB5"/>
    <w:rsid w:val="005103D6"/>
    <w:rsid w:val="00511793"/>
    <w:rsid w:val="00515953"/>
    <w:rsid w:val="0051662D"/>
    <w:rsid w:val="0051681A"/>
    <w:rsid w:val="00520134"/>
    <w:rsid w:val="00533035"/>
    <w:rsid w:val="00534203"/>
    <w:rsid w:val="00535DF9"/>
    <w:rsid w:val="00542AF1"/>
    <w:rsid w:val="005446C5"/>
    <w:rsid w:val="00544868"/>
    <w:rsid w:val="005544F6"/>
    <w:rsid w:val="00560C12"/>
    <w:rsid w:val="00564472"/>
    <w:rsid w:val="00566BA9"/>
    <w:rsid w:val="00570F92"/>
    <w:rsid w:val="00572246"/>
    <w:rsid w:val="00573952"/>
    <w:rsid w:val="0058486D"/>
    <w:rsid w:val="005909D1"/>
    <w:rsid w:val="0059237E"/>
    <w:rsid w:val="005A0742"/>
    <w:rsid w:val="005A22B6"/>
    <w:rsid w:val="005A2DAE"/>
    <w:rsid w:val="005A597B"/>
    <w:rsid w:val="005B0612"/>
    <w:rsid w:val="005B2FAC"/>
    <w:rsid w:val="005B3E73"/>
    <w:rsid w:val="005B67AC"/>
    <w:rsid w:val="005C359B"/>
    <w:rsid w:val="005C3A06"/>
    <w:rsid w:val="005C4020"/>
    <w:rsid w:val="005C60C2"/>
    <w:rsid w:val="005C6D65"/>
    <w:rsid w:val="005D0058"/>
    <w:rsid w:val="005D15FC"/>
    <w:rsid w:val="005D5D0D"/>
    <w:rsid w:val="005D6295"/>
    <w:rsid w:val="005E2840"/>
    <w:rsid w:val="005E303F"/>
    <w:rsid w:val="005E3F9F"/>
    <w:rsid w:val="005E74B1"/>
    <w:rsid w:val="005F1083"/>
    <w:rsid w:val="006013D1"/>
    <w:rsid w:val="00604901"/>
    <w:rsid w:val="00605FFF"/>
    <w:rsid w:val="00610594"/>
    <w:rsid w:val="00610684"/>
    <w:rsid w:val="006107C6"/>
    <w:rsid w:val="0061542D"/>
    <w:rsid w:val="00616E0E"/>
    <w:rsid w:val="00621CC2"/>
    <w:rsid w:val="006243C6"/>
    <w:rsid w:val="00625C0C"/>
    <w:rsid w:val="00627ABE"/>
    <w:rsid w:val="006352E1"/>
    <w:rsid w:val="006376BC"/>
    <w:rsid w:val="00641858"/>
    <w:rsid w:val="00646400"/>
    <w:rsid w:val="00657C1C"/>
    <w:rsid w:val="0066370B"/>
    <w:rsid w:val="00676A13"/>
    <w:rsid w:val="00684A2B"/>
    <w:rsid w:val="006A0A5C"/>
    <w:rsid w:val="006A2349"/>
    <w:rsid w:val="006A49FC"/>
    <w:rsid w:val="006B60AE"/>
    <w:rsid w:val="006C253B"/>
    <w:rsid w:val="006C57D1"/>
    <w:rsid w:val="006D0059"/>
    <w:rsid w:val="006D0C2D"/>
    <w:rsid w:val="006D2E69"/>
    <w:rsid w:val="006E1183"/>
    <w:rsid w:val="006E4C4E"/>
    <w:rsid w:val="006E6A83"/>
    <w:rsid w:val="006F0C9A"/>
    <w:rsid w:val="006F26E8"/>
    <w:rsid w:val="006F39D0"/>
    <w:rsid w:val="006F3FF9"/>
    <w:rsid w:val="007048DF"/>
    <w:rsid w:val="007056B0"/>
    <w:rsid w:val="00705DBD"/>
    <w:rsid w:val="00717AD4"/>
    <w:rsid w:val="0072027D"/>
    <w:rsid w:val="007232C7"/>
    <w:rsid w:val="0072528B"/>
    <w:rsid w:val="007267D8"/>
    <w:rsid w:val="007340FD"/>
    <w:rsid w:val="00734CE5"/>
    <w:rsid w:val="0074486D"/>
    <w:rsid w:val="00753060"/>
    <w:rsid w:val="00753160"/>
    <w:rsid w:val="00755A4D"/>
    <w:rsid w:val="00756C85"/>
    <w:rsid w:val="007576E6"/>
    <w:rsid w:val="00762AD5"/>
    <w:rsid w:val="00772378"/>
    <w:rsid w:val="0077436D"/>
    <w:rsid w:val="00777300"/>
    <w:rsid w:val="007776EB"/>
    <w:rsid w:val="0078101D"/>
    <w:rsid w:val="007969E8"/>
    <w:rsid w:val="0079735D"/>
    <w:rsid w:val="007A087C"/>
    <w:rsid w:val="007A3922"/>
    <w:rsid w:val="007A48FB"/>
    <w:rsid w:val="007B726D"/>
    <w:rsid w:val="007C5F4F"/>
    <w:rsid w:val="007D3088"/>
    <w:rsid w:val="007D3A81"/>
    <w:rsid w:val="007D55DB"/>
    <w:rsid w:val="007E3296"/>
    <w:rsid w:val="007E73D2"/>
    <w:rsid w:val="007E7F84"/>
    <w:rsid w:val="007F00EE"/>
    <w:rsid w:val="007F05EE"/>
    <w:rsid w:val="007F4CAD"/>
    <w:rsid w:val="007F7A45"/>
    <w:rsid w:val="00812AAC"/>
    <w:rsid w:val="00817514"/>
    <w:rsid w:val="008267C8"/>
    <w:rsid w:val="008300FE"/>
    <w:rsid w:val="00830490"/>
    <w:rsid w:val="00834ABE"/>
    <w:rsid w:val="00846D1E"/>
    <w:rsid w:val="00850AD0"/>
    <w:rsid w:val="00866E91"/>
    <w:rsid w:val="0087010C"/>
    <w:rsid w:val="00872897"/>
    <w:rsid w:val="0087595B"/>
    <w:rsid w:val="00875FC0"/>
    <w:rsid w:val="0087695D"/>
    <w:rsid w:val="00876CAC"/>
    <w:rsid w:val="0088109D"/>
    <w:rsid w:val="00882411"/>
    <w:rsid w:val="00886F1F"/>
    <w:rsid w:val="0088784E"/>
    <w:rsid w:val="008A3BCF"/>
    <w:rsid w:val="008A7E64"/>
    <w:rsid w:val="008B4857"/>
    <w:rsid w:val="008B7F98"/>
    <w:rsid w:val="008C1106"/>
    <w:rsid w:val="008C1997"/>
    <w:rsid w:val="008C7536"/>
    <w:rsid w:val="008D31CD"/>
    <w:rsid w:val="008D471C"/>
    <w:rsid w:val="008D50E3"/>
    <w:rsid w:val="008E2B47"/>
    <w:rsid w:val="008E3233"/>
    <w:rsid w:val="008E4982"/>
    <w:rsid w:val="008E4CB0"/>
    <w:rsid w:val="008E6B59"/>
    <w:rsid w:val="008E7AA1"/>
    <w:rsid w:val="008F0922"/>
    <w:rsid w:val="008F1C7C"/>
    <w:rsid w:val="008F2390"/>
    <w:rsid w:val="008F2AB7"/>
    <w:rsid w:val="00904AC5"/>
    <w:rsid w:val="00921CE6"/>
    <w:rsid w:val="009224F4"/>
    <w:rsid w:val="00922A04"/>
    <w:rsid w:val="009318AD"/>
    <w:rsid w:val="00932B13"/>
    <w:rsid w:val="00932D74"/>
    <w:rsid w:val="009330DC"/>
    <w:rsid w:val="009345F8"/>
    <w:rsid w:val="00945543"/>
    <w:rsid w:val="009462A8"/>
    <w:rsid w:val="009526B2"/>
    <w:rsid w:val="00954DB7"/>
    <w:rsid w:val="00964B1B"/>
    <w:rsid w:val="009744CA"/>
    <w:rsid w:val="00976D10"/>
    <w:rsid w:val="009826F8"/>
    <w:rsid w:val="0098518E"/>
    <w:rsid w:val="00991BAB"/>
    <w:rsid w:val="00992296"/>
    <w:rsid w:val="00993559"/>
    <w:rsid w:val="0099424D"/>
    <w:rsid w:val="009A12CE"/>
    <w:rsid w:val="009A40E0"/>
    <w:rsid w:val="009A5946"/>
    <w:rsid w:val="009A66F7"/>
    <w:rsid w:val="009A6D96"/>
    <w:rsid w:val="009B18A7"/>
    <w:rsid w:val="009B4070"/>
    <w:rsid w:val="009B40D4"/>
    <w:rsid w:val="009C44AA"/>
    <w:rsid w:val="009C4BAA"/>
    <w:rsid w:val="009C7D01"/>
    <w:rsid w:val="009E1CB5"/>
    <w:rsid w:val="009E2573"/>
    <w:rsid w:val="009F0BB6"/>
    <w:rsid w:val="009F2179"/>
    <w:rsid w:val="009F24D7"/>
    <w:rsid w:val="009F3475"/>
    <w:rsid w:val="009F3A72"/>
    <w:rsid w:val="009F604B"/>
    <w:rsid w:val="00A012A6"/>
    <w:rsid w:val="00A031C5"/>
    <w:rsid w:val="00A04111"/>
    <w:rsid w:val="00A13EAC"/>
    <w:rsid w:val="00A16991"/>
    <w:rsid w:val="00A177CD"/>
    <w:rsid w:val="00A20DD6"/>
    <w:rsid w:val="00A23A69"/>
    <w:rsid w:val="00A26B74"/>
    <w:rsid w:val="00A34DCE"/>
    <w:rsid w:val="00A350C1"/>
    <w:rsid w:val="00A361AE"/>
    <w:rsid w:val="00A36797"/>
    <w:rsid w:val="00A40B71"/>
    <w:rsid w:val="00A436C2"/>
    <w:rsid w:val="00A43AB4"/>
    <w:rsid w:val="00A4477E"/>
    <w:rsid w:val="00A5063A"/>
    <w:rsid w:val="00A5474A"/>
    <w:rsid w:val="00A574A2"/>
    <w:rsid w:val="00A60EB5"/>
    <w:rsid w:val="00A66667"/>
    <w:rsid w:val="00A71ABF"/>
    <w:rsid w:val="00A71E3E"/>
    <w:rsid w:val="00A75EFD"/>
    <w:rsid w:val="00A77F8E"/>
    <w:rsid w:val="00A81D52"/>
    <w:rsid w:val="00A8302D"/>
    <w:rsid w:val="00A91D10"/>
    <w:rsid w:val="00A93CA8"/>
    <w:rsid w:val="00A94463"/>
    <w:rsid w:val="00A94A12"/>
    <w:rsid w:val="00A94FDD"/>
    <w:rsid w:val="00A969B9"/>
    <w:rsid w:val="00AA6359"/>
    <w:rsid w:val="00AA7B0D"/>
    <w:rsid w:val="00AB0AF3"/>
    <w:rsid w:val="00AB3720"/>
    <w:rsid w:val="00AC0A21"/>
    <w:rsid w:val="00AC2251"/>
    <w:rsid w:val="00AC4CA9"/>
    <w:rsid w:val="00AC5EF9"/>
    <w:rsid w:val="00AC7784"/>
    <w:rsid w:val="00AD66AE"/>
    <w:rsid w:val="00AE070C"/>
    <w:rsid w:val="00AE64C6"/>
    <w:rsid w:val="00AE6765"/>
    <w:rsid w:val="00AE7E10"/>
    <w:rsid w:val="00AE7E4B"/>
    <w:rsid w:val="00AF2805"/>
    <w:rsid w:val="00B02C9C"/>
    <w:rsid w:val="00B02FE2"/>
    <w:rsid w:val="00B14EDC"/>
    <w:rsid w:val="00B255D7"/>
    <w:rsid w:val="00B2609C"/>
    <w:rsid w:val="00B26E33"/>
    <w:rsid w:val="00B34F70"/>
    <w:rsid w:val="00B44CA0"/>
    <w:rsid w:val="00B471E5"/>
    <w:rsid w:val="00B50260"/>
    <w:rsid w:val="00B544DE"/>
    <w:rsid w:val="00B54CCA"/>
    <w:rsid w:val="00B6057E"/>
    <w:rsid w:val="00B610D7"/>
    <w:rsid w:val="00B6179E"/>
    <w:rsid w:val="00B67039"/>
    <w:rsid w:val="00B724D5"/>
    <w:rsid w:val="00B72598"/>
    <w:rsid w:val="00B743D5"/>
    <w:rsid w:val="00B74D79"/>
    <w:rsid w:val="00B7705D"/>
    <w:rsid w:val="00B803F3"/>
    <w:rsid w:val="00B80581"/>
    <w:rsid w:val="00B80FD0"/>
    <w:rsid w:val="00B818BE"/>
    <w:rsid w:val="00B81BAF"/>
    <w:rsid w:val="00B8672E"/>
    <w:rsid w:val="00BA718E"/>
    <w:rsid w:val="00BA774B"/>
    <w:rsid w:val="00BB3B36"/>
    <w:rsid w:val="00BB615D"/>
    <w:rsid w:val="00BC0F61"/>
    <w:rsid w:val="00BC1E76"/>
    <w:rsid w:val="00BD17D8"/>
    <w:rsid w:val="00BD508D"/>
    <w:rsid w:val="00BE0663"/>
    <w:rsid w:val="00BE2A57"/>
    <w:rsid w:val="00BE5D09"/>
    <w:rsid w:val="00BE61DB"/>
    <w:rsid w:val="00BF558A"/>
    <w:rsid w:val="00BF6BAF"/>
    <w:rsid w:val="00BF7363"/>
    <w:rsid w:val="00C0177C"/>
    <w:rsid w:val="00C0548D"/>
    <w:rsid w:val="00C12C06"/>
    <w:rsid w:val="00C14B7A"/>
    <w:rsid w:val="00C251EB"/>
    <w:rsid w:val="00C25720"/>
    <w:rsid w:val="00C30EA8"/>
    <w:rsid w:val="00C31EB7"/>
    <w:rsid w:val="00C31F9B"/>
    <w:rsid w:val="00C34CE4"/>
    <w:rsid w:val="00C366D3"/>
    <w:rsid w:val="00C36E5F"/>
    <w:rsid w:val="00C40B65"/>
    <w:rsid w:val="00C455A0"/>
    <w:rsid w:val="00C53DF1"/>
    <w:rsid w:val="00C5570B"/>
    <w:rsid w:val="00C57692"/>
    <w:rsid w:val="00C6522A"/>
    <w:rsid w:val="00C700FE"/>
    <w:rsid w:val="00C70149"/>
    <w:rsid w:val="00C70B72"/>
    <w:rsid w:val="00C85A60"/>
    <w:rsid w:val="00C85CD2"/>
    <w:rsid w:val="00C86EDA"/>
    <w:rsid w:val="00C90094"/>
    <w:rsid w:val="00C9166E"/>
    <w:rsid w:val="00C97AB2"/>
    <w:rsid w:val="00CA4596"/>
    <w:rsid w:val="00CA6867"/>
    <w:rsid w:val="00CB3B14"/>
    <w:rsid w:val="00CB47C5"/>
    <w:rsid w:val="00CC0CF3"/>
    <w:rsid w:val="00CD16A6"/>
    <w:rsid w:val="00CE56FC"/>
    <w:rsid w:val="00CF09F0"/>
    <w:rsid w:val="00CF436B"/>
    <w:rsid w:val="00CF7AFA"/>
    <w:rsid w:val="00CF7FD6"/>
    <w:rsid w:val="00D013FD"/>
    <w:rsid w:val="00D06203"/>
    <w:rsid w:val="00D11338"/>
    <w:rsid w:val="00D12712"/>
    <w:rsid w:val="00D16CDF"/>
    <w:rsid w:val="00D1702A"/>
    <w:rsid w:val="00D2025A"/>
    <w:rsid w:val="00D20E7C"/>
    <w:rsid w:val="00D2520F"/>
    <w:rsid w:val="00D26991"/>
    <w:rsid w:val="00D330F2"/>
    <w:rsid w:val="00D3481C"/>
    <w:rsid w:val="00D41832"/>
    <w:rsid w:val="00D437EA"/>
    <w:rsid w:val="00D438A1"/>
    <w:rsid w:val="00D4501B"/>
    <w:rsid w:val="00D473B3"/>
    <w:rsid w:val="00D525E2"/>
    <w:rsid w:val="00D536C3"/>
    <w:rsid w:val="00D54F76"/>
    <w:rsid w:val="00D62FDD"/>
    <w:rsid w:val="00D6575D"/>
    <w:rsid w:val="00D66BB0"/>
    <w:rsid w:val="00D67899"/>
    <w:rsid w:val="00D71204"/>
    <w:rsid w:val="00D73704"/>
    <w:rsid w:val="00D73FB8"/>
    <w:rsid w:val="00D74E39"/>
    <w:rsid w:val="00D75814"/>
    <w:rsid w:val="00D7664D"/>
    <w:rsid w:val="00D9007A"/>
    <w:rsid w:val="00D90B21"/>
    <w:rsid w:val="00D96469"/>
    <w:rsid w:val="00D971E8"/>
    <w:rsid w:val="00DA500F"/>
    <w:rsid w:val="00DB20AC"/>
    <w:rsid w:val="00DB3451"/>
    <w:rsid w:val="00DB457C"/>
    <w:rsid w:val="00DB795C"/>
    <w:rsid w:val="00DC11BA"/>
    <w:rsid w:val="00DC521D"/>
    <w:rsid w:val="00DC5858"/>
    <w:rsid w:val="00DD18E4"/>
    <w:rsid w:val="00DD4EF6"/>
    <w:rsid w:val="00DD7122"/>
    <w:rsid w:val="00DE2F2D"/>
    <w:rsid w:val="00DE3B7B"/>
    <w:rsid w:val="00DE7E77"/>
    <w:rsid w:val="00DF1F89"/>
    <w:rsid w:val="00DF5B19"/>
    <w:rsid w:val="00DF5B54"/>
    <w:rsid w:val="00DF7548"/>
    <w:rsid w:val="00E06FF7"/>
    <w:rsid w:val="00E13BE5"/>
    <w:rsid w:val="00E13EA3"/>
    <w:rsid w:val="00E140F1"/>
    <w:rsid w:val="00E166F6"/>
    <w:rsid w:val="00E21E4A"/>
    <w:rsid w:val="00E27E90"/>
    <w:rsid w:val="00E32DD9"/>
    <w:rsid w:val="00E4041F"/>
    <w:rsid w:val="00E469B7"/>
    <w:rsid w:val="00E52F96"/>
    <w:rsid w:val="00E55634"/>
    <w:rsid w:val="00E6308E"/>
    <w:rsid w:val="00E801D5"/>
    <w:rsid w:val="00E808B2"/>
    <w:rsid w:val="00E80BC3"/>
    <w:rsid w:val="00E85AE1"/>
    <w:rsid w:val="00E87FAD"/>
    <w:rsid w:val="00E90588"/>
    <w:rsid w:val="00E968F0"/>
    <w:rsid w:val="00EA2AAE"/>
    <w:rsid w:val="00EA4B97"/>
    <w:rsid w:val="00EA6743"/>
    <w:rsid w:val="00EB127B"/>
    <w:rsid w:val="00EC3406"/>
    <w:rsid w:val="00EC718E"/>
    <w:rsid w:val="00EC76B6"/>
    <w:rsid w:val="00ED3E20"/>
    <w:rsid w:val="00ED403F"/>
    <w:rsid w:val="00ED42DC"/>
    <w:rsid w:val="00ED451D"/>
    <w:rsid w:val="00ED77AC"/>
    <w:rsid w:val="00EE0DC5"/>
    <w:rsid w:val="00EE1E78"/>
    <w:rsid w:val="00EE51DE"/>
    <w:rsid w:val="00EE5428"/>
    <w:rsid w:val="00EF4446"/>
    <w:rsid w:val="00EF67F3"/>
    <w:rsid w:val="00EF776C"/>
    <w:rsid w:val="00F00898"/>
    <w:rsid w:val="00F025F7"/>
    <w:rsid w:val="00F110C4"/>
    <w:rsid w:val="00F14081"/>
    <w:rsid w:val="00F15B07"/>
    <w:rsid w:val="00F217D2"/>
    <w:rsid w:val="00F25E45"/>
    <w:rsid w:val="00F26015"/>
    <w:rsid w:val="00F263E7"/>
    <w:rsid w:val="00F264F3"/>
    <w:rsid w:val="00F27B22"/>
    <w:rsid w:val="00F37ADA"/>
    <w:rsid w:val="00F37BC1"/>
    <w:rsid w:val="00F43C3D"/>
    <w:rsid w:val="00F5194E"/>
    <w:rsid w:val="00F60B48"/>
    <w:rsid w:val="00F71922"/>
    <w:rsid w:val="00F72405"/>
    <w:rsid w:val="00F7397B"/>
    <w:rsid w:val="00F73CE6"/>
    <w:rsid w:val="00F90325"/>
    <w:rsid w:val="00F93FDD"/>
    <w:rsid w:val="00FA1C7A"/>
    <w:rsid w:val="00FA2C97"/>
    <w:rsid w:val="00FA3BF0"/>
    <w:rsid w:val="00FB040B"/>
    <w:rsid w:val="00FB1976"/>
    <w:rsid w:val="00FB4B1C"/>
    <w:rsid w:val="00FB5778"/>
    <w:rsid w:val="00FC1A3C"/>
    <w:rsid w:val="00FC3273"/>
    <w:rsid w:val="00FC4768"/>
    <w:rsid w:val="00FC4EED"/>
    <w:rsid w:val="00FC7D9E"/>
    <w:rsid w:val="00FD0AFA"/>
    <w:rsid w:val="00FD5540"/>
    <w:rsid w:val="00FD60E0"/>
    <w:rsid w:val="00FE1C7F"/>
    <w:rsid w:val="00FE2F6F"/>
    <w:rsid w:val="00FE699F"/>
    <w:rsid w:val="00FF2E1A"/>
    <w:rsid w:val="00FF5B0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333">
      <v:fill color="white" color2="black"/>
      <v:stroke color="#333" color2="#ccc" weight="1.1pt" linestyle="thinThin"/>
      <v:textbox inset="4.4pt,.8pt,4.4pt,.8pt"/>
    </o:shapedefaults>
    <o:shapelayout v:ext="edit">
      <o:idmap v:ext="edit" data="1"/>
    </o:shapelayout>
  </w:shapeDefaults>
  <w:decimalSymbol w:val="."/>
  <w:listSeparator w:val=","/>
  <w14:docId w14:val="66363680"/>
  <w15:docId w15:val="{1A3D557A-D1D8-4F5E-A177-197F528F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798"/>
    <w:pPr>
      <w:suppressAutoHyphens/>
    </w:pPr>
    <w:rPr>
      <w:sz w:val="24"/>
      <w:szCs w:val="24"/>
      <w:lang w:eastAsia="ar-SA"/>
    </w:rPr>
  </w:style>
  <w:style w:type="paragraph" w:styleId="Heading1">
    <w:name w:val="heading 1"/>
    <w:basedOn w:val="Normal"/>
    <w:next w:val="Normal"/>
    <w:qFormat/>
    <w:rsid w:val="00032798"/>
    <w:pPr>
      <w:keepNext/>
      <w:tabs>
        <w:tab w:val="left" w:pos="0"/>
      </w:tabs>
      <w:jc w:val="center"/>
      <w:outlineLvl w:val="0"/>
    </w:pPr>
    <w:rPr>
      <w:rFonts w:ascii="Verdana" w:hAnsi="Verdana"/>
      <w:b/>
      <w:bCs/>
      <w:sz w:val="17"/>
      <w:szCs w:val="17"/>
    </w:rPr>
  </w:style>
  <w:style w:type="paragraph" w:styleId="Heading2">
    <w:name w:val="heading 2"/>
    <w:basedOn w:val="Normal"/>
    <w:next w:val="Normal"/>
    <w:link w:val="Heading2Char"/>
    <w:qFormat/>
    <w:rsid w:val="00032798"/>
    <w:pPr>
      <w:keepNext/>
      <w:jc w:val="center"/>
      <w:outlineLvl w:val="1"/>
    </w:pPr>
    <w:rPr>
      <w:rFonts w:ascii="Verdana" w:hAnsi="Verdana"/>
      <w:b/>
      <w:color w:val="000000"/>
      <w:sz w:val="16"/>
      <w:szCs w:val="20"/>
      <w:lang w:val="en-GB"/>
    </w:rPr>
  </w:style>
  <w:style w:type="paragraph" w:styleId="Heading3">
    <w:name w:val="heading 3"/>
    <w:basedOn w:val="Normal"/>
    <w:next w:val="Normal"/>
    <w:link w:val="Heading3Char"/>
    <w:semiHidden/>
    <w:unhideWhenUsed/>
    <w:qFormat/>
    <w:rsid w:val="00A012A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qFormat/>
    <w:rsid w:val="00032798"/>
    <w:pPr>
      <w:keepNext/>
      <w:jc w:val="center"/>
      <w:outlineLvl w:val="3"/>
    </w:pPr>
    <w:rPr>
      <w:rFonts w:ascii="Verdana" w:hAnsi="Verdana"/>
      <w:b/>
      <w:sz w:val="32"/>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32798"/>
    <w:rPr>
      <w:rFonts w:ascii="Wingdings 3" w:hAnsi="Wingdings 3"/>
    </w:rPr>
  </w:style>
  <w:style w:type="character" w:customStyle="1" w:styleId="WW8Num2z0">
    <w:name w:val="WW8Num2z0"/>
    <w:rsid w:val="00032798"/>
    <w:rPr>
      <w:rFonts w:ascii="Wingdings" w:hAnsi="Wingdings"/>
    </w:rPr>
  </w:style>
  <w:style w:type="character" w:customStyle="1" w:styleId="WW8Num3z0">
    <w:name w:val="WW8Num3z0"/>
    <w:rsid w:val="00032798"/>
    <w:rPr>
      <w:rFonts w:ascii="Wingdings" w:hAnsi="Wingdings"/>
      <w:sz w:val="16"/>
    </w:rPr>
  </w:style>
  <w:style w:type="character" w:customStyle="1" w:styleId="WW8Num4z0">
    <w:name w:val="WW8Num4z0"/>
    <w:rsid w:val="00032798"/>
    <w:rPr>
      <w:rFonts w:ascii="Wingdings 3" w:hAnsi="Wingdings 3"/>
    </w:rPr>
  </w:style>
  <w:style w:type="character" w:customStyle="1" w:styleId="WW8Num5z0">
    <w:name w:val="WW8Num5z0"/>
    <w:rsid w:val="00032798"/>
    <w:rPr>
      <w:rFonts w:ascii="Symbol" w:hAnsi="Symbol"/>
      <w:b w:val="0"/>
      <w:i w:val="0"/>
      <w:color w:val="808080"/>
      <w:sz w:val="12"/>
      <w:szCs w:val="12"/>
    </w:rPr>
  </w:style>
  <w:style w:type="character" w:customStyle="1" w:styleId="WW8Num6z0">
    <w:name w:val="WW8Num6z0"/>
    <w:rsid w:val="00032798"/>
    <w:rPr>
      <w:rFonts w:ascii="Wingdings 3" w:hAnsi="Wingdings 3"/>
    </w:rPr>
  </w:style>
  <w:style w:type="character" w:customStyle="1" w:styleId="WW8Num7z0">
    <w:name w:val="WW8Num7z0"/>
    <w:rsid w:val="00032798"/>
    <w:rPr>
      <w:rFonts w:ascii="Wingdings 3" w:hAnsi="Wingdings 3"/>
    </w:rPr>
  </w:style>
  <w:style w:type="character" w:customStyle="1" w:styleId="WW8Num9z0">
    <w:name w:val="WW8Num9z0"/>
    <w:rsid w:val="00032798"/>
    <w:rPr>
      <w:rFonts w:ascii="Wingdings 3" w:hAnsi="Wingdings 3"/>
    </w:rPr>
  </w:style>
  <w:style w:type="character" w:customStyle="1" w:styleId="Absatz-Standardschriftart">
    <w:name w:val="Absatz-Standardschriftart"/>
    <w:rsid w:val="00032798"/>
  </w:style>
  <w:style w:type="character" w:customStyle="1" w:styleId="WW-Absatz-Standardschriftart">
    <w:name w:val="WW-Absatz-Standardschriftart"/>
    <w:rsid w:val="00032798"/>
  </w:style>
  <w:style w:type="character" w:customStyle="1" w:styleId="WW8Num10z1">
    <w:name w:val="WW8Num10z1"/>
    <w:rsid w:val="00032798"/>
    <w:rPr>
      <w:rFonts w:ascii="Courier New" w:hAnsi="Courier New"/>
    </w:rPr>
  </w:style>
  <w:style w:type="character" w:customStyle="1" w:styleId="WW-Absatz-Standardschriftart1">
    <w:name w:val="WW-Absatz-Standardschriftart1"/>
    <w:rsid w:val="00032798"/>
  </w:style>
  <w:style w:type="character" w:customStyle="1" w:styleId="WW-Absatz-Standardschriftart11">
    <w:name w:val="WW-Absatz-Standardschriftart11"/>
    <w:rsid w:val="00032798"/>
  </w:style>
  <w:style w:type="character" w:customStyle="1" w:styleId="WW-Absatz-Standardschriftart111">
    <w:name w:val="WW-Absatz-Standardschriftart111"/>
    <w:rsid w:val="00032798"/>
  </w:style>
  <w:style w:type="character" w:customStyle="1" w:styleId="WW-Absatz-Standardschriftart1111">
    <w:name w:val="WW-Absatz-Standardschriftart1111"/>
    <w:rsid w:val="00032798"/>
  </w:style>
  <w:style w:type="character" w:customStyle="1" w:styleId="WW-Absatz-Standardschriftart11111">
    <w:name w:val="WW-Absatz-Standardschriftart11111"/>
    <w:rsid w:val="00032798"/>
  </w:style>
  <w:style w:type="character" w:customStyle="1" w:styleId="WW-Absatz-Standardschriftart111111">
    <w:name w:val="WW-Absatz-Standardschriftart111111"/>
    <w:rsid w:val="00032798"/>
  </w:style>
  <w:style w:type="character" w:customStyle="1" w:styleId="WW8Num1z1">
    <w:name w:val="WW8Num1z1"/>
    <w:rsid w:val="00032798"/>
    <w:rPr>
      <w:rFonts w:ascii="Courier New" w:hAnsi="Courier New"/>
    </w:rPr>
  </w:style>
  <w:style w:type="character" w:customStyle="1" w:styleId="WW8Num1z2">
    <w:name w:val="WW8Num1z2"/>
    <w:rsid w:val="00032798"/>
    <w:rPr>
      <w:rFonts w:ascii="Wingdings" w:hAnsi="Wingdings"/>
    </w:rPr>
  </w:style>
  <w:style w:type="character" w:customStyle="1" w:styleId="WW8Num1z3">
    <w:name w:val="WW8Num1z3"/>
    <w:rsid w:val="00032798"/>
    <w:rPr>
      <w:rFonts w:ascii="Symbol" w:hAnsi="Symbol"/>
    </w:rPr>
  </w:style>
  <w:style w:type="character" w:customStyle="1" w:styleId="WW8Num2z1">
    <w:name w:val="WW8Num2z1"/>
    <w:rsid w:val="00032798"/>
    <w:rPr>
      <w:rFonts w:ascii="Courier New" w:hAnsi="Courier New"/>
    </w:rPr>
  </w:style>
  <w:style w:type="character" w:customStyle="1" w:styleId="WW8Num2z3">
    <w:name w:val="WW8Num2z3"/>
    <w:rsid w:val="00032798"/>
    <w:rPr>
      <w:rFonts w:ascii="Symbol" w:hAnsi="Symbol"/>
    </w:rPr>
  </w:style>
  <w:style w:type="character" w:customStyle="1" w:styleId="WW8Num3z1">
    <w:name w:val="WW8Num3z1"/>
    <w:rsid w:val="00032798"/>
    <w:rPr>
      <w:rFonts w:ascii="Courier New" w:hAnsi="Courier New"/>
    </w:rPr>
  </w:style>
  <w:style w:type="character" w:customStyle="1" w:styleId="WW8Num3z2">
    <w:name w:val="WW8Num3z2"/>
    <w:rsid w:val="00032798"/>
    <w:rPr>
      <w:rFonts w:ascii="Wingdings" w:hAnsi="Wingdings"/>
    </w:rPr>
  </w:style>
  <w:style w:type="character" w:customStyle="1" w:styleId="WW8Num3z3">
    <w:name w:val="WW8Num3z3"/>
    <w:rsid w:val="00032798"/>
    <w:rPr>
      <w:rFonts w:ascii="Symbol" w:hAnsi="Symbol"/>
    </w:rPr>
  </w:style>
  <w:style w:type="character" w:customStyle="1" w:styleId="WW8Num4z1">
    <w:name w:val="WW8Num4z1"/>
    <w:rsid w:val="00032798"/>
    <w:rPr>
      <w:rFonts w:ascii="Courier New" w:hAnsi="Courier New" w:cs="Courier New"/>
    </w:rPr>
  </w:style>
  <w:style w:type="character" w:customStyle="1" w:styleId="WW8Num4z2">
    <w:name w:val="WW8Num4z2"/>
    <w:rsid w:val="00032798"/>
    <w:rPr>
      <w:rFonts w:ascii="Wingdings" w:hAnsi="Wingdings"/>
    </w:rPr>
  </w:style>
  <w:style w:type="character" w:customStyle="1" w:styleId="WW8Num4z3">
    <w:name w:val="WW8Num4z3"/>
    <w:rsid w:val="00032798"/>
    <w:rPr>
      <w:rFonts w:ascii="Symbol" w:hAnsi="Symbol"/>
    </w:rPr>
  </w:style>
  <w:style w:type="character" w:customStyle="1" w:styleId="WW8Num5z2">
    <w:name w:val="WW8Num5z2"/>
    <w:rsid w:val="00032798"/>
    <w:rPr>
      <w:rFonts w:ascii="Wingdings" w:hAnsi="Wingdings"/>
    </w:rPr>
  </w:style>
  <w:style w:type="character" w:customStyle="1" w:styleId="WW8Num5z3">
    <w:name w:val="WW8Num5z3"/>
    <w:rsid w:val="00032798"/>
    <w:rPr>
      <w:rFonts w:ascii="Symbol" w:hAnsi="Symbol"/>
    </w:rPr>
  </w:style>
  <w:style w:type="character" w:customStyle="1" w:styleId="WW8Num5z4">
    <w:name w:val="WW8Num5z4"/>
    <w:rsid w:val="00032798"/>
    <w:rPr>
      <w:rFonts w:ascii="Courier New" w:hAnsi="Courier New" w:cs="Courier New"/>
    </w:rPr>
  </w:style>
  <w:style w:type="character" w:customStyle="1" w:styleId="WW8Num6z1">
    <w:name w:val="WW8Num6z1"/>
    <w:rsid w:val="00032798"/>
    <w:rPr>
      <w:rFonts w:ascii="Courier New" w:hAnsi="Courier New"/>
    </w:rPr>
  </w:style>
  <w:style w:type="character" w:customStyle="1" w:styleId="WW8Num6z2">
    <w:name w:val="WW8Num6z2"/>
    <w:rsid w:val="00032798"/>
    <w:rPr>
      <w:rFonts w:ascii="Wingdings" w:hAnsi="Wingdings"/>
    </w:rPr>
  </w:style>
  <w:style w:type="character" w:customStyle="1" w:styleId="WW8Num6z3">
    <w:name w:val="WW8Num6z3"/>
    <w:rsid w:val="00032798"/>
    <w:rPr>
      <w:rFonts w:ascii="Symbol" w:hAnsi="Symbol"/>
    </w:rPr>
  </w:style>
  <w:style w:type="character" w:customStyle="1" w:styleId="WW8Num7z1">
    <w:name w:val="WW8Num7z1"/>
    <w:rsid w:val="00032798"/>
    <w:rPr>
      <w:rFonts w:ascii="Wingdings" w:hAnsi="Wingdings"/>
    </w:rPr>
  </w:style>
  <w:style w:type="character" w:customStyle="1" w:styleId="WW8Num7z3">
    <w:name w:val="WW8Num7z3"/>
    <w:rsid w:val="00032798"/>
    <w:rPr>
      <w:rFonts w:ascii="Symbol" w:hAnsi="Symbol"/>
    </w:rPr>
  </w:style>
  <w:style w:type="character" w:customStyle="1" w:styleId="WW8Num7z4">
    <w:name w:val="WW8Num7z4"/>
    <w:rsid w:val="00032798"/>
    <w:rPr>
      <w:rFonts w:ascii="Courier New" w:hAnsi="Courier New"/>
    </w:rPr>
  </w:style>
  <w:style w:type="character" w:customStyle="1" w:styleId="WW8Num8z0">
    <w:name w:val="WW8Num8z0"/>
    <w:rsid w:val="00032798"/>
    <w:rPr>
      <w:rFonts w:ascii="Wingdings" w:hAnsi="Wingdings"/>
    </w:rPr>
  </w:style>
  <w:style w:type="character" w:customStyle="1" w:styleId="WW8Num8z1">
    <w:name w:val="WW8Num8z1"/>
    <w:rsid w:val="00032798"/>
    <w:rPr>
      <w:rFonts w:ascii="Courier New" w:hAnsi="Courier New" w:cs="Courier New"/>
    </w:rPr>
  </w:style>
  <w:style w:type="character" w:customStyle="1" w:styleId="WW8Num8z3">
    <w:name w:val="WW8Num8z3"/>
    <w:rsid w:val="00032798"/>
    <w:rPr>
      <w:rFonts w:ascii="Symbol" w:hAnsi="Symbol"/>
    </w:rPr>
  </w:style>
  <w:style w:type="character" w:customStyle="1" w:styleId="WW8Num9z1">
    <w:name w:val="WW8Num9z1"/>
    <w:rsid w:val="00032798"/>
    <w:rPr>
      <w:rFonts w:ascii="Courier New" w:hAnsi="Courier New"/>
    </w:rPr>
  </w:style>
  <w:style w:type="character" w:customStyle="1" w:styleId="WW8Num9z2">
    <w:name w:val="WW8Num9z2"/>
    <w:rsid w:val="00032798"/>
    <w:rPr>
      <w:rFonts w:ascii="Wingdings" w:hAnsi="Wingdings"/>
    </w:rPr>
  </w:style>
  <w:style w:type="character" w:customStyle="1" w:styleId="WW8Num9z3">
    <w:name w:val="WW8Num9z3"/>
    <w:rsid w:val="00032798"/>
    <w:rPr>
      <w:rFonts w:ascii="Symbol" w:hAnsi="Symbol"/>
    </w:rPr>
  </w:style>
  <w:style w:type="character" w:customStyle="1" w:styleId="WW8Num10z0">
    <w:name w:val="WW8Num10z0"/>
    <w:rsid w:val="00032798"/>
    <w:rPr>
      <w:rFonts w:ascii="Wingdings" w:hAnsi="Wingdings"/>
      <w:sz w:val="16"/>
    </w:rPr>
  </w:style>
  <w:style w:type="character" w:customStyle="1" w:styleId="WW8Num10z2">
    <w:name w:val="WW8Num10z2"/>
    <w:rsid w:val="00032798"/>
    <w:rPr>
      <w:rFonts w:ascii="Wingdings" w:hAnsi="Wingdings"/>
    </w:rPr>
  </w:style>
  <w:style w:type="character" w:customStyle="1" w:styleId="WW8Num10z3">
    <w:name w:val="WW8Num10z3"/>
    <w:rsid w:val="00032798"/>
    <w:rPr>
      <w:rFonts w:ascii="Symbol" w:hAnsi="Symbol"/>
    </w:rPr>
  </w:style>
  <w:style w:type="character" w:customStyle="1" w:styleId="WW8Num11z0">
    <w:name w:val="WW8Num11z0"/>
    <w:rsid w:val="00032798"/>
    <w:rPr>
      <w:rFonts w:ascii="Wingdings 3" w:hAnsi="Wingdings 3"/>
    </w:rPr>
  </w:style>
  <w:style w:type="character" w:customStyle="1" w:styleId="WW8Num11z1">
    <w:name w:val="WW8Num11z1"/>
    <w:rsid w:val="00032798"/>
    <w:rPr>
      <w:rFonts w:ascii="Courier New" w:hAnsi="Courier New" w:cs="Courier New"/>
    </w:rPr>
  </w:style>
  <w:style w:type="character" w:customStyle="1" w:styleId="WW8Num11z2">
    <w:name w:val="WW8Num11z2"/>
    <w:rsid w:val="00032798"/>
    <w:rPr>
      <w:rFonts w:ascii="Wingdings" w:hAnsi="Wingdings"/>
    </w:rPr>
  </w:style>
  <w:style w:type="character" w:customStyle="1" w:styleId="WW8Num11z3">
    <w:name w:val="WW8Num11z3"/>
    <w:rsid w:val="00032798"/>
    <w:rPr>
      <w:rFonts w:ascii="Symbol" w:hAnsi="Symbol"/>
    </w:rPr>
  </w:style>
  <w:style w:type="character" w:customStyle="1" w:styleId="WW8Num12z0">
    <w:name w:val="WW8Num12z0"/>
    <w:rsid w:val="00032798"/>
    <w:rPr>
      <w:rFonts w:ascii="Wingdings" w:hAnsi="Wingdings"/>
    </w:rPr>
  </w:style>
  <w:style w:type="character" w:customStyle="1" w:styleId="WW8Num12z1">
    <w:name w:val="WW8Num12z1"/>
    <w:rsid w:val="00032798"/>
    <w:rPr>
      <w:rFonts w:ascii="Courier New" w:hAnsi="Courier New"/>
    </w:rPr>
  </w:style>
  <w:style w:type="character" w:customStyle="1" w:styleId="WW8Num12z3">
    <w:name w:val="WW8Num12z3"/>
    <w:rsid w:val="00032798"/>
    <w:rPr>
      <w:rFonts w:ascii="Symbol" w:hAnsi="Symbol"/>
    </w:rPr>
  </w:style>
  <w:style w:type="character" w:customStyle="1" w:styleId="WW8Num13z0">
    <w:name w:val="WW8Num13z0"/>
    <w:rsid w:val="00032798"/>
    <w:rPr>
      <w:rFonts w:ascii="Wingdings 3" w:hAnsi="Wingdings 3"/>
      <w:sz w:val="16"/>
    </w:rPr>
  </w:style>
  <w:style w:type="character" w:customStyle="1" w:styleId="WW8Num13z1">
    <w:name w:val="WW8Num13z1"/>
    <w:rsid w:val="00032798"/>
    <w:rPr>
      <w:rFonts w:ascii="Courier New" w:hAnsi="Courier New"/>
    </w:rPr>
  </w:style>
  <w:style w:type="character" w:customStyle="1" w:styleId="WW8Num13z2">
    <w:name w:val="WW8Num13z2"/>
    <w:rsid w:val="00032798"/>
    <w:rPr>
      <w:rFonts w:ascii="Wingdings" w:hAnsi="Wingdings"/>
    </w:rPr>
  </w:style>
  <w:style w:type="character" w:customStyle="1" w:styleId="WW8Num13z3">
    <w:name w:val="WW8Num13z3"/>
    <w:rsid w:val="00032798"/>
    <w:rPr>
      <w:rFonts w:ascii="Symbol" w:hAnsi="Symbol"/>
    </w:rPr>
  </w:style>
  <w:style w:type="character" w:customStyle="1" w:styleId="WW8Num15z0">
    <w:name w:val="WW8Num15z0"/>
    <w:rsid w:val="00032798"/>
    <w:rPr>
      <w:rFonts w:ascii="Wingdings" w:hAnsi="Wingdings"/>
    </w:rPr>
  </w:style>
  <w:style w:type="character" w:customStyle="1" w:styleId="WW8Num15z1">
    <w:name w:val="WW8Num15z1"/>
    <w:rsid w:val="00032798"/>
    <w:rPr>
      <w:rFonts w:ascii="Courier New" w:hAnsi="Courier New" w:cs="Courier New"/>
    </w:rPr>
  </w:style>
  <w:style w:type="character" w:customStyle="1" w:styleId="WW8Num15z3">
    <w:name w:val="WW8Num15z3"/>
    <w:rsid w:val="00032798"/>
    <w:rPr>
      <w:rFonts w:ascii="Symbol" w:hAnsi="Symbol"/>
    </w:rPr>
  </w:style>
  <w:style w:type="character" w:customStyle="1" w:styleId="WW8Num16z0">
    <w:name w:val="WW8Num16z0"/>
    <w:rsid w:val="00032798"/>
    <w:rPr>
      <w:rFonts w:ascii="Wingdings" w:hAnsi="Wingdings"/>
    </w:rPr>
  </w:style>
  <w:style w:type="character" w:customStyle="1" w:styleId="WW8Num16z1">
    <w:name w:val="WW8Num16z1"/>
    <w:rsid w:val="00032798"/>
    <w:rPr>
      <w:rFonts w:ascii="Courier New" w:hAnsi="Courier New"/>
    </w:rPr>
  </w:style>
  <w:style w:type="character" w:customStyle="1" w:styleId="WW8Num16z3">
    <w:name w:val="WW8Num16z3"/>
    <w:rsid w:val="00032798"/>
    <w:rPr>
      <w:rFonts w:ascii="Symbol" w:hAnsi="Symbol"/>
    </w:rPr>
  </w:style>
  <w:style w:type="character" w:customStyle="1" w:styleId="WW8Num17z0">
    <w:name w:val="WW8Num17z0"/>
    <w:rsid w:val="00032798"/>
    <w:rPr>
      <w:rFonts w:ascii="Wingdings" w:hAnsi="Wingdings"/>
    </w:rPr>
  </w:style>
  <w:style w:type="character" w:customStyle="1" w:styleId="WW8Num17z1">
    <w:name w:val="WW8Num17z1"/>
    <w:rsid w:val="00032798"/>
    <w:rPr>
      <w:rFonts w:ascii="Courier New" w:hAnsi="Courier New"/>
    </w:rPr>
  </w:style>
  <w:style w:type="character" w:customStyle="1" w:styleId="WW8Num17z3">
    <w:name w:val="WW8Num17z3"/>
    <w:rsid w:val="00032798"/>
    <w:rPr>
      <w:rFonts w:ascii="Symbol" w:hAnsi="Symbol"/>
    </w:rPr>
  </w:style>
  <w:style w:type="character" w:customStyle="1" w:styleId="WW8Num19z0">
    <w:name w:val="WW8Num19z0"/>
    <w:rsid w:val="00032798"/>
    <w:rPr>
      <w:rFonts w:ascii="Wingdings" w:hAnsi="Wingdings"/>
      <w:sz w:val="16"/>
    </w:rPr>
  </w:style>
  <w:style w:type="character" w:customStyle="1" w:styleId="WW8Num19z1">
    <w:name w:val="WW8Num19z1"/>
    <w:rsid w:val="00032798"/>
    <w:rPr>
      <w:rFonts w:ascii="Courier New" w:hAnsi="Courier New"/>
    </w:rPr>
  </w:style>
  <w:style w:type="character" w:customStyle="1" w:styleId="WW8Num19z2">
    <w:name w:val="WW8Num19z2"/>
    <w:rsid w:val="00032798"/>
    <w:rPr>
      <w:rFonts w:ascii="Wingdings" w:hAnsi="Wingdings"/>
    </w:rPr>
  </w:style>
  <w:style w:type="character" w:customStyle="1" w:styleId="WW8Num19z3">
    <w:name w:val="WW8Num19z3"/>
    <w:rsid w:val="00032798"/>
    <w:rPr>
      <w:rFonts w:ascii="Symbol" w:hAnsi="Symbol"/>
    </w:rPr>
  </w:style>
  <w:style w:type="character" w:customStyle="1" w:styleId="WW8Num20z0">
    <w:name w:val="WW8Num20z0"/>
    <w:rsid w:val="00032798"/>
    <w:rPr>
      <w:rFonts w:ascii="Wingdings" w:hAnsi="Wingdings"/>
      <w:sz w:val="16"/>
    </w:rPr>
  </w:style>
  <w:style w:type="character" w:customStyle="1" w:styleId="WW8Num20z1">
    <w:name w:val="WW8Num20z1"/>
    <w:rsid w:val="00032798"/>
    <w:rPr>
      <w:rFonts w:ascii="Courier New" w:hAnsi="Courier New"/>
    </w:rPr>
  </w:style>
  <w:style w:type="character" w:customStyle="1" w:styleId="WW8Num20z2">
    <w:name w:val="WW8Num20z2"/>
    <w:rsid w:val="00032798"/>
    <w:rPr>
      <w:rFonts w:ascii="Wingdings" w:hAnsi="Wingdings"/>
    </w:rPr>
  </w:style>
  <w:style w:type="character" w:customStyle="1" w:styleId="WW8Num20z3">
    <w:name w:val="WW8Num20z3"/>
    <w:rsid w:val="00032798"/>
    <w:rPr>
      <w:rFonts w:ascii="Symbol" w:hAnsi="Symbol"/>
    </w:rPr>
  </w:style>
  <w:style w:type="character" w:customStyle="1" w:styleId="WW8Num21z0">
    <w:name w:val="WW8Num21z0"/>
    <w:rsid w:val="00032798"/>
    <w:rPr>
      <w:rFonts w:ascii="Wingdings" w:hAnsi="Wingdings"/>
    </w:rPr>
  </w:style>
  <w:style w:type="character" w:customStyle="1" w:styleId="WW8Num21z1">
    <w:name w:val="WW8Num21z1"/>
    <w:rsid w:val="00032798"/>
    <w:rPr>
      <w:rFonts w:ascii="Courier New" w:hAnsi="Courier New"/>
    </w:rPr>
  </w:style>
  <w:style w:type="character" w:customStyle="1" w:styleId="WW8Num21z3">
    <w:name w:val="WW8Num21z3"/>
    <w:rsid w:val="00032798"/>
    <w:rPr>
      <w:rFonts w:ascii="Symbol" w:hAnsi="Symbol"/>
    </w:rPr>
  </w:style>
  <w:style w:type="character" w:customStyle="1" w:styleId="WW8Num22z0">
    <w:name w:val="WW8Num22z0"/>
    <w:rsid w:val="00032798"/>
    <w:rPr>
      <w:rFonts w:ascii="Wingdings" w:hAnsi="Wingdings"/>
    </w:rPr>
  </w:style>
  <w:style w:type="character" w:customStyle="1" w:styleId="WW8Num22z1">
    <w:name w:val="WW8Num22z1"/>
    <w:rsid w:val="00032798"/>
    <w:rPr>
      <w:rFonts w:ascii="Courier New" w:hAnsi="Courier New"/>
    </w:rPr>
  </w:style>
  <w:style w:type="character" w:customStyle="1" w:styleId="WW8Num22z3">
    <w:name w:val="WW8Num22z3"/>
    <w:rsid w:val="00032798"/>
    <w:rPr>
      <w:rFonts w:ascii="Symbol" w:hAnsi="Symbol"/>
    </w:rPr>
  </w:style>
  <w:style w:type="character" w:customStyle="1" w:styleId="WW8Num23z0">
    <w:name w:val="WW8Num23z0"/>
    <w:rsid w:val="00032798"/>
    <w:rPr>
      <w:rFonts w:ascii="Wingdings" w:hAnsi="Wingdings"/>
    </w:rPr>
  </w:style>
  <w:style w:type="character" w:customStyle="1" w:styleId="WW8Num23z3">
    <w:name w:val="WW8Num23z3"/>
    <w:rsid w:val="00032798"/>
    <w:rPr>
      <w:rFonts w:ascii="Symbol" w:hAnsi="Symbol"/>
    </w:rPr>
  </w:style>
  <w:style w:type="character" w:customStyle="1" w:styleId="WW8Num23z4">
    <w:name w:val="WW8Num23z4"/>
    <w:rsid w:val="00032798"/>
    <w:rPr>
      <w:rFonts w:ascii="Courier New" w:hAnsi="Courier New"/>
    </w:rPr>
  </w:style>
  <w:style w:type="character" w:customStyle="1" w:styleId="WW8Num24z0">
    <w:name w:val="WW8Num24z0"/>
    <w:rsid w:val="00032798"/>
    <w:rPr>
      <w:rFonts w:ascii="Wingdings" w:hAnsi="Wingdings"/>
    </w:rPr>
  </w:style>
  <w:style w:type="character" w:customStyle="1" w:styleId="WW8Num24z3">
    <w:name w:val="WW8Num24z3"/>
    <w:rsid w:val="00032798"/>
    <w:rPr>
      <w:rFonts w:ascii="Symbol" w:hAnsi="Symbol"/>
    </w:rPr>
  </w:style>
  <w:style w:type="character" w:customStyle="1" w:styleId="WW8Num24z4">
    <w:name w:val="WW8Num24z4"/>
    <w:rsid w:val="00032798"/>
    <w:rPr>
      <w:rFonts w:ascii="Courier New" w:hAnsi="Courier New"/>
    </w:rPr>
  </w:style>
  <w:style w:type="character" w:customStyle="1" w:styleId="WW8Num25z0">
    <w:name w:val="WW8Num25z0"/>
    <w:rsid w:val="00032798"/>
    <w:rPr>
      <w:rFonts w:ascii="Wingdings 3" w:hAnsi="Wingdings 3"/>
    </w:rPr>
  </w:style>
  <w:style w:type="character" w:customStyle="1" w:styleId="WW8Num25z1">
    <w:name w:val="WW8Num25z1"/>
    <w:rsid w:val="00032798"/>
    <w:rPr>
      <w:rFonts w:ascii="Courier New" w:hAnsi="Courier New" w:cs="Courier New"/>
    </w:rPr>
  </w:style>
  <w:style w:type="character" w:customStyle="1" w:styleId="WW8Num25z2">
    <w:name w:val="WW8Num25z2"/>
    <w:rsid w:val="00032798"/>
    <w:rPr>
      <w:rFonts w:ascii="Wingdings" w:hAnsi="Wingdings"/>
    </w:rPr>
  </w:style>
  <w:style w:type="character" w:customStyle="1" w:styleId="WW8Num25z3">
    <w:name w:val="WW8Num25z3"/>
    <w:rsid w:val="00032798"/>
    <w:rPr>
      <w:rFonts w:ascii="Symbol" w:hAnsi="Symbol"/>
    </w:rPr>
  </w:style>
  <w:style w:type="character" w:styleId="Hyperlink">
    <w:name w:val="Hyperlink"/>
    <w:rsid w:val="00032798"/>
    <w:rPr>
      <w:color w:val="000080"/>
      <w:u w:val="single"/>
    </w:rPr>
  </w:style>
  <w:style w:type="character" w:customStyle="1" w:styleId="NumberingSymbols">
    <w:name w:val="Numbering Symbols"/>
    <w:rsid w:val="00032798"/>
  </w:style>
  <w:style w:type="character" w:customStyle="1" w:styleId="Bullets">
    <w:name w:val="Bullets"/>
    <w:rsid w:val="00032798"/>
    <w:rPr>
      <w:rFonts w:ascii="StarSymbol" w:eastAsia="StarSymbol" w:hAnsi="StarSymbol" w:cs="StarSymbol"/>
      <w:sz w:val="18"/>
      <w:szCs w:val="18"/>
    </w:rPr>
  </w:style>
  <w:style w:type="paragraph" w:customStyle="1" w:styleId="Heading">
    <w:name w:val="Heading"/>
    <w:basedOn w:val="Normal"/>
    <w:next w:val="BodyText"/>
    <w:rsid w:val="00032798"/>
    <w:pPr>
      <w:keepNext/>
      <w:spacing w:before="240" w:after="120"/>
    </w:pPr>
    <w:rPr>
      <w:rFonts w:ascii="Arial" w:eastAsia="Tahoma" w:hAnsi="Arial" w:cs="Tahoma"/>
      <w:sz w:val="28"/>
      <w:szCs w:val="28"/>
    </w:rPr>
  </w:style>
  <w:style w:type="paragraph" w:styleId="BodyText">
    <w:name w:val="Body Text"/>
    <w:basedOn w:val="Normal"/>
    <w:rsid w:val="00032798"/>
    <w:rPr>
      <w:szCs w:val="20"/>
    </w:rPr>
  </w:style>
  <w:style w:type="paragraph" w:styleId="List">
    <w:name w:val="List"/>
    <w:basedOn w:val="BodyText"/>
    <w:rsid w:val="00032798"/>
  </w:style>
  <w:style w:type="paragraph" w:styleId="Caption">
    <w:name w:val="caption"/>
    <w:basedOn w:val="Normal"/>
    <w:qFormat/>
    <w:rsid w:val="00032798"/>
    <w:pPr>
      <w:suppressLineNumbers/>
      <w:spacing w:before="120" w:after="120"/>
    </w:pPr>
    <w:rPr>
      <w:i/>
      <w:iCs/>
    </w:rPr>
  </w:style>
  <w:style w:type="paragraph" w:customStyle="1" w:styleId="Index">
    <w:name w:val="Index"/>
    <w:basedOn w:val="Normal"/>
    <w:rsid w:val="00032798"/>
    <w:pPr>
      <w:suppressLineNumbers/>
    </w:pPr>
  </w:style>
  <w:style w:type="paragraph" w:customStyle="1" w:styleId="bulletedlist">
    <w:name w:val="bulleted list"/>
    <w:basedOn w:val="Normal"/>
    <w:rsid w:val="00032798"/>
    <w:pPr>
      <w:tabs>
        <w:tab w:val="num" w:pos="288"/>
      </w:tabs>
      <w:spacing w:before="60" w:line="220" w:lineRule="exact"/>
    </w:pPr>
    <w:rPr>
      <w:rFonts w:ascii="Tahoma" w:hAnsi="Tahoma"/>
      <w:spacing w:val="10"/>
      <w:sz w:val="16"/>
      <w:szCs w:val="16"/>
    </w:rPr>
  </w:style>
  <w:style w:type="paragraph" w:styleId="BodyText3">
    <w:name w:val="Body Text 3"/>
    <w:basedOn w:val="Normal"/>
    <w:rsid w:val="00032798"/>
    <w:pPr>
      <w:autoSpaceDE w:val="0"/>
      <w:spacing w:before="40"/>
      <w:jc w:val="center"/>
    </w:pPr>
    <w:rPr>
      <w:rFonts w:ascii="Verdana" w:hAnsi="Verdana"/>
      <w:b/>
      <w:bCs/>
      <w:sz w:val="17"/>
      <w:szCs w:val="17"/>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BodyText2">
    <w:name w:val="Body Text 2"/>
    <w:basedOn w:val="Normal"/>
    <w:rsid w:val="00032798"/>
    <w:pPr>
      <w:jc w:val="both"/>
    </w:pPr>
    <w:rPr>
      <w:rFonts w:ascii="Verdana" w:hAnsi="Verdana"/>
      <w:b/>
      <w:bCs/>
      <w:sz w:val="16"/>
    </w:rPr>
  </w:style>
  <w:style w:type="paragraph" w:styleId="NormalWeb">
    <w:name w:val="Normal (Web)"/>
    <w:basedOn w:val="Normal"/>
    <w:uiPriority w:val="99"/>
    <w:rsid w:val="00032798"/>
    <w:pPr>
      <w:spacing w:before="280" w:after="280"/>
    </w:pPr>
  </w:style>
  <w:style w:type="paragraph" w:customStyle="1" w:styleId="Framecontents">
    <w:name w:val="Frame contents"/>
    <w:basedOn w:val="BodyText"/>
    <w:rsid w:val="00032798"/>
  </w:style>
  <w:style w:type="paragraph" w:styleId="FootnoteText">
    <w:name w:val="footnote text"/>
    <w:basedOn w:val="Normal"/>
    <w:semiHidden/>
    <w:rsid w:val="00AC5EF9"/>
    <w:rPr>
      <w:sz w:val="20"/>
      <w:szCs w:val="20"/>
    </w:rPr>
  </w:style>
  <w:style w:type="character" w:styleId="FootnoteReference">
    <w:name w:val="footnote reference"/>
    <w:basedOn w:val="DefaultParagraphFont"/>
    <w:semiHidden/>
    <w:rsid w:val="00AC5EF9"/>
    <w:rPr>
      <w:vertAlign w:val="superscript"/>
    </w:rPr>
  </w:style>
  <w:style w:type="paragraph" w:styleId="ListParagraph">
    <w:name w:val="List Paragraph"/>
    <w:basedOn w:val="Normal"/>
    <w:uiPriority w:val="34"/>
    <w:qFormat/>
    <w:rsid w:val="00EC718E"/>
    <w:pPr>
      <w:ind w:left="720"/>
    </w:pPr>
  </w:style>
  <w:style w:type="character" w:styleId="Emphasis">
    <w:name w:val="Emphasis"/>
    <w:basedOn w:val="DefaultParagraphFont"/>
    <w:uiPriority w:val="20"/>
    <w:qFormat/>
    <w:rsid w:val="00281631"/>
    <w:rPr>
      <w:b/>
      <w:bCs/>
      <w:i w:val="0"/>
      <w:iCs w:val="0"/>
    </w:rPr>
  </w:style>
  <w:style w:type="paragraph" w:styleId="BalloonText">
    <w:name w:val="Balloon Text"/>
    <w:basedOn w:val="Normal"/>
    <w:link w:val="BalloonTextChar"/>
    <w:semiHidden/>
    <w:unhideWhenUsed/>
    <w:rsid w:val="00C85A60"/>
    <w:rPr>
      <w:rFonts w:ascii="Segoe UI" w:hAnsi="Segoe UI" w:cs="Segoe UI"/>
      <w:sz w:val="18"/>
      <w:szCs w:val="18"/>
    </w:rPr>
  </w:style>
  <w:style w:type="character" w:customStyle="1" w:styleId="BalloonTextChar">
    <w:name w:val="Balloon Text Char"/>
    <w:basedOn w:val="DefaultParagraphFont"/>
    <w:link w:val="BalloonText"/>
    <w:semiHidden/>
    <w:rsid w:val="00C85A60"/>
    <w:rPr>
      <w:rFonts w:ascii="Segoe UI" w:hAnsi="Segoe UI" w:cs="Segoe UI"/>
      <w:sz w:val="18"/>
      <w:szCs w:val="18"/>
      <w:lang w:eastAsia="ar-SA"/>
    </w:rPr>
  </w:style>
  <w:style w:type="table" w:styleId="TableGrid">
    <w:name w:val="Table Grid"/>
    <w:basedOn w:val="TableNormal"/>
    <w:rsid w:val="00236B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FC4768"/>
    <w:rPr>
      <w:rFonts w:ascii="Verdana" w:hAnsi="Verdana"/>
      <w:b/>
      <w:color w:val="000000"/>
      <w:sz w:val="16"/>
      <w:lang w:val="en-GB" w:eastAsia="ar-SA"/>
    </w:rPr>
  </w:style>
  <w:style w:type="paragraph" w:customStyle="1" w:styleId="Default">
    <w:name w:val="Default"/>
    <w:rsid w:val="00A574A2"/>
    <w:pPr>
      <w:autoSpaceDE w:val="0"/>
      <w:autoSpaceDN w:val="0"/>
      <w:adjustRightInd w:val="0"/>
    </w:pPr>
    <w:rPr>
      <w:color w:val="000000"/>
      <w:sz w:val="24"/>
      <w:szCs w:val="24"/>
    </w:rPr>
  </w:style>
  <w:style w:type="paragraph" w:styleId="Header">
    <w:name w:val="header"/>
    <w:basedOn w:val="Normal"/>
    <w:link w:val="HeaderChar"/>
    <w:unhideWhenUsed/>
    <w:rsid w:val="003001E8"/>
    <w:pPr>
      <w:tabs>
        <w:tab w:val="center" w:pos="4680"/>
        <w:tab w:val="right" w:pos="9360"/>
      </w:tabs>
    </w:pPr>
  </w:style>
  <w:style w:type="character" w:customStyle="1" w:styleId="HeaderChar">
    <w:name w:val="Header Char"/>
    <w:basedOn w:val="DefaultParagraphFont"/>
    <w:link w:val="Header"/>
    <w:rsid w:val="003001E8"/>
    <w:rPr>
      <w:sz w:val="24"/>
      <w:szCs w:val="24"/>
      <w:lang w:eastAsia="ar-SA"/>
    </w:rPr>
  </w:style>
  <w:style w:type="paragraph" w:styleId="Footer">
    <w:name w:val="footer"/>
    <w:basedOn w:val="Normal"/>
    <w:link w:val="FooterChar"/>
    <w:unhideWhenUsed/>
    <w:rsid w:val="003001E8"/>
    <w:pPr>
      <w:tabs>
        <w:tab w:val="center" w:pos="4680"/>
        <w:tab w:val="right" w:pos="9360"/>
      </w:tabs>
    </w:pPr>
  </w:style>
  <w:style w:type="character" w:customStyle="1" w:styleId="FooterChar">
    <w:name w:val="Footer Char"/>
    <w:basedOn w:val="DefaultParagraphFont"/>
    <w:link w:val="Footer"/>
    <w:rsid w:val="003001E8"/>
    <w:rPr>
      <w:sz w:val="24"/>
      <w:szCs w:val="24"/>
      <w:lang w:eastAsia="ar-SA"/>
    </w:rPr>
  </w:style>
  <w:style w:type="character" w:customStyle="1" w:styleId="Heading3Char">
    <w:name w:val="Heading 3 Char"/>
    <w:basedOn w:val="DefaultParagraphFont"/>
    <w:link w:val="Heading3"/>
    <w:semiHidden/>
    <w:rsid w:val="00A012A6"/>
    <w:rPr>
      <w:rFonts w:asciiTheme="majorHAnsi" w:eastAsiaTheme="majorEastAsia" w:hAnsiTheme="majorHAnsi" w:cstheme="majorBidi"/>
      <w:color w:val="243F60" w:themeColor="accent1" w:themeShade="7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046673">
      <w:bodyDiv w:val="1"/>
      <w:marLeft w:val="0"/>
      <w:marRight w:val="0"/>
      <w:marTop w:val="0"/>
      <w:marBottom w:val="0"/>
      <w:divBdr>
        <w:top w:val="none" w:sz="0" w:space="0" w:color="auto"/>
        <w:left w:val="none" w:sz="0" w:space="0" w:color="auto"/>
        <w:bottom w:val="none" w:sz="0" w:space="0" w:color="auto"/>
        <w:right w:val="none" w:sz="0" w:space="0" w:color="auto"/>
      </w:divBdr>
    </w:div>
    <w:div w:id="472605539">
      <w:bodyDiv w:val="1"/>
      <w:marLeft w:val="0"/>
      <w:marRight w:val="0"/>
      <w:marTop w:val="0"/>
      <w:marBottom w:val="0"/>
      <w:divBdr>
        <w:top w:val="none" w:sz="0" w:space="0" w:color="auto"/>
        <w:left w:val="none" w:sz="0" w:space="0" w:color="auto"/>
        <w:bottom w:val="none" w:sz="0" w:space="0" w:color="auto"/>
        <w:right w:val="none" w:sz="0" w:space="0" w:color="auto"/>
      </w:divBdr>
    </w:div>
    <w:div w:id="487982024">
      <w:bodyDiv w:val="1"/>
      <w:marLeft w:val="0"/>
      <w:marRight w:val="0"/>
      <w:marTop w:val="0"/>
      <w:marBottom w:val="0"/>
      <w:divBdr>
        <w:top w:val="none" w:sz="0" w:space="0" w:color="auto"/>
        <w:left w:val="none" w:sz="0" w:space="0" w:color="auto"/>
        <w:bottom w:val="none" w:sz="0" w:space="0" w:color="auto"/>
        <w:right w:val="none" w:sz="0" w:space="0" w:color="auto"/>
      </w:divBdr>
    </w:div>
    <w:div w:id="596061505">
      <w:bodyDiv w:val="1"/>
      <w:marLeft w:val="0"/>
      <w:marRight w:val="0"/>
      <w:marTop w:val="0"/>
      <w:marBottom w:val="0"/>
      <w:divBdr>
        <w:top w:val="none" w:sz="0" w:space="0" w:color="auto"/>
        <w:left w:val="none" w:sz="0" w:space="0" w:color="auto"/>
        <w:bottom w:val="none" w:sz="0" w:space="0" w:color="auto"/>
        <w:right w:val="none" w:sz="0" w:space="0" w:color="auto"/>
      </w:divBdr>
    </w:div>
    <w:div w:id="8196149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800">
          <w:marLeft w:val="0"/>
          <w:marRight w:val="0"/>
          <w:marTop w:val="0"/>
          <w:marBottom w:val="0"/>
          <w:divBdr>
            <w:top w:val="none" w:sz="0" w:space="0" w:color="auto"/>
            <w:left w:val="none" w:sz="0" w:space="0" w:color="auto"/>
            <w:bottom w:val="none" w:sz="0" w:space="0" w:color="auto"/>
            <w:right w:val="none" w:sz="0" w:space="0" w:color="auto"/>
          </w:divBdr>
          <w:divsChild>
            <w:div w:id="1587959439">
              <w:marLeft w:val="0"/>
              <w:marRight w:val="0"/>
              <w:marTop w:val="0"/>
              <w:marBottom w:val="0"/>
              <w:divBdr>
                <w:top w:val="none" w:sz="0" w:space="0" w:color="auto"/>
                <w:left w:val="none" w:sz="0" w:space="0" w:color="auto"/>
                <w:bottom w:val="none" w:sz="0" w:space="0" w:color="auto"/>
                <w:right w:val="none" w:sz="0" w:space="0" w:color="auto"/>
              </w:divBdr>
              <w:divsChild>
                <w:div w:id="1612935735">
                  <w:marLeft w:val="0"/>
                  <w:marRight w:val="0"/>
                  <w:marTop w:val="0"/>
                  <w:marBottom w:val="0"/>
                  <w:divBdr>
                    <w:top w:val="none" w:sz="0" w:space="0" w:color="auto"/>
                    <w:left w:val="none" w:sz="0" w:space="0" w:color="auto"/>
                    <w:bottom w:val="none" w:sz="0" w:space="0" w:color="auto"/>
                    <w:right w:val="none" w:sz="0" w:space="0" w:color="auto"/>
                  </w:divBdr>
                  <w:divsChild>
                    <w:div w:id="421731182">
                      <w:marLeft w:val="0"/>
                      <w:marRight w:val="0"/>
                      <w:marTop w:val="0"/>
                      <w:marBottom w:val="0"/>
                      <w:divBdr>
                        <w:top w:val="none" w:sz="0" w:space="0" w:color="auto"/>
                        <w:left w:val="none" w:sz="0" w:space="0" w:color="auto"/>
                        <w:bottom w:val="none" w:sz="0" w:space="0" w:color="auto"/>
                        <w:right w:val="none" w:sz="0" w:space="0" w:color="auto"/>
                      </w:divBdr>
                      <w:divsChild>
                        <w:div w:id="478890600">
                          <w:marLeft w:val="0"/>
                          <w:marRight w:val="0"/>
                          <w:marTop w:val="0"/>
                          <w:marBottom w:val="0"/>
                          <w:divBdr>
                            <w:top w:val="none" w:sz="0" w:space="0" w:color="auto"/>
                            <w:left w:val="none" w:sz="0" w:space="0" w:color="auto"/>
                            <w:bottom w:val="none" w:sz="0" w:space="0" w:color="auto"/>
                            <w:right w:val="none" w:sz="0" w:space="0" w:color="auto"/>
                          </w:divBdr>
                          <w:divsChild>
                            <w:div w:id="14292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046993">
      <w:bodyDiv w:val="1"/>
      <w:marLeft w:val="0"/>
      <w:marRight w:val="0"/>
      <w:marTop w:val="0"/>
      <w:marBottom w:val="0"/>
      <w:divBdr>
        <w:top w:val="none" w:sz="0" w:space="0" w:color="auto"/>
        <w:left w:val="none" w:sz="0" w:space="0" w:color="auto"/>
        <w:bottom w:val="none" w:sz="0" w:space="0" w:color="auto"/>
        <w:right w:val="none" w:sz="0" w:space="0" w:color="auto"/>
      </w:divBdr>
    </w:div>
    <w:div w:id="1032413791">
      <w:bodyDiv w:val="1"/>
      <w:marLeft w:val="0"/>
      <w:marRight w:val="0"/>
      <w:marTop w:val="0"/>
      <w:marBottom w:val="0"/>
      <w:divBdr>
        <w:top w:val="none" w:sz="0" w:space="0" w:color="auto"/>
        <w:left w:val="none" w:sz="0" w:space="0" w:color="auto"/>
        <w:bottom w:val="none" w:sz="0" w:space="0" w:color="auto"/>
        <w:right w:val="none" w:sz="0" w:space="0" w:color="auto"/>
      </w:divBdr>
    </w:div>
    <w:div w:id="1169830070">
      <w:bodyDiv w:val="1"/>
      <w:marLeft w:val="0"/>
      <w:marRight w:val="0"/>
      <w:marTop w:val="0"/>
      <w:marBottom w:val="0"/>
      <w:divBdr>
        <w:top w:val="none" w:sz="0" w:space="0" w:color="auto"/>
        <w:left w:val="none" w:sz="0" w:space="0" w:color="auto"/>
        <w:bottom w:val="none" w:sz="0" w:space="0" w:color="auto"/>
        <w:right w:val="none" w:sz="0" w:space="0" w:color="auto"/>
      </w:divBdr>
      <w:divsChild>
        <w:div w:id="319046579">
          <w:marLeft w:val="0"/>
          <w:marRight w:val="0"/>
          <w:marTop w:val="0"/>
          <w:marBottom w:val="0"/>
          <w:divBdr>
            <w:top w:val="none" w:sz="0" w:space="0" w:color="auto"/>
            <w:left w:val="none" w:sz="0" w:space="0" w:color="auto"/>
            <w:bottom w:val="none" w:sz="0" w:space="0" w:color="auto"/>
            <w:right w:val="none" w:sz="0" w:space="0" w:color="auto"/>
          </w:divBdr>
          <w:divsChild>
            <w:div w:id="999385673">
              <w:marLeft w:val="0"/>
              <w:marRight w:val="0"/>
              <w:marTop w:val="0"/>
              <w:marBottom w:val="0"/>
              <w:divBdr>
                <w:top w:val="none" w:sz="0" w:space="0" w:color="auto"/>
                <w:left w:val="none" w:sz="0" w:space="0" w:color="auto"/>
                <w:bottom w:val="none" w:sz="0" w:space="0" w:color="auto"/>
                <w:right w:val="none" w:sz="0" w:space="0" w:color="auto"/>
              </w:divBdr>
              <w:divsChild>
                <w:div w:id="428161693">
                  <w:marLeft w:val="0"/>
                  <w:marRight w:val="0"/>
                  <w:marTop w:val="0"/>
                  <w:marBottom w:val="0"/>
                  <w:divBdr>
                    <w:top w:val="none" w:sz="0" w:space="0" w:color="auto"/>
                    <w:left w:val="none" w:sz="0" w:space="0" w:color="auto"/>
                    <w:bottom w:val="none" w:sz="0" w:space="0" w:color="auto"/>
                    <w:right w:val="none" w:sz="0" w:space="0" w:color="auto"/>
                  </w:divBdr>
                  <w:divsChild>
                    <w:div w:id="380523406">
                      <w:marLeft w:val="0"/>
                      <w:marRight w:val="0"/>
                      <w:marTop w:val="0"/>
                      <w:marBottom w:val="0"/>
                      <w:divBdr>
                        <w:top w:val="none" w:sz="0" w:space="0" w:color="auto"/>
                        <w:left w:val="none" w:sz="0" w:space="0" w:color="auto"/>
                        <w:bottom w:val="none" w:sz="0" w:space="0" w:color="auto"/>
                        <w:right w:val="none" w:sz="0" w:space="0" w:color="auto"/>
                      </w:divBdr>
                      <w:divsChild>
                        <w:div w:id="6710380">
                          <w:marLeft w:val="0"/>
                          <w:marRight w:val="0"/>
                          <w:marTop w:val="0"/>
                          <w:marBottom w:val="0"/>
                          <w:divBdr>
                            <w:top w:val="none" w:sz="0" w:space="0" w:color="auto"/>
                            <w:left w:val="none" w:sz="0" w:space="0" w:color="auto"/>
                            <w:bottom w:val="none" w:sz="0" w:space="0" w:color="auto"/>
                            <w:right w:val="none" w:sz="0" w:space="0" w:color="auto"/>
                          </w:divBdr>
                          <w:divsChild>
                            <w:div w:id="11561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556019">
      <w:bodyDiv w:val="1"/>
      <w:marLeft w:val="0"/>
      <w:marRight w:val="0"/>
      <w:marTop w:val="0"/>
      <w:marBottom w:val="0"/>
      <w:divBdr>
        <w:top w:val="none" w:sz="0" w:space="0" w:color="auto"/>
        <w:left w:val="none" w:sz="0" w:space="0" w:color="auto"/>
        <w:bottom w:val="none" w:sz="0" w:space="0" w:color="auto"/>
        <w:right w:val="none" w:sz="0" w:space="0" w:color="auto"/>
      </w:divBdr>
    </w:div>
    <w:div w:id="1317683911">
      <w:bodyDiv w:val="1"/>
      <w:marLeft w:val="0"/>
      <w:marRight w:val="0"/>
      <w:marTop w:val="0"/>
      <w:marBottom w:val="0"/>
      <w:divBdr>
        <w:top w:val="none" w:sz="0" w:space="0" w:color="auto"/>
        <w:left w:val="none" w:sz="0" w:space="0" w:color="auto"/>
        <w:bottom w:val="none" w:sz="0" w:space="0" w:color="auto"/>
        <w:right w:val="none" w:sz="0" w:space="0" w:color="auto"/>
      </w:divBdr>
    </w:div>
    <w:div w:id="1399982714">
      <w:bodyDiv w:val="1"/>
      <w:marLeft w:val="0"/>
      <w:marRight w:val="0"/>
      <w:marTop w:val="0"/>
      <w:marBottom w:val="0"/>
      <w:divBdr>
        <w:top w:val="none" w:sz="0" w:space="0" w:color="auto"/>
        <w:left w:val="none" w:sz="0" w:space="0" w:color="auto"/>
        <w:bottom w:val="none" w:sz="0" w:space="0" w:color="auto"/>
        <w:right w:val="none" w:sz="0" w:space="0" w:color="auto"/>
      </w:divBdr>
    </w:div>
    <w:div w:id="1476067887">
      <w:bodyDiv w:val="1"/>
      <w:marLeft w:val="0"/>
      <w:marRight w:val="0"/>
      <w:marTop w:val="0"/>
      <w:marBottom w:val="0"/>
      <w:divBdr>
        <w:top w:val="none" w:sz="0" w:space="0" w:color="auto"/>
        <w:left w:val="none" w:sz="0" w:space="0" w:color="auto"/>
        <w:bottom w:val="none" w:sz="0" w:space="0" w:color="auto"/>
        <w:right w:val="none" w:sz="0" w:space="0" w:color="auto"/>
      </w:divBdr>
    </w:div>
    <w:div w:id="1807433047">
      <w:bodyDiv w:val="1"/>
      <w:marLeft w:val="0"/>
      <w:marRight w:val="0"/>
      <w:marTop w:val="0"/>
      <w:marBottom w:val="0"/>
      <w:divBdr>
        <w:top w:val="none" w:sz="0" w:space="0" w:color="auto"/>
        <w:left w:val="none" w:sz="0" w:space="0" w:color="auto"/>
        <w:bottom w:val="none" w:sz="0" w:space="0" w:color="auto"/>
        <w:right w:val="none" w:sz="0" w:space="0" w:color="auto"/>
      </w:divBdr>
    </w:div>
    <w:div w:id="1914126256">
      <w:bodyDiv w:val="1"/>
      <w:marLeft w:val="0"/>
      <w:marRight w:val="0"/>
      <w:marTop w:val="0"/>
      <w:marBottom w:val="0"/>
      <w:divBdr>
        <w:top w:val="none" w:sz="0" w:space="0" w:color="auto"/>
        <w:left w:val="none" w:sz="0" w:space="0" w:color="auto"/>
        <w:bottom w:val="none" w:sz="0" w:space="0" w:color="auto"/>
        <w:right w:val="none" w:sz="0" w:space="0" w:color="auto"/>
      </w:divBdr>
    </w:div>
    <w:div w:id="206359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win2003server</dc:creator>
  <cp:lastModifiedBy>Kamini Sharma</cp:lastModifiedBy>
  <cp:revision>23</cp:revision>
  <cp:lastPrinted>2019-06-13T19:45:00Z</cp:lastPrinted>
  <dcterms:created xsi:type="dcterms:W3CDTF">2022-06-20T20:38:00Z</dcterms:created>
  <dcterms:modified xsi:type="dcterms:W3CDTF">2022-06-21T10:12:00Z</dcterms:modified>
</cp:coreProperties>
</file>